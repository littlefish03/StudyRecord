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bmp" ContentType="image/bmp"> </Default>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8="http://schemas.openxmlformats.org/schemaLibrary/2006/main"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CA5" w:rsidRDefault="00A42CA5" w:rsidP="003206CE">
      <w:pPr>
        <w:spacing w:line="360" w:lineRule="auto"/>
        <w:rPr>
          <w:lang w:eastAsia="zh-CN"/>
        </w:rPr>
      </w:pPr>
      <w:bookmarkStart w:id="0" w:name="_GoBack"/>
      <w:bookmarkEnd w:id="0"/>
    </w:p>
    <w:p>
      <w:pPr>
        <w:jc w:val="center"/>
        <w:rPr/>
      </w:pPr>
      <w:r>
        <w:rPr>
          <w:b w:val="on"/>
          <w:bCs w:val="on"/>
          <w:sz w:val="28"/>
          <w:szCs w:val="28"/>
        </w:rPr>
        <w:t xml:space="preserve">2018年1月20日初中化学试卷</w:t>
      </w:r>
    </w:p>
    <w:p>
      <w:pPr>
        <w:rPr/>
      </w:pPr>
      <w:r>
        <w:rPr>
          <w:b w:val="on"/>
          <w:bCs w:val="on"/>
          <w:sz w:val="24"/>
          <w:szCs w:val="24"/>
        </w:rPr>
        <w:t xml:space="preserve">一、单选题（共22题；共44分）</w:t>
      </w:r>
    </w:p>
    <w:p>
      <w:pPr>
        <w:spacing w:after="0"/>
        <w:ind w:left="0"/>
        <w:jc w:val="left"/>
      </w:pPr>
      <w:r>
        <w:rPr>
          <w:b w:val="false"/>
          <w:i w:val="false"/>
          <w:color w:val="000000"/>
          <w:sz w:val="21"/>
        </w:rPr>
        <w:t xml:space="preserve">1.下列词语或俗语的有关化学原理解释中不合理的是（   ）            </w:t>
      </w:r>
    </w:p>
    <w:p>
      <w:pPr>
        <w:spacing w:after="0"/>
        <w:ind w:left="150"/>
        <w:jc w:val="left"/>
      </w:pPr>
      <w:r>
        <w:rPr>
          <w:b w:val="false"/>
          <w:i w:val="false"/>
          <w:color w:val="000000"/>
          <w:sz w:val="21"/>
        </w:rPr>
        <w:t>A. 釜底抽薪﹣﹣燃烧需要可燃物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24458_1_1_14"/>
                    <a:stretch>
                      <a:fillRect/>
                    </a:stretch>
                  </pic:blipFill>
                  <pic:spPr>
                    <a:xfrm>
                      <a:off x="0" y="0"/>
                      <a:ext cx="9550" cy="38202"/>
                    </a:xfrm>
                    <a:prstGeom prst="rect">
                      <a:avLst/>
                    </a:prstGeom>
                  </pic:spPr>
                </pic:pic>
              </a:graphicData>
            </a:graphic>
          </wp:inline>
        </w:drawing>
      </w:r>
      <w:r>
        <w:rPr>
          <w:b w:val="false"/>
          <w:i w:val="false"/>
          <w:color w:val="000000"/>
          <w:sz w:val="21"/>
        </w:rPr>
        <w:t>B. 钻木取火﹣﹣使可燃物的着火点升高</w:t>
      </w:r>
      <w:r>
        <w:br/>
      </w:r>
      <w:r>
        <w:rPr>
          <w:b w:val="false"/>
          <w:i w:val="false"/>
          <w:color w:val="000000"/>
          <w:sz w:val="21"/>
        </w:rPr>
        <w:t>C. 真金不怕火烧﹣﹣金的化学性质不活泼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24458_1_1_14"/>
                    <a:stretch>
                      <a:fillRect/>
                    </a:stretch>
                  </pic:blipFill>
                  <pic:spPr>
                    <a:xfrm>
                      <a:off x="0" y="0"/>
                      <a:ext cx="9550" cy="38202"/>
                    </a:xfrm>
                    <a:prstGeom prst="rect">
                      <a:avLst/>
                    </a:prstGeom>
                  </pic:spPr>
                </pic:pic>
              </a:graphicData>
            </a:graphic>
          </wp:inline>
        </w:drawing>
      </w:r>
      <w:r>
        <w:rPr>
          <w:b w:val="false"/>
          <w:i w:val="false"/>
          <w:color w:val="000000"/>
          <w:sz w:val="21"/>
        </w:rPr>
        <w:t>D. 没有金刚钻，不揽瓷器活﹣﹣金刚石硬度大</w:t>
      </w:r>
    </w:p>
    <w:p>
      <w:pPr>
        <w:spacing w:after="0"/>
        <w:ind w:left="0"/>
        <w:jc w:val="left"/>
      </w:pPr>
      <w:r>
        <w:rPr>
          <w:b w:val="false"/>
          <w:i w:val="false"/>
          <w:color w:val="000000"/>
          <w:sz w:val="21"/>
        </w:rPr>
        <w:t xml:space="preserve">2.下列关于溶液的说法中正确的是（   ）            </w:t>
      </w:r>
    </w:p>
    <w:p>
      <w:pPr>
        <w:spacing w:after="0"/>
        <w:ind w:left="150"/>
        <w:jc w:val="left"/>
      </w:pPr>
      <w:r>
        <w:rPr>
          <w:b w:val="false"/>
          <w:i w:val="false"/>
          <w:color w:val="000000"/>
          <w:sz w:val="21"/>
        </w:rPr>
        <w:t>A. 水中滴入少量菜油后用力振荡后可形成溶液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167_1_1_33"/>
                    <a:stretch>
                      <a:fillRect/>
                    </a:stretch>
                  </pic:blipFill>
                  <pic:spPr>
                    <a:xfrm>
                      <a:off x="0" y="0"/>
                      <a:ext cx="9550" cy="38202"/>
                    </a:xfrm>
                    <a:prstGeom prst="rect">
                      <a:avLst/>
                    </a:prstGeom>
                  </pic:spPr>
                </pic:pic>
              </a:graphicData>
            </a:graphic>
          </wp:inline>
        </w:drawing>
      </w:r>
      <w:r>
        <w:rPr>
          <w:b w:val="false"/>
          <w:i w:val="false"/>
          <w:color w:val="000000"/>
          <w:sz w:val="21"/>
        </w:rPr>
        <w:t>B. 饱和溶液一定是一种浓溶液</w:t>
      </w:r>
      <w:r>
        <w:br/>
      </w:r>
      <w:r>
        <w:rPr>
          <w:b w:val="false"/>
          <w:i w:val="false"/>
          <w:color w:val="000000"/>
          <w:sz w:val="21"/>
        </w:rPr>
        <w:t>C. 饱和溶液就是不能再溶解任何物质的溶液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167_1_2_4"/>
                    <a:stretch>
                      <a:fillRect/>
                    </a:stretch>
                  </pic:blipFill>
                  <pic:spPr>
                    <a:xfrm>
                      <a:off x="0" y="0"/>
                      <a:ext cx="28651" cy="38202"/>
                    </a:xfrm>
                    <a:prstGeom prst="rect">
                      <a:avLst/>
                    </a:prstGeom>
                  </pic:spPr>
                </pic:pic>
              </a:graphicData>
            </a:graphic>
          </wp:inline>
        </w:drawing>
      </w:r>
      <w:r>
        <w:rPr>
          <w:b w:val="false"/>
          <w:i w:val="false"/>
          <w:color w:val="000000"/>
          <w:sz w:val="21"/>
        </w:rPr>
        <w:t>D. 溶质可以是固体，也可以是液体或气体</w:t>
      </w:r>
    </w:p>
    <w:p>
      <w:pPr>
        <w:spacing w:after="0"/>
        <w:ind w:left="0"/>
        <w:jc w:val="left"/>
      </w:pPr>
      <w:r>
        <w:rPr>
          <w:b w:val="false"/>
          <w:i w:val="false"/>
          <w:color w:val="000000"/>
          <w:sz w:val="21"/>
        </w:rPr>
        <w:t>3.下列选项符合右图所示从属关系的是（   ）</w:t>
      </w:r>
      <w:r>
        <w:br/>
      </w:r>
      <w:r>
        <w:drawing>
          <wp:inline distT="0" distB="0" distL="0" distR="0">
            <wp:extent cx="4908258" cy="8689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931663_1_1_62"/>
                    <a:stretch>
                      <a:fillRect/>
                    </a:stretch>
                  </pic:blipFill>
                  <pic:spPr>
                    <a:xfrm>
                      <a:off x="0" y="0"/>
                      <a:ext cx="4908258" cy="868972"/>
                    </a:xfrm>
                    <a:prstGeom prst="rect">
                      <a:avLst/>
                    </a:prstGeom>
                  </pic:spPr>
                </pic:pic>
              </a:graphicData>
            </a:graphic>
          </wp:inline>
        </w:drawing>
      </w:r>
    </w:p>
    <w:p>
      <w:pPr>
        <w:spacing w:after="0"/>
        <w:ind w:left="150"/>
        <w:jc w:val="left"/>
      </w:pPr>
      <w:r>
        <w:rPr>
          <w:b w:val="false"/>
          <w:i w:val="false"/>
          <w:color w:val="000000"/>
          <w:sz w:val="21"/>
        </w:rPr>
        <w:t>A. A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931663_1_2_44"/>
                    <a:stretch>
                      <a:fillRect/>
                    </a:stretch>
                  </pic:blipFill>
                  <pic:spPr>
                    <a:xfrm>
                      <a:off x="0" y="0"/>
                      <a:ext cx="9550" cy="38202"/>
                    </a:xfrm>
                    <a:prstGeom prst="rect">
                      <a:avLst/>
                    </a:prstGeom>
                  </pic:spPr>
                </pic:pic>
              </a:graphicData>
            </a:graphic>
          </wp:inline>
        </w:drawing>
      </w:r>
      <w:r>
        <w:rPr>
          <w:b w:val="false"/>
          <w:i w:val="false"/>
          <w:color w:val="000000"/>
          <w:sz w:val="21"/>
        </w:rPr>
        <w:t>B. B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931663_1_2_44"/>
                    <a:stretch>
                      <a:fillRect/>
                    </a:stretch>
                  </pic:blipFill>
                  <pic:spPr>
                    <a:xfrm>
                      <a:off x="0" y="0"/>
                      <a:ext cx="9550" cy="38202"/>
                    </a:xfrm>
                    <a:prstGeom prst="rect">
                      <a:avLst/>
                    </a:prstGeom>
                  </pic:spPr>
                </pic:pic>
              </a:graphicData>
            </a:graphic>
          </wp:inline>
        </w:drawing>
      </w:r>
      <w:r>
        <w:rPr>
          <w:b w:val="false"/>
          <w:i w:val="false"/>
          <w:color w:val="000000"/>
          <w:sz w:val="21"/>
        </w:rPr>
        <w:t>C. C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931663_1_2_44"/>
                    <a:stretch>
                      <a:fillRect/>
                    </a:stretch>
                  </pic:blipFill>
                  <pic:spPr>
                    <a:xfrm>
                      <a:off x="0" y="0"/>
                      <a:ext cx="9550" cy="38202"/>
                    </a:xfrm>
                    <a:prstGeom prst="rect">
                      <a:avLst/>
                    </a:prstGeom>
                  </pic:spPr>
                </pic:pic>
              </a:graphicData>
            </a:graphic>
          </wp:inline>
        </w:drawing>
      </w:r>
      <w:r>
        <w:rPr>
          <w:b w:val="false"/>
          <w:i w:val="false"/>
          <w:color w:val="000000"/>
          <w:sz w:val="21"/>
        </w:rPr>
        <w:t>D. D</w:t>
      </w:r>
    </w:p>
    <w:p>
      <w:pPr>
        <w:spacing w:after="0"/>
        <w:ind w:left="0"/>
        <w:jc w:val="left"/>
      </w:pPr>
      <w:r>
        <w:rPr>
          <w:b w:val="false"/>
          <w:i w:val="false"/>
          <w:color w:val="000000"/>
          <w:sz w:val="21"/>
        </w:rPr>
        <w:t xml:space="preserve">4.14、中的X、Y的关系为Y包含X，下列选项中符合图中关系的是（   ）  </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228"/>
        <w:gridCol w:w="570"/>
        <w:gridCol w:w="684"/>
        <w:gridCol w:w="798"/>
        <w:gridCol w:w="570"/>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A</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B</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C</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D</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X</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金属</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溶液</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纯净物</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燃料</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Y</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单质</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乳浊液</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化合物</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石油</w:t>
            </w:r>
          </w:p>
        </w:tc>
      </w:tr>
    </w:tbl>
    <w:p>
      <w:pPr>
        <w:spacing w:after="0"/>
        <w:ind w:left="0"/>
        <w:jc w:val="left"/>
      </w:pPr>
      <w:r>
        <w:drawing>
          <wp:inline distT="0" distB="0" distL="0" distR="0">
            <wp:extent cx="1212736" cy="85942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166_1_2_78"/>
                    <a:stretch>
                      <a:fillRect/>
                    </a:stretch>
                  </pic:blipFill>
                  <pic:spPr>
                    <a:xfrm>
                      <a:off x="0" y="0"/>
                      <a:ext cx="1212736" cy="859422"/>
                    </a:xfrm>
                    <a:prstGeom prst="rect">
                      <a:avLst/>
                    </a:prstGeom>
                  </pic:spPr>
                </pic:pic>
              </a:graphicData>
            </a:graphic>
          </wp:inline>
        </w:drawing>
      </w:r>
    </w:p>
    <w:p>
      <w:pPr>
        <w:spacing w:after="0"/>
        <w:ind w:left="150"/>
        <w:jc w:val="left"/>
      </w:pPr>
      <w:r>
        <w:rPr>
          <w:b w:val="false"/>
          <w:i w:val="false"/>
          <w:color w:val="000000"/>
          <w:sz w:val="21"/>
        </w:rPr>
        <w:t>A. A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166_1_1_47"/>
                    <a:stretch>
                      <a:fillRect/>
                    </a:stretch>
                  </pic:blipFill>
                  <pic:spPr>
                    <a:xfrm>
                      <a:off x="0" y="0"/>
                      <a:ext cx="9550" cy="38202"/>
                    </a:xfrm>
                    <a:prstGeom prst="rect">
                      <a:avLst/>
                    </a:prstGeom>
                  </pic:spPr>
                </pic:pic>
              </a:graphicData>
            </a:graphic>
          </wp:inline>
        </w:drawing>
      </w:r>
      <w:r>
        <w:rPr>
          <w:b w:val="false"/>
          <w:i w:val="false"/>
          <w:color w:val="000000"/>
          <w:sz w:val="21"/>
        </w:rPr>
        <w:t>B. B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166_1_1_47"/>
                    <a:stretch>
                      <a:fillRect/>
                    </a:stretch>
                  </pic:blipFill>
                  <pic:spPr>
                    <a:xfrm>
                      <a:off x="0" y="0"/>
                      <a:ext cx="9550" cy="38202"/>
                    </a:xfrm>
                    <a:prstGeom prst="rect">
                      <a:avLst/>
                    </a:prstGeom>
                  </pic:spPr>
                </pic:pic>
              </a:graphicData>
            </a:graphic>
          </wp:inline>
        </w:drawing>
      </w:r>
      <w:r>
        <w:rPr>
          <w:b w:val="false"/>
          <w:i w:val="false"/>
          <w:color w:val="000000"/>
          <w:sz w:val="21"/>
        </w:rPr>
        <w:t>C. C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166_1_1_47"/>
                    <a:stretch>
                      <a:fillRect/>
                    </a:stretch>
                  </pic:blipFill>
                  <pic:spPr>
                    <a:xfrm>
                      <a:off x="0" y="0"/>
                      <a:ext cx="9550" cy="38202"/>
                    </a:xfrm>
                    <a:prstGeom prst="rect">
                      <a:avLst/>
                    </a:prstGeom>
                  </pic:spPr>
                </pic:pic>
              </a:graphicData>
            </a:graphic>
          </wp:inline>
        </w:drawing>
      </w:r>
      <w:r>
        <w:rPr>
          <w:b w:val="false"/>
          <w:i w:val="false"/>
          <w:color w:val="000000"/>
          <w:sz w:val="21"/>
        </w:rPr>
        <w:t>D. D</w:t>
      </w:r>
    </w:p>
    <w:p>
      <w:pPr>
        <w:spacing w:after="0"/>
        <w:ind w:left="0"/>
        <w:jc w:val="left"/>
      </w:pPr>
      <w:r>
        <w:rPr>
          <w:b w:val="false"/>
          <w:i w:val="false"/>
          <w:color w:val="000000"/>
          <w:sz w:val="21"/>
        </w:rPr>
        <w:t xml:space="preserve">5.下列物质由原子直接构成的是（   ）            </w:t>
      </w:r>
    </w:p>
    <w:p>
      <w:pPr>
        <w:spacing w:after="0"/>
        <w:ind w:left="150"/>
        <w:jc w:val="left"/>
      </w:pPr>
      <w:r>
        <w:rPr>
          <w:b w:val="false"/>
          <w:i w:val="false"/>
          <w:color w:val="000000"/>
          <w:sz w:val="21"/>
        </w:rPr>
        <w:t>A. 氧气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795233_1_1_19"/>
                    <a:stretch>
                      <a:fillRect/>
                    </a:stretch>
                  </pic:blipFill>
                  <pic:spPr>
                    <a:xfrm>
                      <a:off x="0" y="0"/>
                      <a:ext cx="19101" cy="38202"/>
                    </a:xfrm>
                    <a:prstGeom prst="rect">
                      <a:avLst/>
                    </a:prstGeom>
                  </pic:spPr>
                </pic:pic>
              </a:graphicData>
            </a:graphic>
          </wp:inline>
        </w:drawing>
      </w:r>
      <w:r>
        <w:rPr>
          <w:b w:val="false"/>
          <w:i w:val="false"/>
          <w:color w:val="000000"/>
          <w:sz w:val="21"/>
        </w:rPr>
        <w:t>B. 氩气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795233_1_1_19"/>
                    <a:stretch>
                      <a:fillRect/>
                    </a:stretch>
                  </pic:blipFill>
                  <pic:spPr>
                    <a:xfrm>
                      <a:off x="0" y="0"/>
                      <a:ext cx="19101" cy="38202"/>
                    </a:xfrm>
                    <a:prstGeom prst="rect">
                      <a:avLst/>
                    </a:prstGeom>
                  </pic:spPr>
                </pic:pic>
              </a:graphicData>
            </a:graphic>
          </wp:inline>
        </w:drawing>
      </w:r>
      <w:r>
        <w:rPr>
          <w:b w:val="false"/>
          <w:i w:val="false"/>
          <w:color w:val="000000"/>
          <w:sz w:val="21"/>
        </w:rPr>
        <w:t>C. 氯化钠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795233_1_1_19"/>
                    <a:stretch>
                      <a:fillRect/>
                    </a:stretch>
                  </pic:blipFill>
                  <pic:spPr>
                    <a:xfrm>
                      <a:off x="0" y="0"/>
                      <a:ext cx="19101" cy="38202"/>
                    </a:xfrm>
                    <a:prstGeom prst="rect">
                      <a:avLst/>
                    </a:prstGeom>
                  </pic:spPr>
                </pic:pic>
              </a:graphicData>
            </a:graphic>
          </wp:inline>
        </w:drawing>
      </w:r>
      <w:r>
        <w:rPr>
          <w:b w:val="false"/>
          <w:i w:val="false"/>
          <w:color w:val="000000"/>
          <w:sz w:val="21"/>
        </w:rPr>
        <w:t>D. 二氧化碳</w:t>
      </w:r>
    </w:p>
    <w:p>
      <w:pPr>
        <w:spacing w:after="0"/>
        <w:ind w:left="0"/>
        <w:jc w:val="left"/>
      </w:pPr>
      <w:r>
        <w:rPr>
          <w:b w:val="false"/>
          <w:i w:val="false"/>
          <w:color w:val="000000"/>
          <w:sz w:val="21"/>
        </w:rPr>
        <w:t xml:space="preserve">6.（2014•常州）下列物质由原子直接构成的是（   ）            </w:t>
      </w:r>
    </w:p>
    <w:p>
      <w:pPr>
        <w:spacing w:after="0"/>
        <w:ind w:left="150"/>
        <w:jc w:val="left"/>
      </w:pPr>
      <w:r>
        <w:rPr>
          <w:b w:val="false"/>
          <w:i w:val="false"/>
          <w:color w:val="000000"/>
          <w:sz w:val="21"/>
        </w:rPr>
        <w:t>A. 氧气                                    B. 金刚石                                    C. 氯化钠                                    D. 水</w:t>
      </w:r>
    </w:p>
    <w:p>
      <w:pPr>
        <w:spacing w:after="0"/>
        <w:ind w:left="0"/>
        <w:jc w:val="left"/>
      </w:pPr>
      <w:r>
        <w:rPr>
          <w:b w:val="false"/>
          <w:i w:val="false"/>
          <w:color w:val="000000"/>
          <w:sz w:val="21"/>
        </w:rPr>
        <w:t xml:space="preserve">7.日常生活中除去油污的方法很多，下列现象不属于乳化的是（）            </w:t>
      </w:r>
    </w:p>
    <w:p>
      <w:pPr>
        <w:spacing w:after="0"/>
        <w:ind w:left="150"/>
        <w:jc w:val="left"/>
      </w:pPr>
      <w:r>
        <w:rPr>
          <w:b w:val="false"/>
          <w:i w:val="false"/>
          <w:color w:val="000000"/>
          <w:sz w:val="21"/>
        </w:rPr>
        <w:t>A. 用汽油洗去手上的油污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39546_1_2_54"/>
                    <a:stretch>
                      <a:fillRect/>
                    </a:stretch>
                  </pic:blipFill>
                  <pic:spPr>
                    <a:xfrm>
                      <a:off x="0" y="0"/>
                      <a:ext cx="28651" cy="38202"/>
                    </a:xfrm>
                    <a:prstGeom prst="rect">
                      <a:avLst/>
                    </a:prstGeom>
                  </pic:spPr>
                </pic:pic>
              </a:graphicData>
            </a:graphic>
          </wp:inline>
        </w:drawing>
      </w:r>
      <w:r>
        <w:rPr>
          <w:b w:val="false"/>
          <w:i w:val="false"/>
          <w:color w:val="000000"/>
          <w:sz w:val="21"/>
        </w:rPr>
        <w:t>B. 洗发精洗去头发上的油脂</w:t>
      </w:r>
      <w:r>
        <w:br/>
      </w:r>
      <w:r>
        <w:rPr>
          <w:b w:val="false"/>
          <w:i w:val="false"/>
          <w:color w:val="000000"/>
          <w:sz w:val="21"/>
        </w:rPr>
        <w:t>C. 洗面奶洗去皮肤上的油脂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39546_1_1_0"/>
                    <a:stretch>
                      <a:fillRect/>
                    </a:stretch>
                  </pic:blipFill>
                  <pic:spPr>
                    <a:xfrm>
                      <a:off x="0" y="0"/>
                      <a:ext cx="9550" cy="38202"/>
                    </a:xfrm>
                    <a:prstGeom prst="rect">
                      <a:avLst/>
                    </a:prstGeom>
                  </pic:spPr>
                </pic:pic>
              </a:graphicData>
            </a:graphic>
          </wp:inline>
        </w:drawing>
      </w:r>
      <w:r>
        <w:rPr>
          <w:b w:val="false"/>
          <w:i w:val="false"/>
          <w:color w:val="000000"/>
          <w:sz w:val="21"/>
        </w:rPr>
        <w:t>D. 洗洁精洗去餐具上的油污</w:t>
      </w:r>
    </w:p>
    <w:p>
      <w:pPr>
        <w:spacing w:after="0"/>
        <w:ind w:left="0"/>
        <w:jc w:val="left"/>
      </w:pPr>
      <w:r>
        <w:rPr>
          <w:b w:val="false"/>
          <w:i w:val="false"/>
          <w:color w:val="000000"/>
          <w:sz w:val="21"/>
        </w:rPr>
        <w:t xml:space="preserve">8.下列图像能正确反映对应变化关系的是（   ）  </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1749"/>
        <w:gridCol w:w="2465"/>
        <w:gridCol w:w="2035"/>
        <w:gridCol w:w="1749"/>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r>
              <w:drawing>
                <wp:inline distT="0" distB="0" distL="0" distR="0">
                  <wp:extent cx="1470571" cy="125093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4_13"/>
                          <a:stretch>
                            <a:fillRect/>
                          </a:stretch>
                        </pic:blipFill>
                        <pic:spPr>
                          <a:xfrm>
                            <a:off x="0" y="0"/>
                            <a:ext cx="1470571" cy="1250937"/>
                          </a:xfrm>
                          <a:prstGeom prst="rect">
                            <a:avLst/>
                          </a:prstGeom>
                        </pic:spPr>
                      </pic:pic>
                    </a:graphicData>
                  </a:graphic>
                </wp:inline>
              </w:drawing>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r>
              <w:drawing>
                <wp:inline distT="0" distB="0" distL="0" distR="0">
                  <wp:extent cx="1164996" cy="11458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2_28"/>
                          <a:stretch>
                            <a:fillRect/>
                          </a:stretch>
                        </pic:blipFill>
                        <pic:spPr>
                          <a:xfrm>
                            <a:off x="0" y="0"/>
                            <a:ext cx="1164996" cy="1145896"/>
                          </a:xfrm>
                          <a:prstGeom prst="rect">
                            <a:avLst/>
                          </a:prstGeom>
                        </pic:spPr>
                      </pic:pic>
                    </a:graphicData>
                  </a:graphic>
                </wp:inline>
              </w:drawing>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r>
              <w:drawing>
                <wp:inline distT="0" distB="0" distL="0" distR="0">
                  <wp:extent cx="1317777" cy="11745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3_75"/>
                          <a:stretch>
                            <a:fillRect/>
                          </a:stretch>
                        </pic:blipFill>
                        <pic:spPr>
                          <a:xfrm>
                            <a:off x="0" y="0"/>
                            <a:ext cx="1317777" cy="1174547"/>
                          </a:xfrm>
                          <a:prstGeom prst="rect">
                            <a:avLst/>
                          </a:prstGeom>
                        </pic:spPr>
                      </pic:pic>
                    </a:graphicData>
                  </a:graphic>
                </wp:inline>
              </w:drawing>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r>
              <w:drawing>
                <wp:inline distT="0" distB="0" distL="0" distR="0">
                  <wp:extent cx="1499210" cy="11554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5_70"/>
                          <a:stretch>
                            <a:fillRect/>
                          </a:stretch>
                        </pic:blipFill>
                        <pic:spPr>
                          <a:xfrm>
                            <a:off x="0" y="0"/>
                            <a:ext cx="1499210" cy="1155446"/>
                          </a:xfrm>
                          <a:prstGeom prst="rect">
                            <a:avLst/>
                          </a:prstGeom>
                        </pic:spPr>
                      </pic:pic>
                    </a:graphicData>
                  </a:graphic>
                </wp:inline>
              </w:drawing>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A.20℃时，向一定量的硝酸钾不饱和溶液中加入硝酸钾固体</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B．将等质量的镁片和铁片投入到足量稀硫酸中</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C．用酒精灯加热一定量的高锰酸钾固体</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D．向盛有少量二氧化锰的烧杯中不断地加入过氧化氢溶液</w:t>
            </w:r>
          </w:p>
        </w:tc>
      </w:tr>
    </w:tbl>
    <w:p>
      <w:pPr>
        <w:spacing w:after="0"/>
        <w:ind w:left="150"/>
        <w:jc w:val="left"/>
      </w:pPr>
      <w:r>
        <w:rPr>
          <w:b w:val="false"/>
          <w:i w:val="false"/>
          <w:color w:val="000000"/>
          <w:sz w:val="21"/>
        </w:rPr>
        <w:t>A. A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1_80"/>
                    <a:stretch>
                      <a:fillRect/>
                    </a:stretch>
                  </pic:blipFill>
                  <pic:spPr>
                    <a:xfrm>
                      <a:off x="0" y="0"/>
                      <a:ext cx="9550" cy="38202"/>
                    </a:xfrm>
                    <a:prstGeom prst="rect">
                      <a:avLst/>
                    </a:prstGeom>
                  </pic:spPr>
                </pic:pic>
              </a:graphicData>
            </a:graphic>
          </wp:inline>
        </w:drawing>
      </w:r>
      <w:r>
        <w:rPr>
          <w:b w:val="false"/>
          <w:i w:val="false"/>
          <w:color w:val="000000"/>
          <w:sz w:val="21"/>
        </w:rPr>
        <w:t>B. B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1_80"/>
                    <a:stretch>
                      <a:fillRect/>
                    </a:stretch>
                  </pic:blipFill>
                  <pic:spPr>
                    <a:xfrm>
                      <a:off x="0" y="0"/>
                      <a:ext cx="9550" cy="38202"/>
                    </a:xfrm>
                    <a:prstGeom prst="rect">
                      <a:avLst/>
                    </a:prstGeom>
                  </pic:spPr>
                </pic:pic>
              </a:graphicData>
            </a:graphic>
          </wp:inline>
        </w:drawing>
      </w:r>
      <w:r>
        <w:rPr>
          <w:b w:val="false"/>
          <w:i w:val="false"/>
          <w:color w:val="000000"/>
          <w:sz w:val="21"/>
        </w:rPr>
        <w:t>C. C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66260_1_1_80"/>
                    <a:stretch>
                      <a:fillRect/>
                    </a:stretch>
                  </pic:blipFill>
                  <pic:spPr>
                    <a:xfrm>
                      <a:off x="0" y="0"/>
                      <a:ext cx="9550" cy="38202"/>
                    </a:xfrm>
                    <a:prstGeom prst="rect">
                      <a:avLst/>
                    </a:prstGeom>
                  </pic:spPr>
                </pic:pic>
              </a:graphicData>
            </a:graphic>
          </wp:inline>
        </w:drawing>
      </w:r>
      <w:r>
        <w:rPr>
          <w:b w:val="false"/>
          <w:i w:val="false"/>
          <w:color w:val="000000"/>
          <w:sz w:val="21"/>
        </w:rPr>
        <w:t>D. D</w:t>
      </w:r>
    </w:p>
    <w:p>
      <w:pPr>
        <w:spacing w:after="0"/>
        <w:ind w:left="0"/>
        <w:jc w:val="left"/>
      </w:pPr>
      <w:r>
        <w:rPr>
          <w:b w:val="false"/>
          <w:i w:val="false"/>
          <w:color w:val="000000"/>
          <w:sz w:val="21"/>
        </w:rPr>
        <w:t>9.除去下列物质中的少量杂质，所选试剂及操作都比较合理的是（   ）</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570"/>
        <w:gridCol w:w="1026"/>
        <w:gridCol w:w="798"/>
        <w:gridCol w:w="1482"/>
        <w:gridCol w:w="570"/>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序号</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物质</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杂质</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试剂</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操作</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A</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FeCl</w:t>
            </w:r>
            <w:r>
              <w:rPr>
                <w:b w:val="false"/>
                <w:i w:val="false"/>
                <w:color w:val="000000"/>
                <w:vertAlign w:val="subscript"/>
              </w:rPr>
              <w:t>2</w:t>
            </w:r>
            <w:r>
              <w:rPr>
                <w:b w:val="false"/>
                <w:i w:val="false"/>
                <w:color w:val="000000"/>
                <w:sz w:val="21"/>
              </w:rPr>
              <w:t>溶液</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CuCl</w:t>
            </w:r>
            <w:r>
              <w:rPr>
                <w:b w:val="false"/>
                <w:i w:val="false"/>
                <w:color w:val="000000"/>
                <w:vertAlign w:val="subscript"/>
              </w:rPr>
              <w:t>2</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过量铁粉</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结晶</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B</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CO</w:t>
            </w:r>
            <w:r>
              <w:rPr>
                <w:b w:val="false"/>
                <w:i w:val="false"/>
                <w:color w:val="000000"/>
                <w:vertAlign w:val="subscript"/>
              </w:rPr>
              <w:t>2</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CO</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生石灰</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洗气</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C</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NaNO</w:t>
            </w:r>
            <w:r>
              <w:rPr>
                <w:b w:val="false"/>
                <w:i w:val="false"/>
                <w:color w:val="000000"/>
                <w:vertAlign w:val="subscript"/>
              </w:rPr>
              <w:t>3</w:t>
            </w:r>
            <w:r>
              <w:rPr>
                <w:b w:val="false"/>
                <w:i w:val="false"/>
                <w:color w:val="000000"/>
                <w:sz w:val="21"/>
              </w:rPr>
              <w:t>溶液</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Na</w:t>
            </w:r>
            <w:r>
              <w:rPr>
                <w:b w:val="false"/>
                <w:i w:val="false"/>
                <w:color w:val="000000"/>
                <w:vertAlign w:val="subscript"/>
              </w:rPr>
              <w:t>2</w:t>
            </w:r>
            <w:r>
              <w:rPr>
                <w:b w:val="false"/>
                <w:i w:val="false"/>
                <w:color w:val="000000"/>
                <w:sz w:val="21"/>
              </w:rPr>
              <w:t>CO</w:t>
            </w:r>
            <w:r>
              <w:rPr>
                <w:b w:val="false"/>
                <w:i w:val="false"/>
                <w:color w:val="000000"/>
                <w:vertAlign w:val="subscript"/>
              </w:rPr>
              <w:t>3</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适量CaCl</w:t>
            </w:r>
            <w:r>
              <w:rPr>
                <w:b w:val="false"/>
                <w:i w:val="false"/>
                <w:color w:val="000000"/>
                <w:vertAlign w:val="subscript"/>
              </w:rPr>
              <w:t>2</w:t>
            </w:r>
            <w:r>
              <w:rPr>
                <w:b w:val="false"/>
                <w:i w:val="false"/>
                <w:color w:val="000000"/>
                <w:sz w:val="21"/>
              </w:rPr>
              <w:t>溶液</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过滤</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D</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铜粉</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铁粉</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过量盐酸</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过滤</w:t>
            </w:r>
          </w:p>
        </w:tc>
      </w:tr>
    </w:tbl>
    <w:p>
      <w:pPr>
        <w:spacing w:after="0"/>
        <w:ind w:left="150"/>
        <w:jc w:val="left"/>
      </w:pPr>
      <w:r>
        <w:rPr>
          <w:b w:val="false"/>
          <w:i w:val="false"/>
          <w:color w:val="000000"/>
          <w:sz w:val="21"/>
        </w:rPr>
        <w:t>A. A                                           B. B                                           C. C                                           D. D</w:t>
      </w:r>
    </w:p>
    <w:p>
      <w:pPr>
        <w:spacing w:after="0"/>
        <w:ind w:left="0"/>
        <w:jc w:val="left"/>
      </w:pPr>
      <w:r>
        <w:rPr>
          <w:b w:val="false"/>
          <w:i w:val="false"/>
          <w:color w:val="000000"/>
          <w:sz w:val="21"/>
        </w:rPr>
        <w:t xml:space="preserve">10.将适量的下列物质溶解于水的过程中，会使溶液的温度显著降低的是（   ）            </w:t>
      </w:r>
    </w:p>
    <w:p>
      <w:pPr>
        <w:spacing w:after="0"/>
        <w:ind w:left="150"/>
        <w:jc w:val="left"/>
      </w:pPr>
      <w:r>
        <w:rPr>
          <w:b w:val="false"/>
          <w:i w:val="false"/>
          <w:color w:val="000000"/>
          <w:sz w:val="21"/>
        </w:rPr>
        <w:t>A. 浓硫酸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69957_1_1_88"/>
                    <a:stretch>
                      <a:fillRect/>
                    </a:stretch>
                  </pic:blipFill>
                  <pic:spPr>
                    <a:xfrm>
                      <a:off x="0" y="0"/>
                      <a:ext cx="28651" cy="38202"/>
                    </a:xfrm>
                    <a:prstGeom prst="rect">
                      <a:avLst/>
                    </a:prstGeom>
                  </pic:spPr>
                </pic:pic>
              </a:graphicData>
            </a:graphic>
          </wp:inline>
        </w:drawing>
      </w:r>
      <w:r>
        <w:rPr>
          <w:b w:val="false"/>
          <w:i w:val="false"/>
          <w:color w:val="000000"/>
          <w:sz w:val="21"/>
        </w:rPr>
        <w:t>B. 硝酸铵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69957_1_1_88"/>
                    <a:stretch>
                      <a:fillRect/>
                    </a:stretch>
                  </pic:blipFill>
                  <pic:spPr>
                    <a:xfrm>
                      <a:off x="0" y="0"/>
                      <a:ext cx="28651" cy="38202"/>
                    </a:xfrm>
                    <a:prstGeom prst="rect">
                      <a:avLst/>
                    </a:prstGeom>
                  </pic:spPr>
                </pic:pic>
              </a:graphicData>
            </a:graphic>
          </wp:inline>
        </w:drawing>
      </w:r>
      <w:r>
        <w:rPr>
          <w:b w:val="false"/>
          <w:i w:val="false"/>
          <w:color w:val="000000"/>
          <w:sz w:val="21"/>
        </w:rPr>
        <w:t>C. 火碱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69957_1_1_88"/>
                    <a:stretch>
                      <a:fillRect/>
                    </a:stretch>
                  </pic:blipFill>
                  <pic:spPr>
                    <a:xfrm>
                      <a:off x="0" y="0"/>
                      <a:ext cx="28651" cy="38202"/>
                    </a:xfrm>
                    <a:prstGeom prst="rect">
                      <a:avLst/>
                    </a:prstGeom>
                  </pic:spPr>
                </pic:pic>
              </a:graphicData>
            </a:graphic>
          </wp:inline>
        </w:drawing>
      </w:r>
      <w:r>
        <w:rPr>
          <w:b w:val="false"/>
          <w:i w:val="false"/>
          <w:color w:val="000000"/>
          <w:sz w:val="21"/>
        </w:rPr>
        <w:t>D. 蔗糖</w:t>
      </w:r>
    </w:p>
    <w:p>
      <w:pPr>
        <w:spacing w:after="0"/>
        <w:ind w:left="0"/>
        <w:jc w:val="left"/>
      </w:pPr>
      <w:r>
        <w:rPr>
          <w:b w:val="false"/>
          <w:i w:val="false"/>
          <w:color w:val="000000"/>
          <w:sz w:val="21"/>
        </w:rPr>
        <w:t>11.航天所用燃料之一为液氢，下列说法中属于H</w:t>
      </w:r>
      <w:r>
        <w:rPr>
          <w:b w:val="false"/>
          <w:i w:val="false"/>
          <w:color w:val="000000"/>
          <w:vertAlign w:val="subscript"/>
        </w:rPr>
        <w:t>2</w:t>
      </w:r>
      <w:r>
        <w:rPr>
          <w:b w:val="false"/>
          <w:i w:val="false"/>
          <w:color w:val="000000"/>
          <w:sz w:val="21"/>
        </w:rPr>
        <w:t xml:space="preserve">的化学性质的是（  ）            </w:t>
      </w:r>
    </w:p>
    <w:p>
      <w:pPr>
        <w:spacing w:after="0"/>
        <w:ind w:left="150"/>
        <w:jc w:val="left"/>
      </w:pPr>
      <w:r>
        <w:rPr>
          <w:b w:val="false"/>
          <w:i w:val="false"/>
          <w:color w:val="000000"/>
          <w:sz w:val="21"/>
        </w:rPr>
        <w:t>A. 液氢燃烧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08020_1_1_13"/>
                    <a:stretch>
                      <a:fillRect/>
                    </a:stretch>
                  </pic:blipFill>
                  <pic:spPr>
                    <a:xfrm>
                      <a:off x="0" y="0"/>
                      <a:ext cx="28651" cy="38202"/>
                    </a:xfrm>
                    <a:prstGeom prst="rect">
                      <a:avLst/>
                    </a:prstGeom>
                  </pic:spPr>
                </pic:pic>
              </a:graphicData>
            </a:graphic>
          </wp:inline>
        </w:drawing>
      </w:r>
      <w:r>
        <w:rPr>
          <w:b w:val="false"/>
          <w:i w:val="false"/>
          <w:color w:val="000000"/>
          <w:sz w:val="21"/>
        </w:rPr>
        <w:t>B. 氢气是最轻的气体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08020_1_1_13"/>
                    <a:stretch>
                      <a:fillRect/>
                    </a:stretch>
                  </pic:blipFill>
                  <pic:spPr>
                    <a:xfrm>
                      <a:off x="0" y="0"/>
                      <a:ext cx="28651" cy="38202"/>
                    </a:xfrm>
                    <a:prstGeom prst="rect">
                      <a:avLst/>
                    </a:prstGeom>
                  </pic:spPr>
                </pic:pic>
              </a:graphicData>
            </a:graphic>
          </wp:inline>
        </w:drawing>
      </w:r>
      <w:r>
        <w:rPr>
          <w:b w:val="false"/>
          <w:i w:val="false"/>
          <w:color w:val="000000"/>
          <w:sz w:val="21"/>
        </w:rPr>
        <w:t>C. 氢气具有可燃性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08020_1_1_13"/>
                    <a:stretch>
                      <a:fillRect/>
                    </a:stretch>
                  </pic:blipFill>
                  <pic:spPr>
                    <a:xfrm>
                      <a:off x="0" y="0"/>
                      <a:ext cx="28651" cy="38202"/>
                    </a:xfrm>
                    <a:prstGeom prst="rect">
                      <a:avLst/>
                    </a:prstGeom>
                  </pic:spPr>
                </pic:pic>
              </a:graphicData>
            </a:graphic>
          </wp:inline>
        </w:drawing>
      </w:r>
      <w:r>
        <w:rPr>
          <w:b w:val="false"/>
          <w:i w:val="false"/>
          <w:color w:val="000000"/>
          <w:sz w:val="21"/>
        </w:rPr>
        <w:t>D. 燃烧产生淡蓝色火焰</w:t>
      </w:r>
    </w:p>
    <w:p>
      <w:pPr>
        <w:spacing w:after="0"/>
        <w:ind w:left="0"/>
        <w:jc w:val="left"/>
      </w:pPr>
      <w:r>
        <w:rPr>
          <w:b w:val="false"/>
          <w:i w:val="false"/>
          <w:color w:val="000000"/>
          <w:sz w:val="21"/>
        </w:rPr>
        <w:t xml:space="preserve">12.只用水不能区分下列各组固体物质的是（ ）            </w:t>
      </w:r>
    </w:p>
    <w:p>
      <w:pPr>
        <w:spacing w:after="0"/>
        <w:ind w:left="150"/>
        <w:jc w:val="left"/>
      </w:pPr>
      <w:r>
        <w:rPr>
          <w:b w:val="false"/>
          <w:i w:val="false"/>
          <w:color w:val="000000"/>
          <w:sz w:val="21"/>
        </w:rPr>
        <w:t>A. 生石灰、氯化钠               B. 苏打、小苏打               C. 蔗糖、硝酸铵               D. 碳酸钙、氢氧化钠</w:t>
      </w:r>
    </w:p>
    <w:p>
      <w:pPr>
        <w:spacing w:after="0"/>
        <w:ind w:left="0"/>
        <w:jc w:val="left"/>
      </w:pPr>
      <w:r>
        <w:rPr>
          <w:b w:val="false"/>
          <w:i w:val="false"/>
          <w:color w:val="000000"/>
          <w:sz w:val="21"/>
        </w:rPr>
        <w:t xml:space="preserve">13.（2017•绥化）某化学兴趣小组将一定质量的镁粉加入到硝酸银和硝酸亚铁的混合溶液中，充分反应后过滤，得到滤液和滤渣，向滤渣中滴加稀盐酸有气泡产生．则该小组同学的下列判断中，正确的是（   ）            </w:t>
      </w:r>
    </w:p>
    <w:p>
      <w:pPr>
        <w:spacing w:after="0"/>
        <w:ind w:left="150"/>
        <w:jc w:val="left"/>
      </w:pPr>
      <w:r>
        <w:rPr>
          <w:b w:val="false"/>
          <w:i w:val="false"/>
          <w:color w:val="000000"/>
          <w:sz w:val="21"/>
        </w:rPr>
        <w:t>A. 滤液中一定不含硝酸银和硝酸亚铁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583076_1_1_53"/>
                    <a:stretch>
                      <a:fillRect/>
                    </a:stretch>
                  </pic:blipFill>
                  <pic:spPr>
                    <a:xfrm>
                      <a:off x="0" y="0"/>
                      <a:ext cx="9550" cy="38202"/>
                    </a:xfrm>
                    <a:prstGeom prst="rect">
                      <a:avLst/>
                    </a:prstGeom>
                  </pic:spPr>
                </pic:pic>
              </a:graphicData>
            </a:graphic>
          </wp:inline>
        </w:drawing>
      </w:r>
      <w:r>
        <w:rPr>
          <w:b w:val="false"/>
          <w:i w:val="false"/>
          <w:color w:val="000000"/>
          <w:sz w:val="21"/>
        </w:rPr>
        <w:t>B. 滤液中一定含有硝酸银和硝酸亚铁</w:t>
      </w:r>
      <w:r>
        <w:br/>
      </w:r>
      <w:r>
        <w:rPr>
          <w:b w:val="false"/>
          <w:i w:val="false"/>
          <w:color w:val="000000"/>
          <w:sz w:val="21"/>
        </w:rPr>
        <w:t>C. 滤渣中一定含有铁和银，可能含有镁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583076_1_2_10"/>
                    <a:stretch>
                      <a:fillRect/>
                    </a:stretch>
                  </pic:blipFill>
                  <pic:spPr>
                    <a:xfrm>
                      <a:off x="0" y="0"/>
                      <a:ext cx="28651" cy="38202"/>
                    </a:xfrm>
                    <a:prstGeom prst="rect">
                      <a:avLst/>
                    </a:prstGeom>
                  </pic:spPr>
                </pic:pic>
              </a:graphicData>
            </a:graphic>
          </wp:inline>
        </w:drawing>
      </w:r>
      <w:r>
        <w:rPr>
          <w:b w:val="false"/>
          <w:i w:val="false"/>
          <w:color w:val="000000"/>
          <w:sz w:val="21"/>
        </w:rPr>
        <w:t>D. 滤渣中一定含有镁、铁和银</w:t>
      </w:r>
    </w:p>
    <w:p>
      <w:pPr>
        <w:spacing w:after="0"/>
        <w:ind w:left="0"/>
        <w:jc w:val="left"/>
      </w:pPr>
      <w:r>
        <w:rPr>
          <w:b w:val="false"/>
          <w:i w:val="false"/>
          <w:color w:val="000000"/>
          <w:sz w:val="21"/>
        </w:rPr>
        <w:t xml:space="preserve">14.某化学学习小组的同学辨析以下说法，其中正确的是（   ）            </w:t>
      </w:r>
    </w:p>
    <w:p>
      <w:pPr>
        <w:spacing w:after="0"/>
        <w:ind w:left="150"/>
        <w:jc w:val="left"/>
      </w:pPr>
      <w:r>
        <w:rPr>
          <w:b w:val="false"/>
          <w:i w:val="false"/>
          <w:color w:val="000000"/>
          <w:sz w:val="21"/>
        </w:rPr>
        <w:t>A. 喝汽水后打嗝，压强减小气体的溶解度变小</w:t>
      </w:r>
      <w:r>
        <w:br/>
      </w:r>
      <w:r>
        <w:rPr>
          <w:b w:val="false"/>
          <w:i w:val="false"/>
          <w:color w:val="000000"/>
          <w:sz w:val="21"/>
        </w:rPr>
        <w:t>B. 废弃电池埋到土壤中，减少对环境的污染</w:t>
      </w:r>
      <w:r>
        <w:br/>
      </w:r>
      <w:r>
        <w:rPr>
          <w:b w:val="false"/>
          <w:i w:val="false"/>
          <w:color w:val="000000"/>
          <w:sz w:val="21"/>
        </w:rPr>
        <w:t>C. 将适量的硝酸铵固体溶于水，会使溶液的温度显著升高</w:t>
      </w:r>
      <w:r>
        <w:br/>
      </w:r>
      <w:r>
        <w:rPr>
          <w:b w:val="false"/>
          <w:i w:val="false"/>
          <w:color w:val="000000"/>
          <w:sz w:val="21"/>
        </w:rPr>
        <w:t>D. 被雨水淋湿的自行车，须先用干布擦净后才能用带油的布擦</w:t>
      </w:r>
    </w:p>
    <w:p>
      <w:pPr>
        <w:spacing w:after="0"/>
        <w:ind w:left="0"/>
        <w:jc w:val="left"/>
      </w:pPr>
      <w:r>
        <w:rPr>
          <w:b w:val="false"/>
          <w:i w:val="false"/>
          <w:color w:val="000000"/>
          <w:sz w:val="21"/>
        </w:rPr>
        <w:t>15.下列实验设计能达到实验目的的是(    )</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1026"/>
        <w:gridCol w:w="1667"/>
        <w:gridCol w:w="1372"/>
        <w:gridCol w:w="2258"/>
        <w:gridCol w:w="2036"/>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选项</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A</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B</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C</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D</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实</w:t>
            </w:r>
            <w:r>
              <w:br/>
            </w:r>
            <w:r>
              <w:rPr>
                <w:b w:val="false"/>
                <w:i w:val="false"/>
                <w:color w:val="000000"/>
                <w:sz w:val="21"/>
              </w:rPr>
              <w:t>验</w:t>
            </w:r>
            <w:r>
              <w:br/>
            </w:r>
            <w:r>
              <w:rPr>
                <w:b w:val="false"/>
                <w:i w:val="false"/>
                <w:color w:val="000000"/>
                <w:sz w:val="21"/>
              </w:rPr>
              <w:t>设</w:t>
            </w:r>
            <w:r>
              <w:br/>
            </w:r>
            <w:r>
              <w:rPr>
                <w:b w:val="false"/>
                <w:i w:val="false"/>
                <w:color w:val="000000"/>
                <w:sz w:val="21"/>
              </w:rPr>
              <w:t>计</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r>
              <w:drawing>
                <wp:inline distT="0" distB="0" distL="0" distR="0">
                  <wp:extent cx="639788" cy="10408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1_5"/>
                          <a:stretch>
                            <a:fillRect/>
                          </a:stretch>
                        </pic:blipFill>
                        <pic:spPr>
                          <a:xfrm>
                            <a:off x="0" y="0"/>
                            <a:ext cx="639788" cy="1040854"/>
                          </a:xfrm>
                          <a:prstGeom prst="rect">
                            <a:avLst/>
                          </a:prstGeom>
                        </pic:spPr>
                      </pic:pic>
                    </a:graphicData>
                  </a:graphic>
                </wp:inline>
              </w:drawing>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r>
              <w:drawing>
                <wp:inline distT="0" distB="0" distL="0" distR="0">
                  <wp:extent cx="821220" cy="10504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3_3"/>
                          <a:stretch>
                            <a:fillRect/>
                          </a:stretch>
                        </pic:blipFill>
                        <pic:spPr>
                          <a:xfrm>
                            <a:off x="0" y="0"/>
                            <a:ext cx="821220" cy="1050404"/>
                          </a:xfrm>
                          <a:prstGeom prst="rect">
                            <a:avLst/>
                          </a:prstGeom>
                        </pic:spPr>
                      </pic:pic>
                    </a:graphicData>
                  </a:graphic>
                </wp:inline>
              </w:drawing>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r>
              <w:drawing>
                <wp:inline distT="0" distB="0" distL="0" distR="0">
                  <wp:extent cx="1059955" cy="87852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5_41"/>
                          <a:stretch>
                            <a:fillRect/>
                          </a:stretch>
                        </pic:blipFill>
                        <pic:spPr>
                          <a:xfrm>
                            <a:off x="0" y="0"/>
                            <a:ext cx="1059955" cy="878523"/>
                          </a:xfrm>
                          <a:prstGeom prst="rect">
                            <a:avLst/>
                          </a:prstGeom>
                        </pic:spPr>
                      </pic:pic>
                    </a:graphicData>
                  </a:graphic>
                </wp:inline>
              </w:drawing>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r>
              <w:drawing>
                <wp:inline distT="0" distB="0" distL="0" distR="0">
                  <wp:extent cx="773481" cy="8689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4_62"/>
                          <a:stretch>
                            <a:fillRect/>
                          </a:stretch>
                        </pic:blipFill>
                        <pic:spPr>
                          <a:xfrm>
                            <a:off x="0" y="0"/>
                            <a:ext cx="773481" cy="868972"/>
                          </a:xfrm>
                          <a:prstGeom prst="rect">
                            <a:avLst/>
                          </a:prstGeom>
                        </pic:spPr>
                      </pic:pic>
                    </a:graphicData>
                  </a:graphic>
                </wp:inline>
              </w:drawing>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实验目的</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验证二氧化碳与水反应生成碳酸</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确定石蜡成分中含有碳元素</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探究可燃物燃烧需要氧气和温度达到着火点</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证明铁生锈是水和氧气共同作用的结果</w:t>
            </w:r>
          </w:p>
        </w:tc>
      </w:tr>
    </w:tbl>
    <w:p>
      <w:pPr>
        <w:spacing w:after="0"/>
        <w:ind w:left="150"/>
        <w:jc w:val="left"/>
      </w:pPr>
      <w:r>
        <w:rPr>
          <w:b w:val="false"/>
          <w:i w:val="false"/>
          <w:color w:val="000000"/>
          <w:sz w:val="21"/>
        </w:rPr>
        <w:t>A. A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2_53"/>
                    <a:stretch>
                      <a:fillRect/>
                    </a:stretch>
                  </pic:blipFill>
                  <pic:spPr>
                    <a:xfrm>
                      <a:off x="0" y="0"/>
                      <a:ext cx="9550" cy="38202"/>
                    </a:xfrm>
                    <a:prstGeom prst="rect">
                      <a:avLst/>
                    </a:prstGeom>
                  </pic:spPr>
                </pic:pic>
              </a:graphicData>
            </a:graphic>
          </wp:inline>
        </w:drawing>
      </w:r>
      <w:r>
        <w:rPr>
          <w:b w:val="false"/>
          <w:i w:val="false"/>
          <w:color w:val="000000"/>
          <w:sz w:val="21"/>
        </w:rPr>
        <w:t>B. B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2_53"/>
                    <a:stretch>
                      <a:fillRect/>
                    </a:stretch>
                  </pic:blipFill>
                  <pic:spPr>
                    <a:xfrm>
                      <a:off x="0" y="0"/>
                      <a:ext cx="9550" cy="38202"/>
                    </a:xfrm>
                    <a:prstGeom prst="rect">
                      <a:avLst/>
                    </a:prstGeom>
                  </pic:spPr>
                </pic:pic>
              </a:graphicData>
            </a:graphic>
          </wp:inline>
        </w:drawing>
      </w:r>
      <w:r>
        <w:rPr>
          <w:b w:val="false"/>
          <w:i w:val="false"/>
          <w:color w:val="000000"/>
          <w:sz w:val="21"/>
        </w:rPr>
        <w:t>C. C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57043_1_2_53"/>
                    <a:stretch>
                      <a:fillRect/>
                    </a:stretch>
                  </pic:blipFill>
                  <pic:spPr>
                    <a:xfrm>
                      <a:off x="0" y="0"/>
                      <a:ext cx="9550" cy="38202"/>
                    </a:xfrm>
                    <a:prstGeom prst="rect">
                      <a:avLst/>
                    </a:prstGeom>
                  </pic:spPr>
                </pic:pic>
              </a:graphicData>
            </a:graphic>
          </wp:inline>
        </w:drawing>
      </w:r>
      <w:r>
        <w:rPr>
          <w:b w:val="false"/>
          <w:i w:val="false"/>
          <w:color w:val="000000"/>
          <w:sz w:val="21"/>
        </w:rPr>
        <w:t>D. D</w:t>
      </w:r>
    </w:p>
    <w:p>
      <w:pPr>
        <w:spacing w:after="0"/>
        <w:ind w:left="0"/>
        <w:jc w:val="left"/>
      </w:pPr>
      <w:r>
        <w:rPr>
          <w:b w:val="false"/>
          <w:i w:val="false"/>
          <w:color w:val="000000"/>
          <w:sz w:val="21"/>
        </w:rPr>
        <w:t>16.如图是地壳中元素含量分布示意图，能表示铝元素含量的是（　　）</w:t>
      </w:r>
      <w:r>
        <w:br/>
      </w:r>
      <w:r>
        <w:drawing>
          <wp:inline distT="0" distB="0" distL="0" distR="0">
            <wp:extent cx="1212736" cy="10313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48046_1_1_73"/>
                    <a:stretch>
                      <a:fillRect/>
                    </a:stretch>
                  </pic:blipFill>
                  <pic:spPr>
                    <a:xfrm>
                      <a:off x="0" y="0"/>
                      <a:ext cx="1212736" cy="1031304"/>
                    </a:xfrm>
                    <a:prstGeom prst="rect">
                      <a:avLst/>
                    </a:prstGeom>
                  </pic:spPr>
                </pic:pic>
              </a:graphicData>
            </a:graphic>
          </wp:inline>
        </w:drawing>
      </w:r>
    </w:p>
    <w:p>
      <w:pPr>
        <w:spacing w:after="0"/>
        <w:ind w:left="150"/>
        <w:jc w:val="left"/>
      </w:pPr>
      <w:r>
        <w:rPr>
          <w:b w:val="false"/>
          <w:i w:val="false"/>
          <w:color w:val="000000"/>
          <w:sz w:val="21"/>
        </w:rPr>
        <w:t>A. 1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48046_1_2_7"/>
                    <a:stretch>
                      <a:fillRect/>
                    </a:stretch>
                  </pic:blipFill>
                  <pic:spPr>
                    <a:xfrm>
                      <a:off x="0" y="0"/>
                      <a:ext cx="28651" cy="38202"/>
                    </a:xfrm>
                    <a:prstGeom prst="rect">
                      <a:avLst/>
                    </a:prstGeom>
                  </pic:spPr>
                </pic:pic>
              </a:graphicData>
            </a:graphic>
          </wp:inline>
        </w:drawing>
      </w:r>
      <w:r>
        <w:rPr>
          <w:b w:val="false"/>
          <w:i w:val="false"/>
          <w:color w:val="000000"/>
          <w:sz w:val="21"/>
        </w:rPr>
        <w:t>B. 2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48046_1_2_7"/>
                    <a:stretch>
                      <a:fillRect/>
                    </a:stretch>
                  </pic:blipFill>
                  <pic:spPr>
                    <a:xfrm>
                      <a:off x="0" y="0"/>
                      <a:ext cx="28651" cy="38202"/>
                    </a:xfrm>
                    <a:prstGeom prst="rect">
                      <a:avLst/>
                    </a:prstGeom>
                  </pic:spPr>
                </pic:pic>
              </a:graphicData>
            </a:graphic>
          </wp:inline>
        </w:drawing>
      </w:r>
      <w:r>
        <w:rPr>
          <w:b w:val="false"/>
          <w:i w:val="false"/>
          <w:color w:val="000000"/>
          <w:sz w:val="21"/>
        </w:rPr>
        <w:t>C. 3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48046_1_2_7"/>
                    <a:stretch>
                      <a:fillRect/>
                    </a:stretch>
                  </pic:blipFill>
                  <pic:spPr>
                    <a:xfrm>
                      <a:off x="0" y="0"/>
                      <a:ext cx="28651" cy="38202"/>
                    </a:xfrm>
                    <a:prstGeom prst="rect">
                      <a:avLst/>
                    </a:prstGeom>
                  </pic:spPr>
                </pic:pic>
              </a:graphicData>
            </a:graphic>
          </wp:inline>
        </w:drawing>
      </w:r>
      <w:r>
        <w:rPr>
          <w:b w:val="false"/>
          <w:i w:val="false"/>
          <w:color w:val="000000"/>
          <w:sz w:val="21"/>
        </w:rPr>
        <w:t>D. 4</w:t>
      </w:r>
    </w:p>
    <w:p>
      <w:pPr>
        <w:spacing w:after="0"/>
        <w:ind w:left="0"/>
        <w:jc w:val="left"/>
      </w:pPr>
      <w:r>
        <w:rPr>
          <w:b w:val="false"/>
          <w:i w:val="false"/>
          <w:color w:val="000000"/>
          <w:sz w:val="21"/>
        </w:rPr>
        <w:t xml:space="preserve">17.下列物质由分子构成的是（   ）            </w:t>
      </w:r>
    </w:p>
    <w:p>
      <w:pPr>
        <w:spacing w:after="0"/>
        <w:ind w:left="150"/>
        <w:jc w:val="left"/>
      </w:pPr>
      <w:r>
        <w:rPr>
          <w:b w:val="false"/>
          <w:i w:val="false"/>
          <w:color w:val="000000"/>
          <w:sz w:val="21"/>
        </w:rPr>
        <w:t>A. 金刚石                                    B. 氯化钠                                    C. 水银                                    D. 水</w:t>
      </w:r>
    </w:p>
    <w:p>
      <w:pPr>
        <w:spacing w:after="0"/>
        <w:ind w:left="0"/>
        <w:jc w:val="left"/>
      </w:pPr>
      <w:r>
        <w:rPr>
          <w:b w:val="false"/>
          <w:i w:val="false"/>
          <w:color w:val="000000"/>
          <w:sz w:val="21"/>
        </w:rPr>
        <w:t xml:space="preserve">18.下列变化，吸收热量的是（   ）            </w:t>
      </w:r>
    </w:p>
    <w:p>
      <w:pPr>
        <w:spacing w:after="0"/>
        <w:ind w:left="150"/>
        <w:jc w:val="left"/>
      </w:pPr>
      <w:r>
        <w:rPr>
          <w:b w:val="false"/>
          <w:i w:val="false"/>
          <w:color w:val="000000"/>
          <w:sz w:val="21"/>
        </w:rPr>
        <w:t>A. 木炭不充分燃烧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45_1_1_46"/>
                    <a:stretch>
                      <a:fillRect/>
                    </a:stretch>
                  </pic:blipFill>
                  <pic:spPr>
                    <a:xfrm>
                      <a:off x="0" y="0"/>
                      <a:ext cx="19101" cy="38202"/>
                    </a:xfrm>
                    <a:prstGeom prst="rect">
                      <a:avLst/>
                    </a:prstGeom>
                  </pic:spPr>
                </pic:pic>
              </a:graphicData>
            </a:graphic>
          </wp:inline>
        </w:drawing>
      </w:r>
      <w:r>
        <w:rPr>
          <w:b w:val="false"/>
          <w:i w:val="false"/>
          <w:color w:val="000000"/>
          <w:sz w:val="21"/>
        </w:rPr>
        <w:t>B. 氢氧化钠固体溶于水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45_1_1_46"/>
                    <a:stretch>
                      <a:fillRect/>
                    </a:stretch>
                  </pic:blipFill>
                  <pic:spPr>
                    <a:xfrm>
                      <a:off x="0" y="0"/>
                      <a:ext cx="19101" cy="38202"/>
                    </a:xfrm>
                    <a:prstGeom prst="rect">
                      <a:avLst/>
                    </a:prstGeom>
                  </pic:spPr>
                </pic:pic>
              </a:graphicData>
            </a:graphic>
          </wp:inline>
        </w:drawing>
      </w:r>
      <w:r>
        <w:rPr>
          <w:b w:val="false"/>
          <w:i w:val="false"/>
          <w:color w:val="000000"/>
          <w:sz w:val="21"/>
        </w:rPr>
        <w:t>C. 二氧化碳与碳反应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45_1_1_46"/>
                    <a:stretch>
                      <a:fillRect/>
                    </a:stretch>
                  </pic:blipFill>
                  <pic:spPr>
                    <a:xfrm>
                      <a:off x="0" y="0"/>
                      <a:ext cx="19101" cy="38202"/>
                    </a:xfrm>
                    <a:prstGeom prst="rect">
                      <a:avLst/>
                    </a:prstGeom>
                  </pic:spPr>
                </pic:pic>
              </a:graphicData>
            </a:graphic>
          </wp:inline>
        </w:drawing>
      </w:r>
      <w:r>
        <w:rPr>
          <w:b w:val="false"/>
          <w:i w:val="false"/>
          <w:color w:val="000000"/>
          <w:sz w:val="21"/>
        </w:rPr>
        <w:t>D. 镁与盐酸反应</w:t>
      </w:r>
    </w:p>
    <w:p>
      <w:pPr>
        <w:spacing w:after="0"/>
        <w:ind w:left="0"/>
        <w:jc w:val="left"/>
      </w:pPr>
      <w:r>
        <w:rPr>
          <w:b w:val="false"/>
          <w:i w:val="false"/>
          <w:color w:val="000000"/>
          <w:sz w:val="21"/>
        </w:rPr>
        <w:t>19.（2016•南京一模）如图是甲、乙、丙三种不含结晶水的固体物质的溶解度曲线．下列说法正确的是（  ）</w:t>
      </w:r>
      <w:r>
        <w:br/>
      </w:r>
      <w:r>
        <w:drawing>
          <wp:inline distT="0" distB="0" distL="0" distR="0">
            <wp:extent cx="1375080" cy="11554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18275_1_1_9"/>
                    <a:stretch>
                      <a:fillRect/>
                    </a:stretch>
                  </pic:blipFill>
                  <pic:spPr>
                    <a:xfrm>
                      <a:off x="0" y="0"/>
                      <a:ext cx="1375080" cy="1155446"/>
                    </a:xfrm>
                    <a:prstGeom prst="rect">
                      <a:avLst/>
                    </a:prstGeom>
                  </pic:spPr>
                </pic:pic>
              </a:graphicData>
            </a:graphic>
          </wp:inline>
        </w:drawing>
      </w:r>
    </w:p>
    <w:p>
      <w:pPr>
        <w:spacing w:after="0"/>
        <w:ind w:left="150"/>
        <w:jc w:val="left"/>
      </w:pPr>
      <w:r>
        <w:rPr>
          <w:b w:val="false"/>
          <w:i w:val="false"/>
          <w:color w:val="000000"/>
          <w:sz w:val="21"/>
        </w:rPr>
        <w:t>A. 甲的溶解度比乙、丙的大</w:t>
      </w:r>
      <w:r>
        <w:br/>
      </w:r>
      <w:r>
        <w:rPr>
          <w:b w:val="false"/>
          <w:i w:val="false"/>
          <w:color w:val="000000"/>
          <w:sz w:val="21"/>
        </w:rPr>
        <w:t>B. t</w:t>
      </w:r>
      <w:r>
        <w:rPr>
          <w:b w:val="false"/>
          <w:i w:val="false"/>
          <w:color w:val="000000"/>
          <w:vertAlign w:val="subscript"/>
        </w:rPr>
        <w:t>1</w:t>
      </w:r>
      <w:r>
        <w:rPr>
          <w:b w:val="false"/>
          <w:i w:val="false"/>
          <w:color w:val="000000"/>
          <w:sz w:val="21"/>
        </w:rPr>
        <w:t>℃时，甲、丙的两种溶液中溶质的质量分数相等</w:t>
      </w:r>
      <w:r>
        <w:br/>
      </w:r>
      <w:r>
        <w:rPr>
          <w:b w:val="false"/>
          <w:i w:val="false"/>
          <w:color w:val="000000"/>
          <w:sz w:val="21"/>
        </w:rPr>
        <w:t>C. t</w:t>
      </w:r>
      <w:r>
        <w:rPr>
          <w:b w:val="false"/>
          <w:i w:val="false"/>
          <w:color w:val="000000"/>
          <w:vertAlign w:val="subscript"/>
        </w:rPr>
        <w:t>2</w:t>
      </w:r>
      <w:r>
        <w:rPr>
          <w:b w:val="false"/>
          <w:i w:val="false"/>
          <w:color w:val="000000"/>
          <w:sz w:val="21"/>
        </w:rPr>
        <w:t>℃时，将50g甲加入50g水中，可得到100g溶液</w:t>
      </w:r>
      <w:r>
        <w:br/>
      </w:r>
      <w:r>
        <w:rPr>
          <w:b w:val="false"/>
          <w:i w:val="false"/>
          <w:color w:val="000000"/>
          <w:sz w:val="21"/>
        </w:rPr>
        <w:t>D. 将接近饱和的丙溶液转化为饱和溶液，可采用升高温度的方法</w:t>
      </w:r>
    </w:p>
    <w:p>
      <w:pPr>
        <w:spacing w:after="0"/>
        <w:ind w:left="0"/>
        <w:jc w:val="left"/>
      </w:pPr>
      <w:r>
        <w:rPr>
          <w:b w:val="false"/>
          <w:i w:val="false"/>
          <w:color w:val="000000"/>
          <w:sz w:val="21"/>
        </w:rPr>
        <w:t xml:space="preserve">20.某药剂瓶上标识：每片含钙600毫克．这里的“钙”是指（   ）            </w:t>
      </w:r>
    </w:p>
    <w:p>
      <w:pPr>
        <w:spacing w:after="0"/>
        <w:ind w:left="150"/>
        <w:jc w:val="left"/>
      </w:pPr>
      <w:r>
        <w:rPr>
          <w:b w:val="false"/>
          <w:i w:val="false"/>
          <w:color w:val="000000"/>
          <w:sz w:val="21"/>
        </w:rPr>
        <w:t>A. 原子                                     B. 分子                                     C. 元素                                     D. 单质</w:t>
      </w:r>
    </w:p>
    <w:p>
      <w:pPr>
        <w:spacing w:after="0"/>
        <w:ind w:left="0"/>
        <w:jc w:val="left"/>
      </w:pPr>
      <w:r>
        <w:rPr>
          <w:b w:val="false"/>
          <w:i w:val="false"/>
          <w:color w:val="000000"/>
          <w:sz w:val="21"/>
        </w:rPr>
        <w:t xml:space="preserve">21.下列关于碳及其化合物的说法，正确的是（  ）            </w:t>
      </w:r>
    </w:p>
    <w:p>
      <w:pPr>
        <w:spacing w:after="0"/>
        <w:ind w:left="150"/>
        <w:jc w:val="left"/>
      </w:pPr>
      <w:r>
        <w:rPr>
          <w:b w:val="false"/>
          <w:i w:val="false"/>
          <w:color w:val="000000"/>
          <w:sz w:val="21"/>
        </w:rPr>
        <w:t>A. CO和CO</w:t>
      </w:r>
      <w:r>
        <w:rPr>
          <w:b w:val="false"/>
          <w:i w:val="false"/>
          <w:color w:val="000000"/>
          <w:vertAlign w:val="subscript"/>
        </w:rPr>
        <w:t>2</w:t>
      </w:r>
      <w:r>
        <w:rPr>
          <w:b w:val="false"/>
          <w:i w:val="false"/>
          <w:color w:val="000000"/>
          <w:sz w:val="21"/>
        </w:rPr>
        <w:t>都可将氧化铜还原成铜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005776_1_2_2"/>
                    <a:stretch>
                      <a:fillRect/>
                    </a:stretch>
                  </pic:blipFill>
                  <pic:spPr>
                    <a:xfrm>
                      <a:off x="0" y="0"/>
                      <a:ext cx="9550" cy="38202"/>
                    </a:xfrm>
                    <a:prstGeom prst="rect">
                      <a:avLst/>
                    </a:prstGeom>
                  </pic:spPr>
                </pic:pic>
              </a:graphicData>
            </a:graphic>
          </wp:inline>
        </w:drawing>
      </w:r>
      <w:r>
        <w:rPr>
          <w:b w:val="false"/>
          <w:i w:val="false"/>
          <w:color w:val="000000"/>
          <w:sz w:val="21"/>
        </w:rPr>
        <w:t>B. CO</w:t>
      </w:r>
      <w:r>
        <w:rPr>
          <w:b w:val="false"/>
          <w:i w:val="false"/>
          <w:color w:val="000000"/>
          <w:vertAlign w:val="subscript"/>
        </w:rPr>
        <w:t>2</w:t>
      </w:r>
      <w:r>
        <w:rPr>
          <w:b w:val="false"/>
          <w:i w:val="false"/>
          <w:color w:val="000000"/>
          <w:sz w:val="21"/>
        </w:rPr>
        <w:t>的排放不是导致酸雨的原因</w:t>
      </w:r>
      <w:r>
        <w:br/>
      </w:r>
      <w:r>
        <w:rPr>
          <w:b w:val="false"/>
          <w:i w:val="false"/>
          <w:color w:val="000000"/>
          <w:sz w:val="21"/>
        </w:rPr>
        <w:t>C. 在室内放一盆澄清石灰水可防止CO中毒         </w:t>
      </w:r>
      <w:r>
        <w:drawing>
          <wp:inline distT="0" distB="0" distL="0" distR="0">
            <wp:extent cx="1910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005776_1_1_74"/>
                    <a:stretch>
                      <a:fillRect/>
                    </a:stretch>
                  </pic:blipFill>
                  <pic:spPr>
                    <a:xfrm>
                      <a:off x="0" y="0"/>
                      <a:ext cx="19101" cy="38202"/>
                    </a:xfrm>
                    <a:prstGeom prst="rect">
                      <a:avLst/>
                    </a:prstGeom>
                  </pic:spPr>
                </pic:pic>
              </a:graphicData>
            </a:graphic>
          </wp:inline>
        </w:drawing>
      </w:r>
      <w:r>
        <w:rPr>
          <w:b w:val="false"/>
          <w:i w:val="false"/>
          <w:color w:val="000000"/>
          <w:sz w:val="21"/>
        </w:rPr>
        <w:t>D. 铅笔字迹易变模糊是因为常温下石墨化学性质活泼</w:t>
      </w:r>
    </w:p>
    <w:p>
      <w:pPr>
        <w:spacing w:after="0"/>
        <w:ind w:left="0"/>
        <w:jc w:val="left"/>
      </w:pPr>
      <w:r>
        <w:rPr>
          <w:b w:val="false"/>
          <w:i w:val="false"/>
          <w:color w:val="000000"/>
          <w:sz w:val="21"/>
        </w:rPr>
        <w:t xml:space="preserve">22.（2014•淮安）为探究物质的燃烧条件，某同学进行了如图所示的实验，下列有关说法正确的是（   ）  </w:t>
      </w:r>
      <w:r>
        <w:drawing>
          <wp:inline distT="0" distB="0" distL="0" distR="0">
            <wp:extent cx="2253590" cy="10504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9539_1_1_68"/>
                    <a:stretch>
                      <a:fillRect/>
                    </a:stretch>
                  </pic:blipFill>
                  <pic:spPr>
                    <a:xfrm>
                      <a:off x="0" y="0"/>
                      <a:ext cx="2253590" cy="1050404"/>
                    </a:xfrm>
                    <a:prstGeom prst="rect">
                      <a:avLst/>
                    </a:prstGeom>
                  </pic:spPr>
                </pic:pic>
              </a:graphicData>
            </a:graphic>
          </wp:inline>
        </w:drawing>
      </w:r>
    </w:p>
    <w:p>
      <w:pPr>
        <w:spacing w:after="0"/>
        <w:ind w:left="150"/>
        <w:jc w:val="left"/>
      </w:pPr>
      <w:r>
        <w:rPr>
          <w:b w:val="false"/>
          <w:i w:val="false"/>
          <w:color w:val="000000"/>
          <w:sz w:val="21"/>
        </w:rPr>
        <w:t>A. 现象①③说明白磷的着火点比红磷的着火点低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9539_1_2_92"/>
                    <a:stretch>
                      <a:fillRect/>
                    </a:stretch>
                  </pic:blipFill>
                  <pic:spPr>
                    <a:xfrm>
                      <a:off x="0" y="0"/>
                      <a:ext cx="28651" cy="38202"/>
                    </a:xfrm>
                    <a:prstGeom prst="rect">
                      <a:avLst/>
                    </a:prstGeom>
                  </pic:spPr>
                </pic:pic>
              </a:graphicData>
            </a:graphic>
          </wp:inline>
        </w:drawing>
      </w:r>
      <w:r>
        <w:rPr>
          <w:b w:val="false"/>
          <w:i w:val="false"/>
          <w:color w:val="000000"/>
          <w:sz w:val="21"/>
        </w:rPr>
        <w:t>B. 现象①②说明物质的燃烧需要达到一定的温度</w:t>
      </w:r>
      <w:r>
        <w:br/>
      </w:r>
      <w:r>
        <w:rPr>
          <w:b w:val="false"/>
          <w:i w:val="false"/>
          <w:color w:val="000000"/>
          <w:sz w:val="21"/>
        </w:rPr>
        <w:t>C. 现象②③说明物质燃烧需要氧气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9539_1_2_92"/>
                    <a:stretch>
                      <a:fillRect/>
                    </a:stretch>
                  </pic:blipFill>
                  <pic:spPr>
                    <a:xfrm>
                      <a:off x="0" y="0"/>
                      <a:ext cx="28651" cy="38202"/>
                    </a:xfrm>
                    <a:prstGeom prst="rect">
                      <a:avLst/>
                    </a:prstGeom>
                  </pic:spPr>
                </pic:pic>
              </a:graphicData>
            </a:graphic>
          </wp:inline>
        </w:drawing>
      </w:r>
      <w:r>
        <w:rPr>
          <w:b w:val="false"/>
          <w:i w:val="false"/>
          <w:color w:val="000000"/>
          <w:sz w:val="21"/>
        </w:rPr>
        <w:t>D. 现象③说明红磷不是可燃物</w:t>
      </w:r>
    </w:p>
    <w:p>
      <w:pPr>
        <w:rPr/>
      </w:pPr>
      <w:r>
        <w:rPr>
          <w:b w:val="on"/>
          <w:bCs w:val="on"/>
          <w:sz w:val="24"/>
          <w:szCs w:val="24"/>
        </w:rPr>
        <w:t xml:space="preserve">二、多选题（共3题；共9分）</w:t>
      </w:r>
    </w:p>
    <w:p>
      <w:pPr>
        <w:spacing w:after="0"/>
        <w:ind w:left="0"/>
        <w:jc w:val="left"/>
      </w:pPr>
      <w:r>
        <w:rPr>
          <w:b w:val="false"/>
          <w:i w:val="false"/>
          <w:color w:val="000000"/>
          <w:sz w:val="21"/>
        </w:rPr>
        <w:t xml:space="preserve">23.为探究锌、铜、铁三种金属的活动性顺序，某学习小组做了如甲图所示实验，实验结束后，将试管①、试管②内的物质全部倒入同一烧杯中，充分反应后发现烧杯中的红色固体物质明显增多（如乙图所示），下列说法正确的是（   ）  </w:t>
      </w:r>
      <w:r>
        <w:drawing>
          <wp:inline distT="0" distB="0" distL="0" distR="0">
            <wp:extent cx="3160763" cy="17665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055971_1_1_35"/>
                    <a:stretch>
                      <a:fillRect/>
                    </a:stretch>
                  </pic:blipFill>
                  <pic:spPr>
                    <a:xfrm>
                      <a:off x="0" y="0"/>
                      <a:ext cx="3160763" cy="1766595"/>
                    </a:xfrm>
                    <a:prstGeom prst="rect">
                      <a:avLst/>
                    </a:prstGeom>
                  </pic:spPr>
                </pic:pic>
              </a:graphicData>
            </a:graphic>
          </wp:inline>
        </w:drawing>
      </w:r>
    </w:p>
    <w:p>
      <w:pPr>
        <w:spacing w:after="0"/>
        <w:ind w:left="150"/>
        <w:jc w:val="left"/>
      </w:pPr>
      <w:r>
        <w:rPr>
          <w:b w:val="false"/>
          <w:i w:val="false"/>
          <w:color w:val="000000"/>
          <w:sz w:val="21"/>
        </w:rPr>
        <w:t>A. 反应后烧杯中的固体一定含有铁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055971_1_3_70"/>
                    <a:stretch>
                      <a:fillRect/>
                    </a:stretch>
                  </pic:blipFill>
                  <pic:spPr>
                    <a:xfrm>
                      <a:off x="0" y="0"/>
                      <a:ext cx="28651" cy="38202"/>
                    </a:xfrm>
                    <a:prstGeom prst="rect">
                      <a:avLst/>
                    </a:prstGeom>
                  </pic:spPr>
                </pic:pic>
              </a:graphicData>
            </a:graphic>
          </wp:inline>
        </w:drawing>
      </w:r>
      <w:r>
        <w:rPr>
          <w:b w:val="false"/>
          <w:i w:val="false"/>
          <w:color w:val="000000"/>
          <w:sz w:val="21"/>
        </w:rPr>
        <w:t>B. 甲图试管②中反应后固体一定不含铁</w:t>
      </w:r>
      <w:r>
        <w:br/>
      </w:r>
      <w:r>
        <w:rPr>
          <w:b w:val="false"/>
          <w:i w:val="false"/>
          <w:color w:val="000000"/>
          <w:sz w:val="21"/>
        </w:rPr>
        <w:t>C. 反应后烧杯中的溶液一定不含有氯化铜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055971_1_2_64"/>
                    <a:stretch>
                      <a:fillRect/>
                    </a:stretch>
                  </pic:blipFill>
                  <pic:spPr>
                    <a:xfrm>
                      <a:off x="0" y="0"/>
                      <a:ext cx="9550" cy="38202"/>
                    </a:xfrm>
                    <a:prstGeom prst="rect">
                      <a:avLst/>
                    </a:prstGeom>
                  </pic:spPr>
                </pic:pic>
              </a:graphicData>
            </a:graphic>
          </wp:inline>
        </w:drawing>
      </w:r>
      <w:r>
        <w:rPr>
          <w:b w:val="false"/>
          <w:i w:val="false"/>
          <w:color w:val="000000"/>
          <w:sz w:val="21"/>
        </w:rPr>
        <w:t>D. 烧杯中最后所得固体的质量一定大于2a克</w:t>
      </w:r>
    </w:p>
    <w:p>
      <w:pPr>
        <w:spacing w:after="0"/>
        <w:ind w:left="0"/>
        <w:jc w:val="left"/>
      </w:pPr>
      <w:r>
        <w:rPr>
          <w:b w:val="false"/>
          <w:i w:val="false"/>
          <w:color w:val="000000"/>
          <w:sz w:val="21"/>
        </w:rPr>
        <w:t>24.铁有三种常见的氧化物：FeO、Fe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xml:space="preserve"> ． 现有某铁的氧化物样品，已知其中铁元素与氧元素的质量比是21：8，关于该样品的说法正确的是（　　）            </w:t>
      </w:r>
    </w:p>
    <w:p>
      <w:pPr>
        <w:spacing w:after="0"/>
        <w:ind w:left="150"/>
        <w:jc w:val="left"/>
      </w:pPr>
      <w:r>
        <w:rPr>
          <w:b w:val="false"/>
          <w:i w:val="false"/>
          <w:color w:val="000000"/>
          <w:sz w:val="21"/>
        </w:rPr>
        <w:t>A. 一定是Fe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B. 若是由两种物质组成，则无法求出这两种物质的质量比</w:t>
      </w:r>
      <w:r>
        <w:br/>
      </w:r>
      <w:r>
        <w:rPr>
          <w:b w:val="false"/>
          <w:i w:val="false"/>
          <w:color w:val="000000"/>
          <w:sz w:val="21"/>
        </w:rPr>
        <w:t>C. 可能是FeO、Fe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组成的混合物            D. 该样品组成有三种情况</w:t>
      </w:r>
    </w:p>
    <w:p>
      <w:pPr>
        <w:spacing w:after="0"/>
        <w:ind w:left="0"/>
        <w:jc w:val="left"/>
      </w:pPr>
      <w:r>
        <w:rPr>
          <w:b w:val="false"/>
          <w:i w:val="false"/>
          <w:color w:val="000000"/>
          <w:sz w:val="21"/>
        </w:rPr>
        <w:t>25.（2011•南京）在相同的温度和压强下，相同体积的气体具有相同的分子数，反之亦然．取同温同压下相同体积的CO和O</w:t>
      </w:r>
      <w:r>
        <w:rPr>
          <w:b w:val="false"/>
          <w:i w:val="false"/>
          <w:color w:val="000000"/>
          <w:vertAlign w:val="subscript"/>
        </w:rPr>
        <w:t>2</w:t>
      </w:r>
      <w:r>
        <w:rPr>
          <w:b w:val="false"/>
          <w:i w:val="false"/>
          <w:color w:val="000000"/>
          <w:sz w:val="21"/>
        </w:rPr>
        <w:t xml:space="preserve">混合，在一定条件下充分反应，恢复到初始温度和压强．下列说法正确的是（   ）            </w:t>
      </w:r>
    </w:p>
    <w:p>
      <w:pPr>
        <w:spacing w:after="0"/>
        <w:ind w:left="150"/>
        <w:jc w:val="left"/>
      </w:pPr>
      <w:r>
        <w:rPr>
          <w:b w:val="false"/>
          <w:i w:val="false"/>
          <w:color w:val="000000"/>
          <w:sz w:val="21"/>
        </w:rPr>
        <w:t>A. 参加反应的CO和O</w:t>
      </w:r>
      <w:r>
        <w:rPr>
          <w:b w:val="false"/>
          <w:i w:val="false"/>
          <w:color w:val="000000"/>
          <w:vertAlign w:val="subscript"/>
        </w:rPr>
        <w:t>2</w:t>
      </w:r>
      <w:r>
        <w:rPr>
          <w:b w:val="false"/>
          <w:i w:val="false"/>
          <w:color w:val="000000"/>
          <w:sz w:val="21"/>
        </w:rPr>
        <w:t>的体积比为2：1               </w:t>
      </w:r>
      <w:r>
        <w:drawing>
          <wp:inline distT="0" distB="0" distL="0" distR="0">
            <wp:extent cx="9550"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3361_1_1_30"/>
                    <a:stretch>
                      <a:fillRect/>
                    </a:stretch>
                  </pic:blipFill>
                  <pic:spPr>
                    <a:xfrm>
                      <a:off x="0" y="0"/>
                      <a:ext cx="9550" cy="38202"/>
                    </a:xfrm>
                    <a:prstGeom prst="rect">
                      <a:avLst/>
                    </a:prstGeom>
                  </pic:spPr>
                </pic:pic>
              </a:graphicData>
            </a:graphic>
          </wp:inline>
        </w:drawing>
      </w:r>
      <w:r>
        <w:rPr>
          <w:b w:val="false"/>
          <w:i w:val="false"/>
          <w:color w:val="000000"/>
          <w:sz w:val="21"/>
        </w:rPr>
        <w:t>B. 生成的CO</w:t>
      </w:r>
      <w:r>
        <w:rPr>
          <w:b w:val="false"/>
          <w:i w:val="false"/>
          <w:color w:val="000000"/>
          <w:vertAlign w:val="subscript"/>
        </w:rPr>
        <w:t>2</w:t>
      </w:r>
      <w:r>
        <w:rPr>
          <w:b w:val="false"/>
          <w:i w:val="false"/>
          <w:color w:val="000000"/>
          <w:sz w:val="21"/>
        </w:rPr>
        <w:t>分子个数为原来气体分子数的三分之二</w:t>
      </w:r>
      <w:r>
        <w:br/>
      </w:r>
      <w:r>
        <w:rPr>
          <w:b w:val="false"/>
          <w:i w:val="false"/>
          <w:color w:val="000000"/>
          <w:sz w:val="21"/>
        </w:rPr>
        <w:t>C. 反应后气体的体积为原来的四分之三              </w:t>
      </w:r>
      <w:r>
        <w:drawing>
          <wp:inline distT="0" distB="0" distL="0" distR="0">
            <wp:extent cx="28651" cy="382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3361_1_2_33"/>
                    <a:stretch>
                      <a:fillRect/>
                    </a:stretch>
                  </pic:blipFill>
                  <pic:spPr>
                    <a:xfrm>
                      <a:off x="0" y="0"/>
                      <a:ext cx="28651" cy="38202"/>
                    </a:xfrm>
                    <a:prstGeom prst="rect">
                      <a:avLst/>
                    </a:prstGeom>
                  </pic:spPr>
                </pic:pic>
              </a:graphicData>
            </a:graphic>
          </wp:inline>
        </w:drawing>
      </w:r>
      <w:r>
        <w:rPr>
          <w:b w:val="false"/>
          <w:i w:val="false"/>
          <w:color w:val="000000"/>
          <w:sz w:val="21"/>
        </w:rPr>
        <w:t>D. 反应后的气体中C、O原子的个数比为1：2</w:t>
      </w:r>
    </w:p>
    <w:p>
      <w:pPr>
        <w:rPr/>
      </w:pPr>
      <w:r>
        <w:rPr>
          <w:b w:val="on"/>
          <w:bCs w:val="on"/>
          <w:sz w:val="24"/>
          <w:szCs w:val="24"/>
        </w:rPr>
        <w:t xml:space="preserve">三、实验探究题（共6题；共33分）</w:t>
      </w:r>
    </w:p>
    <w:p>
      <w:pPr>
        <w:spacing w:after="0"/>
        <w:ind w:left="0"/>
        <w:jc w:val="left"/>
      </w:pPr>
      <w:r>
        <w:rPr>
          <w:b w:val="false"/>
          <w:i w:val="false"/>
          <w:color w:val="000000"/>
          <w:sz w:val="21"/>
        </w:rPr>
        <w:t xml:space="preserve">26.近几年我国某些城市酸雨污染较为严重，主要是因为大量燃烧含硫量高的煤而形成的．  【提出问题】用实验证明煤中含碳元素和硫元素．    </w:t>
      </w:r>
    </w:p>
    <w:p>
      <w:pPr>
        <w:spacing w:after="0"/>
        <w:ind w:left="0"/>
        <w:jc w:val="left"/>
      </w:pPr>
      <w:r>
        <w:rPr>
          <w:b w:val="false"/>
          <w:i w:val="false"/>
          <w:color w:val="000000"/>
          <w:sz w:val="21"/>
        </w:rPr>
        <w:t>（1）【查阅资料】  1）二氧化硫能使高锰酸钾溶液褪色（由紫红色变为无色）．</w:t>
      </w:r>
      <w:r>
        <w:br/>
      </w:r>
      <w:r>
        <w:rPr>
          <w:b w:val="false"/>
          <w:i w:val="false"/>
          <w:color w:val="000000"/>
          <w:sz w:val="21"/>
        </w:rPr>
        <w:t>2）“二氧化硫和二氧化碳一样，也能使澄清石灰水变浑浊．”请写出二氧化硫与澄清石灰水反应的化学方程式：________．</w:t>
      </w:r>
      <w:r>
        <w:br/>
      </w:r>
      <w:r>
        <w:rPr>
          <w:b w:val="false"/>
          <w:i w:val="false"/>
          <w:color w:val="000000"/>
          <w:sz w:val="21"/>
        </w:rPr>
        <w:t xml:space="preserve">根据上述资料，甲同学、乙同学和丙同学分别设计实验方案进行探究．    </w:t>
      </w:r>
    </w:p>
    <w:p>
      <w:pPr>
        <w:spacing w:after="0"/>
        <w:ind w:left="0"/>
        <w:jc w:val="left"/>
      </w:pPr>
      <w:r>
        <w:rPr>
          <w:b w:val="false"/>
          <w:i w:val="false"/>
          <w:color w:val="000000"/>
          <w:sz w:val="21"/>
        </w:rPr>
        <w:t xml:space="preserve">（2）【实验探究】甲同学进行了如图1所示A、B两步实验：  </w:t>
      </w:r>
      <w:r>
        <w:drawing>
          <wp:inline distT="0" distB="0" distL="0" distR="0">
            <wp:extent cx="4335310" cy="160425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207088_1_2_13"/>
                    <a:stretch>
                      <a:fillRect/>
                    </a:stretch>
                  </pic:blipFill>
                  <pic:spPr>
                    <a:xfrm>
                      <a:off x="0" y="0"/>
                      <a:ext cx="4335310" cy="1604251"/>
                    </a:xfrm>
                    <a:prstGeom prst="rect">
                      <a:avLst/>
                    </a:prstGeom>
                  </pic:spPr>
                </pic:pic>
              </a:graphicData>
            </a:graphic>
          </wp:inline>
        </w:drawing>
      </w:r>
      <w:r>
        <w:br/>
      </w:r>
      <w:r>
        <w:rPr>
          <w:b w:val="false"/>
          <w:i w:val="false"/>
          <w:color w:val="000000"/>
          <w:sz w:val="21"/>
        </w:rPr>
        <w:t>实验现象：A中稀高锰酸钾溶液褪色，B中澄清石灰水变浑浊．</w:t>
      </w:r>
      <w:r>
        <w:br/>
      </w:r>
      <w:r>
        <w:rPr>
          <w:b w:val="false"/>
          <w:i w:val="false"/>
          <w:color w:val="000000"/>
          <w:sz w:val="21"/>
        </w:rPr>
        <w:t>得出结论：煤燃烧生成二氧化硫和二氧化碳，证明煤中含有碳元素和硫元素</w:t>
      </w:r>
      <w:r>
        <w:br/>
      </w:r>
      <w:r>
        <w:rPr>
          <w:b w:val="false"/>
          <w:i w:val="false"/>
          <w:color w:val="000000"/>
          <w:sz w:val="21"/>
        </w:rPr>
        <w:t xml:space="preserve">乙同学认为甲同学的实验不合理，理由是________．    </w:t>
      </w:r>
    </w:p>
    <w:p>
      <w:pPr>
        <w:spacing w:after="0"/>
        <w:ind w:left="0"/>
        <w:jc w:val="left"/>
      </w:pPr>
      <w:r>
        <w:rPr>
          <w:b w:val="false"/>
          <w:i w:val="false"/>
          <w:color w:val="000000"/>
          <w:sz w:val="21"/>
        </w:rPr>
        <w:t>（3）【探究与结论】  丙同学进行了如图所示实验（部分装置在图中略去）：</w:t>
      </w:r>
      <w:r>
        <w:br/>
      </w:r>
      <w:r>
        <w:rPr>
          <w:b w:val="false"/>
          <w:i w:val="false"/>
          <w:color w:val="000000"/>
          <w:sz w:val="21"/>
        </w:rPr>
        <w:t>如图2，C装置的作用是________．</w:t>
      </w:r>
      <w:r>
        <w:br/>
      </w:r>
      <w:r>
        <w:drawing>
          <wp:inline distT="0" distB="0" distL="0" distR="0">
            <wp:extent cx="5318862" cy="19098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207088_1_1_32"/>
                    <a:stretch>
                      <a:fillRect/>
                    </a:stretch>
                  </pic:blipFill>
                  <pic:spPr>
                    <a:xfrm>
                      <a:off x="0" y="0"/>
                      <a:ext cx="5318862" cy="1909826"/>
                    </a:xfrm>
                    <a:prstGeom prst="rect">
                      <a:avLst/>
                    </a:prstGeom>
                  </pic:spPr>
                </pic:pic>
              </a:graphicData>
            </a:graphic>
          </wp:inline>
        </w:drawing>
      </w:r>
      <w:r>
        <w:br/>
      </w:r>
      <w:r>
        <w:rPr>
          <w:b w:val="false"/>
          <w:i w:val="false"/>
          <w:color w:val="000000"/>
          <w:sz w:val="21"/>
        </w:rPr>
        <w:t xml:space="preserve">要证明煤中含有碳元素和硫元素的现象是丙同学的实验中________．    </w:t>
      </w:r>
    </w:p>
    <w:p>
      <w:pPr>
        <w:spacing w:after="0"/>
        <w:ind w:left="0"/>
        <w:jc w:val="left"/>
      </w:pPr>
      <w:r>
        <w:rPr>
          <w:b w:val="false"/>
          <w:i w:val="false"/>
          <w:color w:val="000000"/>
          <w:sz w:val="21"/>
        </w:rPr>
        <w:t>27.某化学小组向一定量AgNO</w:t>
      </w:r>
      <w:r>
        <w:rPr>
          <w:b w:val="false"/>
          <w:i w:val="false"/>
          <w:color w:val="000000"/>
          <w:vertAlign w:val="subscript"/>
        </w:rPr>
        <w:t>3</w:t>
      </w:r>
      <w:r>
        <w:rPr>
          <w:b w:val="false"/>
          <w:i w:val="false"/>
          <w:color w:val="000000"/>
          <w:sz w:val="21"/>
        </w:rPr>
        <w:t>和Al（NO</w:t>
      </w:r>
      <w:r>
        <w:rPr>
          <w:b w:val="false"/>
          <w:i w:val="false"/>
          <w:color w:val="000000"/>
          <w:vertAlign w:val="subscript"/>
        </w:rPr>
        <w:t>3</w:t>
      </w:r>
      <w:r>
        <w:rPr>
          <w:b w:val="false"/>
          <w:i w:val="false"/>
          <w:color w:val="000000"/>
          <w:sz w:val="21"/>
        </w:rPr>
        <w:t>）</w:t>
      </w:r>
      <w:r>
        <w:rPr>
          <w:b w:val="false"/>
          <w:i w:val="false"/>
          <w:color w:val="000000"/>
          <w:vertAlign w:val="subscript"/>
        </w:rPr>
        <w:t>3</w:t>
      </w:r>
      <w:r>
        <w:rPr>
          <w:b w:val="false"/>
          <w:i w:val="false"/>
          <w:color w:val="000000"/>
          <w:sz w:val="21"/>
        </w:rPr>
        <w:t xml:space="preserve">的混合溶液中加入锌、铜粉末进行了如图实验．  </w:t>
      </w:r>
      <w:r>
        <w:drawing>
          <wp:inline distT="0" distB="0" distL="0" distR="0">
            <wp:extent cx="2845638" cy="8689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414139_1_1_7"/>
                    <a:stretch>
                      <a:fillRect/>
                    </a:stretch>
                  </pic:blipFill>
                  <pic:spPr>
                    <a:xfrm>
                      <a:off x="0" y="0"/>
                      <a:ext cx="2845638" cy="868972"/>
                    </a:xfrm>
                    <a:prstGeom prst="rect">
                      <a:avLst/>
                    </a:prstGeom>
                  </pic:spPr>
                </pic:pic>
              </a:graphicData>
            </a:graphic>
          </wp:inline>
        </w:drawing>
      </w:r>
    </w:p>
    <w:p>
      <w:pPr>
        <w:spacing w:after="0"/>
        <w:ind w:left="0"/>
        <w:jc w:val="left"/>
      </w:pPr>
      <w:r>
        <w:rPr>
          <w:b w:val="false"/>
          <w:i w:val="false"/>
          <w:color w:val="000000"/>
          <w:sz w:val="21"/>
        </w:rPr>
        <w:t xml:space="preserve">（1）向固体乙上滴加盐酸时________（填“有”或“没有”）气泡产生；    </w:t>
      </w:r>
    </w:p>
    <w:p>
      <w:pPr>
        <w:spacing w:after="0"/>
        <w:ind w:left="0"/>
        <w:jc w:val="left"/>
      </w:pPr>
      <w:r>
        <w:rPr>
          <w:b w:val="false"/>
          <w:i w:val="false"/>
          <w:color w:val="000000"/>
          <w:sz w:val="21"/>
        </w:rPr>
        <w:t xml:space="preserve">（2）溶液甲中可能含有的溶质是________（写化学式）．    </w:t>
      </w:r>
    </w:p>
    <w:p>
      <w:pPr>
        <w:spacing w:after="0"/>
        <w:ind w:left="0"/>
        <w:jc w:val="left"/>
      </w:pPr>
      <w:r>
        <w:rPr>
          <w:b w:val="false"/>
          <w:i w:val="false"/>
          <w:color w:val="000000"/>
          <w:sz w:val="21"/>
        </w:rPr>
        <w:t xml:space="preserve">28.（2017•邵阳）根据下列装置图，回答问题： </w:t>
      </w:r>
      <w:r>
        <w:drawing>
          <wp:inline distT="0" distB="0" distL="0" distR="0">
            <wp:extent cx="4841405" cy="87852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063993_1_2_72"/>
                    <a:stretch>
                      <a:fillRect/>
                    </a:stretch>
                  </pic:blipFill>
                  <pic:spPr>
                    <a:xfrm>
                      <a:off x="0" y="0"/>
                      <a:ext cx="4841405" cy="878523"/>
                    </a:xfrm>
                    <a:prstGeom prst="rect">
                      <a:avLst/>
                    </a:prstGeom>
                  </pic:spPr>
                </pic:pic>
              </a:graphicData>
            </a:graphic>
          </wp:inline>
        </w:drawing>
      </w:r>
    </w:p>
    <w:p>
      <w:pPr>
        <w:spacing w:after="0"/>
        <w:ind w:left="0"/>
        <w:jc w:val="left"/>
      </w:pPr>
      <w:r>
        <w:rPr>
          <w:b w:val="false"/>
          <w:i w:val="false"/>
          <w:color w:val="000000"/>
          <w:sz w:val="21"/>
        </w:rPr>
        <w:t xml:space="preserve">（1）用高锰酸钾制取氧气，选用的发生装置是________（填序号），为防止高锰酸钾粉末进入导管，该装置需做一点改进的是________，若用D装置收集氧气，当观察到________时，便可开始收集．    </w:t>
      </w:r>
    </w:p>
    <w:p>
      <w:pPr>
        <w:spacing w:after="0"/>
        <w:ind w:left="0"/>
        <w:jc w:val="left"/>
      </w:pPr>
      <w:r>
        <w:rPr>
          <w:b w:val="false"/>
          <w:i w:val="false"/>
          <w:color w:val="000000"/>
          <w:sz w:val="21"/>
        </w:rPr>
        <w:t xml:space="preserve">（2）实验室制取二氧化碳用选用的一组装置是________（填序号），反应的化学方程式是________，图G是某同学利用报废试管设计的制二氧化碳的发生装置，该设计除了废物利用的优点外，请另写一个优点________．    </w:t>
      </w:r>
    </w:p>
    <w:p>
      <w:pPr>
        <w:spacing w:after="0"/>
        <w:ind w:left="0"/>
        <w:jc w:val="left"/>
      </w:pPr>
      <w:r>
        <w:rPr>
          <w:b w:val="false"/>
          <w:i w:val="false"/>
          <w:color w:val="000000"/>
          <w:sz w:val="21"/>
        </w:rPr>
        <w:t>（3）用收集的氧气完成图E铁丝燃烧的实验，集气瓶中预先放少量水的原因是________；如图F向装满CO</w:t>
      </w:r>
      <w:r>
        <w:rPr>
          <w:b w:val="false"/>
          <w:i w:val="false"/>
          <w:color w:val="000000"/>
          <w:vertAlign w:val="subscript"/>
        </w:rPr>
        <w:t>2</w:t>
      </w:r>
      <w:r>
        <w:rPr>
          <w:b w:val="false"/>
          <w:i w:val="false"/>
          <w:color w:val="000000"/>
          <w:sz w:val="21"/>
        </w:rPr>
        <w:t xml:space="preserve">的软塑料瓶中注入约 </w:t>
      </w:r>
      <w:r>
        <w:drawing>
          <wp:inline distT="0" distB="0" distL="0" distR="0">
            <wp:extent cx="114592" cy="26737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063993_1_1_9"/>
                    <a:stretch>
                      <a:fillRect/>
                    </a:stretch>
                  </pic:blipFill>
                  <pic:spPr>
                    <a:xfrm>
                      <a:off x="0" y="0"/>
                      <a:ext cx="114592" cy="267373"/>
                    </a:xfrm>
                    <a:prstGeom prst="rect">
                      <a:avLst/>
                    </a:prstGeom>
                  </pic:spPr>
                </pic:pic>
              </a:graphicData>
            </a:graphic>
          </wp:inline>
        </w:drawing>
      </w:r>
      <w:r>
        <w:rPr>
          <w:b w:val="false"/>
          <w:i w:val="false"/>
          <w:color w:val="000000"/>
          <w:sz w:val="21"/>
        </w:rPr>
        <w:t xml:space="preserve">体积的水，立即旋紧瓶盖，振荡，观察到的现象是________．    </w:t>
      </w:r>
    </w:p>
    <w:p>
      <w:pPr>
        <w:spacing w:after="0"/>
        <w:ind w:left="0"/>
        <w:jc w:val="left"/>
      </w:pPr>
      <w:r>
        <w:rPr>
          <w:b w:val="false"/>
          <w:i w:val="false"/>
          <w:color w:val="000000"/>
          <w:sz w:val="21"/>
        </w:rPr>
        <w:t xml:space="preserve">29.在实验室中模拟炼铁的原理可用如图表示：  </w:t>
      </w:r>
      <w:r>
        <w:drawing>
          <wp:inline distT="0" distB="0" distL="0" distR="0">
            <wp:extent cx="2979331" cy="141326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55_1_1_64"/>
                    <a:stretch>
                      <a:fillRect/>
                    </a:stretch>
                  </pic:blipFill>
                  <pic:spPr>
                    <a:xfrm>
                      <a:off x="0" y="0"/>
                      <a:ext cx="2979331" cy="1413269"/>
                    </a:xfrm>
                    <a:prstGeom prst="rect">
                      <a:avLst/>
                    </a:prstGeom>
                  </pic:spPr>
                </pic:pic>
              </a:graphicData>
            </a:graphic>
          </wp:inline>
        </w:drawing>
      </w:r>
    </w:p>
    <w:p>
      <w:pPr>
        <w:spacing w:after="0"/>
        <w:ind w:left="0"/>
        <w:jc w:val="left"/>
      </w:pPr>
      <w:r>
        <w:rPr>
          <w:b w:val="false"/>
          <w:i w:val="false"/>
          <w:color w:val="000000"/>
          <w:sz w:val="21"/>
        </w:rPr>
        <w:t xml:space="preserve">（1）炼铁原理的化学方程式是________，澄清石灰水中发生反应的化学方程式为________．    </w:t>
      </w:r>
    </w:p>
    <w:p>
      <w:pPr>
        <w:spacing w:after="0"/>
        <w:ind w:left="0"/>
        <w:jc w:val="left"/>
      </w:pPr>
      <w:r>
        <w:rPr>
          <w:b w:val="false"/>
          <w:i w:val="false"/>
          <w:color w:val="000000"/>
          <w:sz w:val="21"/>
        </w:rPr>
        <w:t xml:space="preserve">（2）实验开始先通入CO的目的________，酒精灯的作用是________．    </w:t>
      </w:r>
    </w:p>
    <w:p>
      <w:pPr>
        <w:spacing w:after="0"/>
        <w:ind w:left="0"/>
        <w:jc w:val="left"/>
      </w:pPr>
      <w:r>
        <w:rPr>
          <w:b w:val="false"/>
          <w:i w:val="false"/>
          <w:color w:val="000000"/>
          <w:sz w:val="21"/>
        </w:rPr>
        <w:t xml:space="preserve">（3）证明玻璃管中有铁生成的方法是（写一种）________    </w:t>
      </w:r>
    </w:p>
    <w:p>
      <w:pPr>
        <w:spacing w:after="0"/>
        <w:ind w:left="0"/>
        <w:jc w:val="left"/>
      </w:pPr>
      <w:r>
        <w:rPr>
          <w:b w:val="false"/>
          <w:i w:val="false"/>
          <w:color w:val="000000"/>
          <w:sz w:val="21"/>
        </w:rPr>
        <w:t>30.铬Cr是重要的金属材料，某化学兴趣小组对Cr、Al、Cu金属活动性顺序进行探究，过程如下：  【提出假设】A、Al＞Cr＞Cu B、Cr＞Al＞Cu  C、________</w:t>
      </w:r>
      <w:r>
        <w:br/>
      </w:r>
      <w:r>
        <w:rPr>
          <w:b w:val="false"/>
          <w:i w:val="false"/>
          <w:color w:val="000000"/>
          <w:sz w:val="21"/>
        </w:rPr>
        <w:t>【设计实验】同温下，取大小相同的打磨过的金属薄片，分别投入到等体积等浓度的足量稀盐酸中观察现象，记录如下：</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1596"/>
        <w:gridCol w:w="2736"/>
        <w:gridCol w:w="2850"/>
        <w:gridCol w:w="1140"/>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金属</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Cr</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Al</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Cu</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与盐酸反应现象</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缓慢产生气泡，金属逐渐溶解</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快速产生气泡，金属迅速溶解</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无明显现象</w:t>
            </w:r>
          </w:p>
        </w:tc>
      </w:tr>
    </w:tbl>
    <w:p>
      <w:pPr>
        <w:spacing w:after="0"/>
        <w:ind w:left="0"/>
        <w:jc w:val="left"/>
      </w:pPr>
      <w:r>
        <w:rPr>
          <w:b w:val="false"/>
          <w:i w:val="false"/>
          <w:color w:val="000000"/>
          <w:sz w:val="21"/>
        </w:rPr>
        <w:t>【控制实验条件】打磨三种金属发生的是________变化；上述实验使用等浓度的盐酸溶液的理由是________</w:t>
      </w:r>
      <w:r>
        <w:br/>
      </w:r>
      <w:r>
        <w:rPr>
          <w:b w:val="false"/>
          <w:i w:val="false"/>
          <w:color w:val="000000"/>
          <w:sz w:val="21"/>
        </w:rPr>
        <w:t>【得出结论】原假设中正确的是________（填A/B/C）．写出铬（通常显+2价）与盐酸反应的化学方程式：________</w:t>
      </w:r>
      <w:r>
        <w:br/>
      </w:r>
      <w:r>
        <w:rPr>
          <w:b w:val="false"/>
          <w:i w:val="false"/>
          <w:color w:val="000000"/>
          <w:sz w:val="21"/>
        </w:rPr>
        <w:t>【结论应用】根据探究结果，在CuCl</w:t>
      </w:r>
      <w:r>
        <w:rPr>
          <w:b w:val="false"/>
          <w:i w:val="false"/>
          <w:color w:val="000000"/>
          <w:vertAlign w:val="subscript"/>
        </w:rPr>
        <w:t>2</w:t>
      </w:r>
      <w:r>
        <w:rPr>
          <w:b w:val="false"/>
          <w:i w:val="false"/>
          <w:color w:val="000000"/>
          <w:sz w:val="21"/>
        </w:rPr>
        <w:t>和AlCl</w:t>
      </w:r>
      <w:r>
        <w:rPr>
          <w:b w:val="false"/>
          <w:i w:val="false"/>
          <w:color w:val="000000"/>
          <w:vertAlign w:val="subscript"/>
        </w:rPr>
        <w:t>3</w:t>
      </w:r>
      <w:r>
        <w:rPr>
          <w:b w:val="false"/>
          <w:i w:val="false"/>
          <w:color w:val="000000"/>
          <w:sz w:val="21"/>
        </w:rPr>
        <w:t xml:space="preserve">的混合溶液中加入一定量的金属铬，充分反应后过滤，向滤出固体中加入盐酸，无明显现象，则滤液中一定含有的溶质是________．    </w:t>
      </w:r>
    </w:p>
    <w:p>
      <w:pPr>
        <w:spacing w:after="0"/>
        <w:ind w:left="0"/>
        <w:jc w:val="left"/>
      </w:pPr>
      <w:r>
        <w:rPr>
          <w:b w:val="false"/>
          <w:i w:val="false"/>
          <w:color w:val="000000"/>
          <w:sz w:val="21"/>
        </w:rPr>
        <w:t>31.为探究气体X的组成，某兴趣小组进行如图所示实验（固定装置未画出）．  【实验装置】</w:t>
      </w:r>
      <w:r>
        <w:br/>
      </w:r>
      <w:r>
        <w:drawing>
          <wp:inline distT="0" distB="0" distL="0" distR="0">
            <wp:extent cx="3275355" cy="111724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1_1_75"/>
                    <a:stretch>
                      <a:fillRect/>
                    </a:stretch>
                  </pic:blipFill>
                  <pic:spPr>
                    <a:xfrm>
                      <a:off x="0" y="0"/>
                      <a:ext cx="3275355" cy="1117244"/>
                    </a:xfrm>
                    <a:prstGeom prst="rect">
                      <a:avLst/>
                    </a:prstGeom>
                  </pic:spPr>
                </pic:pic>
              </a:graphicData>
            </a:graphic>
          </wp:inline>
        </w:drawing>
      </w:r>
      <w:r>
        <w:br/>
      </w:r>
      <w:r>
        <w:rPr>
          <w:b w:val="false"/>
          <w:i w:val="false"/>
          <w:color w:val="000000"/>
          <w:sz w:val="21"/>
        </w:rPr>
        <w:t>【查阅资料】</w:t>
      </w:r>
      <w:r>
        <w:br/>
      </w:r>
      <w:r>
        <w:rPr>
          <w:b w:val="false"/>
          <w:i w:val="false"/>
          <w:color w:val="000000"/>
          <w:sz w:val="21"/>
        </w:rPr>
        <w:t>①加热条件下，气体X能与氧化铜反应生成铜、水和氮气．</w:t>
      </w:r>
      <w:r>
        <w:br/>
      </w:r>
      <w:r>
        <w:rPr>
          <w:b w:val="false"/>
          <w:i w:val="false"/>
          <w:color w:val="000000"/>
          <w:sz w:val="21"/>
        </w:rPr>
        <w:t>②生石灰与气体X不反应，无水氯化钙可吸收气体X．</w:t>
      </w:r>
      <w:r>
        <w:br/>
      </w:r>
      <w:r>
        <w:rPr>
          <w:b w:val="false"/>
          <w:i w:val="false"/>
          <w:color w:val="000000"/>
          <w:sz w:val="21"/>
        </w:rPr>
        <w:t>③本实验条件下，装置内空气中的水、二氧化碳的影响可忽略不计．</w:t>
      </w:r>
      <w:r>
        <w:br/>
      </w:r>
      <w:r>
        <w:rPr>
          <w:b w:val="false"/>
          <w:i w:val="false"/>
          <w:color w:val="000000"/>
          <w:sz w:val="21"/>
        </w:rPr>
        <w:t>【实验步骤】</w:t>
      </w:r>
      <w:r>
        <w:br/>
      </w:r>
      <w:r>
        <w:rPr>
          <w:b w:val="false"/>
          <w:i w:val="false"/>
          <w:color w:val="000000"/>
          <w:sz w:val="21"/>
        </w:rPr>
        <w:t>①连接仪器，并检查装置气密性．</w:t>
      </w:r>
      <w:r>
        <w:br/>
      </w:r>
      <w:r>
        <w:rPr>
          <w:b w:val="false"/>
          <w:i w:val="false"/>
          <w:color w:val="000000"/>
          <w:sz w:val="21"/>
        </w:rPr>
        <w:t>②准确称取2.40g氧化铜，装入A装置的玻璃管中，并在B、C、D中装入相应物质．</w:t>
      </w:r>
      <w:r>
        <w:br/>
      </w:r>
      <w:r>
        <w:rPr>
          <w:b w:val="false"/>
          <w:i w:val="false"/>
          <w:color w:val="000000"/>
          <w:sz w:val="21"/>
        </w:rPr>
        <w:t>③测量并记录反应前的相关数据Ⅰ（见表）．</w:t>
      </w:r>
      <w:r>
        <w:br/>
      </w:r>
      <w:r>
        <w:rPr>
          <w:b w:val="false"/>
          <w:i w:val="false"/>
          <w:color w:val="000000"/>
          <w:sz w:val="21"/>
        </w:rPr>
        <w:t>④连接A、B、C装置，将气体X缓缓通入一段时间后，连接上D装置，再开始加热．（利用装置D中液面在反应前、后的刻度差，可测得生成的氮气的体积）</w:t>
      </w:r>
      <w:r>
        <w:br/>
      </w:r>
      <w:r>
        <w:rPr>
          <w:b w:val="false"/>
          <w:i w:val="false"/>
          <w:color w:val="000000"/>
          <w:sz w:val="21"/>
        </w:rPr>
        <w:t>⑤当A装置中氧化铜反应完全后，停止加热，并继续通入气体X至玻璃管冷却．，再次测量并记录反应后的相关数据Ⅱ．</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2736"/>
        <w:gridCol w:w="798"/>
        <w:gridCol w:w="798"/>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数据编号</w:t>
            </w:r>
            <w:r>
              <w:br/>
            </w:r>
            <w:r>
              <w:rPr>
                <w:b w:val="false"/>
                <w:i w:val="false"/>
                <w:color w:val="000000"/>
                <w:sz w:val="21"/>
              </w:rPr>
              <w:t>测量项目</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Ⅰ</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Ⅱ</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玻璃管（含药品）的质量/g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54.40</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53.92</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B装置（含药品）的质量/g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104.00</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104.54</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氮气的质量/g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0.28</w:t>
            </w:r>
          </w:p>
        </w:tc>
      </w:tr>
    </w:tbl>
    <w:p>
      <w:pPr>
        <w:spacing w:after="0"/>
        <w:ind w:left="0"/>
        <w:jc w:val="left"/>
      </w:pPr>
      <w:r>
        <w:rPr>
          <w:b w:val="false"/>
          <w:i w:val="false"/>
          <w:color w:val="000000"/>
          <w:sz w:val="21"/>
        </w:rPr>
        <w:t>【相关数据】</w:t>
      </w:r>
      <w:r>
        <w:br/>
      </w:r>
      <w:r>
        <w:rPr>
          <w:b w:val="false"/>
          <w:i w:val="false"/>
          <w:color w:val="000000"/>
          <w:sz w:val="21"/>
        </w:rPr>
        <w:t>注：如表中氮气的质量是通过D装置收集的氮气体积，并通过氮气的密度计算得到．</w:t>
      </w:r>
      <w:r>
        <w:br/>
      </w:r>
      <w:r>
        <w:rPr>
          <w:b w:val="false"/>
          <w:i w:val="false"/>
          <w:color w:val="000000"/>
          <w:sz w:val="21"/>
        </w:rPr>
        <w:t xml:space="preserve">【回答问题】    </w:t>
      </w:r>
    </w:p>
    <w:p>
      <w:pPr>
        <w:spacing w:after="0"/>
        <w:ind w:left="0"/>
        <w:jc w:val="left"/>
      </w:pPr>
      <w:r>
        <w:rPr>
          <w:b w:val="false"/>
          <w:i w:val="false"/>
          <w:color w:val="000000"/>
          <w:sz w:val="21"/>
        </w:rPr>
        <w:t xml:space="preserve">（1）B装置中氧化钙吸水的原理为________（用化学方程式表示）．    </w:t>
      </w:r>
    </w:p>
    <w:p>
      <w:pPr>
        <w:spacing w:after="0"/>
        <w:ind w:left="0"/>
        <w:jc w:val="left"/>
      </w:pPr>
      <w:r>
        <w:rPr>
          <w:b w:val="false"/>
          <w:i w:val="false"/>
          <w:color w:val="000000"/>
          <w:sz w:val="21"/>
        </w:rPr>
        <w:t xml:space="preserve">（2）实验中，A装置的玻璃管中可观察到的现象是________．当观察到量气管内液面________，说明氧化铜已完全反应．停止加热，继续通入气体X至玻璃管冷却的目的是________．    </w:t>
      </w:r>
    </w:p>
    <w:p>
      <w:pPr>
        <w:spacing w:after="0"/>
        <w:ind w:left="0"/>
        <w:jc w:val="left"/>
      </w:pPr>
      <w:r>
        <w:rPr>
          <w:b w:val="false"/>
          <w:i w:val="false"/>
          <w:color w:val="000000"/>
          <w:sz w:val="21"/>
        </w:rPr>
        <w:t xml:space="preserve">（3）分析实验测量的数据，生成水的质量为________ g，氧化铜中氧元素的质量为________ g．由此推知，气体X中________（填“有”或“没有”或“可能有”）氧元素．    </w:t>
      </w:r>
    </w:p>
    <w:p>
      <w:pPr>
        <w:spacing w:after="0"/>
        <w:ind w:left="0"/>
        <w:jc w:val="left"/>
      </w:pPr>
      <w:r>
        <w:rPr>
          <w:b w:val="false"/>
          <w:i w:val="false"/>
          <w:color w:val="000000"/>
          <w:sz w:val="21"/>
        </w:rPr>
        <w:t xml:space="preserve">（4）气体X的化学式为________．    </w:t>
      </w:r>
    </w:p>
    <w:p>
      <w:pPr>
        <w:rPr/>
      </w:pPr>
      <w:r>
        <w:rPr>
          <w:b w:val="on"/>
          <w:bCs w:val="on"/>
          <w:sz w:val="24"/>
          <w:szCs w:val="24"/>
        </w:rPr>
        <w:t xml:space="preserve">四、推断题（共2题；共9分）</w:t>
      </w:r>
    </w:p>
    <w:p>
      <w:pPr>
        <w:spacing w:after="0"/>
        <w:ind w:left="0"/>
        <w:jc w:val="left"/>
      </w:pPr>
      <w:r>
        <w:rPr>
          <w:b w:val="false"/>
          <w:i w:val="false"/>
          <w:color w:val="000000"/>
          <w:sz w:val="21"/>
        </w:rPr>
        <w:t xml:space="preserve">32.（2012•南京）如图中的A～I表示几种初中化学常见的纯净物，且分别是由H、C、O、S、Cl、Na、Ca中的两种或两种以上元素组成．其中A、E、H是氧化物；A中氧元素质量分数为60%；I俗称小苏打，C、I分别与足量F反应的生成物相同．图中“﹣”表示两端的物质间能发生化学反应：“→”表示物质间存在转化关系；部分反应物或生成物已略去．  </w:t>
      </w:r>
      <w:r>
        <w:drawing>
          <wp:inline distT="0" distB="0" distL="0" distR="0">
            <wp:extent cx="2139010" cy="152786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7912_1_1_76"/>
                    <a:stretch>
                      <a:fillRect/>
                    </a:stretch>
                  </pic:blipFill>
                  <pic:spPr>
                    <a:xfrm>
                      <a:off x="0" y="0"/>
                      <a:ext cx="2139010" cy="1527861"/>
                    </a:xfrm>
                    <a:prstGeom prst="rect">
                      <a:avLst/>
                    </a:prstGeom>
                  </pic:spPr>
                </pic:pic>
              </a:graphicData>
            </a:graphic>
          </wp:inline>
        </w:drawing>
      </w:r>
    </w:p>
    <w:p>
      <w:pPr>
        <w:spacing w:after="0"/>
        <w:ind w:left="0"/>
        <w:jc w:val="left"/>
      </w:pPr>
      <w:r>
        <w:rPr>
          <w:b w:val="false"/>
          <w:i w:val="false"/>
          <w:color w:val="000000"/>
          <w:sz w:val="21"/>
        </w:rPr>
        <w:t xml:space="preserve">（1）写出I的化学式________；E的化学式________．    </w:t>
      </w:r>
    </w:p>
    <w:p>
      <w:pPr>
        <w:spacing w:after="0"/>
        <w:ind w:left="0"/>
        <w:jc w:val="left"/>
      </w:pPr>
      <w:r>
        <w:rPr>
          <w:b w:val="false"/>
          <w:i w:val="false"/>
          <w:color w:val="000000"/>
          <w:sz w:val="21"/>
        </w:rPr>
        <w:t xml:space="preserve">（2）在C物质的水溶液中滴加无色酚酞溶液，酚酞溶液显________色．    </w:t>
      </w:r>
    </w:p>
    <w:p>
      <w:pPr>
        <w:spacing w:after="0"/>
        <w:ind w:left="0"/>
        <w:jc w:val="left"/>
      </w:pPr>
      <w:r>
        <w:rPr>
          <w:b w:val="false"/>
          <w:i w:val="false"/>
          <w:color w:val="000000"/>
          <w:sz w:val="21"/>
        </w:rPr>
        <w:t xml:space="preserve">（3）写出A和B反应的化学方程式________．    </w:t>
      </w:r>
    </w:p>
    <w:p>
      <w:pPr>
        <w:spacing w:after="0"/>
        <w:ind w:left="0"/>
        <w:jc w:val="left"/>
      </w:pPr>
      <w:r>
        <w:rPr>
          <w:b w:val="false"/>
          <w:i w:val="false"/>
          <w:color w:val="000000"/>
          <w:sz w:val="21"/>
        </w:rPr>
        <w:t xml:space="preserve">（4）写出G发生分解反应的化学方程式________．    </w:t>
      </w:r>
    </w:p>
    <w:p>
      <w:pPr>
        <w:spacing w:after="0"/>
        <w:ind w:left="0"/>
        <w:jc w:val="left"/>
      </w:pPr>
      <w:r>
        <w:rPr>
          <w:b w:val="false"/>
          <w:i w:val="false"/>
          <w:color w:val="000000"/>
          <w:sz w:val="21"/>
        </w:rPr>
        <w:t xml:space="preserve">33.图中的A～H表示几种初中化学常见的物质，分别是由H、C、O、Al、S、Cu中的一种或几种元素组成的．其中B、C、D、E、F均属于单质，G、H属于氧化物．B具有恨到的抗腐蚀性能；D是最清洁的燃料；G有毒．图中“﹣”表示两端的物质间能发生化学反应：“→”表示物质间存在转化关系；部分反应物、生成物或反应条件已略去．  </w:t>
      </w:r>
      <w:r>
        <w:drawing>
          <wp:inline distT="0" distB="0" distL="0" distR="0">
            <wp:extent cx="1785684" cy="15565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71_1_1_99"/>
                    <a:stretch>
                      <a:fillRect/>
                    </a:stretch>
                  </pic:blipFill>
                  <pic:spPr>
                    <a:xfrm>
                      <a:off x="0" y="0"/>
                      <a:ext cx="1785684" cy="1556512"/>
                    </a:xfrm>
                    <a:prstGeom prst="rect">
                      <a:avLst/>
                    </a:prstGeom>
                  </pic:spPr>
                </pic:pic>
              </a:graphicData>
            </a:graphic>
          </wp:inline>
        </w:drawing>
      </w:r>
    </w:p>
    <w:p>
      <w:pPr>
        <w:spacing w:after="0"/>
        <w:ind w:left="0"/>
        <w:jc w:val="left"/>
      </w:pPr>
      <w:r>
        <w:rPr>
          <w:b w:val="false"/>
          <w:i w:val="false"/>
          <w:color w:val="000000"/>
          <w:sz w:val="21"/>
        </w:rPr>
        <w:t xml:space="preserve">（1）D的名称是________．    </w:t>
      </w:r>
    </w:p>
    <w:p>
      <w:pPr>
        <w:spacing w:after="0"/>
        <w:ind w:left="0"/>
        <w:jc w:val="left"/>
      </w:pPr>
      <w:r>
        <w:rPr>
          <w:b w:val="false"/>
          <w:i w:val="false"/>
          <w:color w:val="000000"/>
          <w:sz w:val="21"/>
        </w:rPr>
        <w:t xml:space="preserve">（2）C的化学式为________．    </w:t>
      </w:r>
    </w:p>
    <w:p>
      <w:pPr>
        <w:spacing w:after="0"/>
        <w:ind w:left="0"/>
        <w:jc w:val="left"/>
      </w:pPr>
      <w:r>
        <w:rPr>
          <w:b w:val="false"/>
          <w:i w:val="false"/>
          <w:color w:val="000000"/>
          <w:sz w:val="21"/>
        </w:rPr>
        <w:t xml:space="preserve">（3）写出B→E反应的化学方程式________．    </w:t>
      </w:r>
    </w:p>
    <w:p>
      <w:pPr>
        <w:spacing w:after="0"/>
        <w:ind w:left="0"/>
        <w:jc w:val="left"/>
      </w:pPr>
      <w:r>
        <w:rPr>
          <w:b w:val="false"/>
          <w:i w:val="false"/>
          <w:color w:val="000000"/>
          <w:sz w:val="21"/>
        </w:rPr>
        <w:t xml:space="preserve">（4）写出F与H反应的化学方程式________．    </w:t>
      </w:r>
    </w:p>
    <w:p>
      <w:pPr>
        <w:rPr/>
      </w:pPr>
      <w:r>
        <w:rPr>
          <w:b w:val="on"/>
          <w:bCs w:val="on"/>
          <w:sz w:val="24"/>
          <w:szCs w:val="24"/>
        </w:rPr>
        <w:t xml:space="preserve">五、综合题（共3题；共11分）</w:t>
      </w:r>
    </w:p>
    <w:p>
      <w:pPr>
        <w:spacing w:after="0"/>
        <w:ind w:left="0"/>
        <w:jc w:val="left"/>
      </w:pPr>
      <w:r>
        <w:rPr>
          <w:b w:val="false"/>
          <w:i w:val="false"/>
          <w:color w:val="000000"/>
          <w:sz w:val="21"/>
        </w:rPr>
        <w:t xml:space="preserve">34.A、B在不同温度的溶解度数据如表，请回答下列问题：  </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228"/>
        <w:gridCol w:w="684"/>
        <w:gridCol w:w="684"/>
        <w:gridCol w:w="684"/>
        <w:gridCol w:w="684"/>
        <w:gridCol w:w="570"/>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0℃</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20℃</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40℃</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60℃</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80℃</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A</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13.3g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31.6g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63.9g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110g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169g</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B</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35.7g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36g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36.6g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37.3g</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3.4g</w:t>
            </w:r>
          </w:p>
        </w:tc>
      </w:tr>
    </w:tbl>
    <w:p>
      <w:pPr>
        <w:spacing w:after="0"/>
        <w:ind w:left="0"/>
        <w:jc w:val="left"/>
      </w:pPr>
      <w:r>
        <w:rPr>
          <w:b w:val="false"/>
          <w:i w:val="false"/>
          <w:color w:val="000000"/>
          <w:sz w:val="21"/>
        </w:rPr>
        <w:t xml:space="preserve">（1）A，B溶解度相等的温度在________℃之间．    </w:t>
      </w:r>
    </w:p>
    <w:p>
      <w:pPr>
        <w:spacing w:after="0"/>
        <w:ind w:left="0"/>
        <w:jc w:val="left"/>
      </w:pPr>
      <w:r>
        <w:rPr>
          <w:b w:val="false"/>
          <w:i w:val="false"/>
          <w:color w:val="000000"/>
          <w:sz w:val="21"/>
        </w:rPr>
        <w:t xml:space="preserve">（2）A中混有少量的B，想要得到纯净的A的方法是________．    </w:t>
      </w:r>
    </w:p>
    <w:p>
      <w:pPr>
        <w:spacing w:after="0"/>
        <w:ind w:left="0"/>
        <w:jc w:val="left"/>
      </w:pPr>
      <w:r>
        <w:rPr>
          <w:b w:val="false"/>
          <w:i w:val="false"/>
          <w:color w:val="000000"/>
          <w:sz w:val="21"/>
        </w:rPr>
        <w:t xml:space="preserve">（3）在60℃时，将20gB加入到50g水中，充分溶解后降温到20℃，所得溶液的溶质质量分数为________．    </w:t>
      </w:r>
    </w:p>
    <w:p>
      <w:pPr>
        <w:spacing w:after="0"/>
        <w:ind w:left="0"/>
        <w:jc w:val="left"/>
      </w:pPr>
      <w:r>
        <w:rPr>
          <w:b w:val="false"/>
          <w:i w:val="false"/>
          <w:color w:val="000000"/>
          <w:sz w:val="21"/>
        </w:rPr>
        <w:t xml:space="preserve">35.利用空气制取氮肥的流程如图所示  </w:t>
      </w:r>
      <w:r>
        <w:drawing>
          <wp:inline distT="0" distB="0" distL="0" distR="0">
            <wp:extent cx="4363949" cy="9071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719910_1_1_42"/>
                    <a:stretch>
                      <a:fillRect/>
                    </a:stretch>
                  </pic:blipFill>
                  <pic:spPr>
                    <a:xfrm>
                      <a:off x="0" y="0"/>
                      <a:ext cx="4363949" cy="907174"/>
                    </a:xfrm>
                    <a:prstGeom prst="rect">
                      <a:avLst/>
                    </a:prstGeom>
                  </pic:spPr>
                </pic:pic>
              </a:graphicData>
            </a:graphic>
          </wp:inline>
        </w:drawing>
      </w:r>
    </w:p>
    <w:p>
      <w:pPr>
        <w:spacing w:after="0"/>
        <w:ind w:left="0"/>
        <w:jc w:val="left"/>
      </w:pPr>
      <w:r>
        <w:rPr>
          <w:b w:val="false"/>
          <w:i w:val="false"/>
          <w:color w:val="000000"/>
          <w:sz w:val="21"/>
        </w:rPr>
        <w:t xml:space="preserve">（1）Ⅰ中参加反应的单质甲为________    </w:t>
      </w:r>
    </w:p>
    <w:p>
      <w:pPr>
        <w:spacing w:after="0"/>
        <w:ind w:left="0"/>
        <w:jc w:val="left"/>
      </w:pPr>
      <w:r>
        <w:rPr>
          <w:b w:val="false"/>
          <w:i w:val="false"/>
          <w:color w:val="000000"/>
          <w:sz w:val="21"/>
        </w:rPr>
        <w:t xml:space="preserve">（2）Ⅱ中反应的化学方程式为________    </w:t>
      </w:r>
    </w:p>
    <w:p>
      <w:pPr>
        <w:spacing w:after="0"/>
        <w:ind w:left="0"/>
        <w:jc w:val="left"/>
      </w:pPr>
      <w:r>
        <w:rPr>
          <w:b w:val="false"/>
          <w:i w:val="false"/>
          <w:color w:val="000000"/>
          <w:sz w:val="21"/>
        </w:rPr>
        <w:t xml:space="preserve">（3）物质所含元素化合价发生变化的反应称为氧化还原反应．反应Ⅲ________（填“属于”或“不属于”）氧化还原反应．    </w:t>
      </w:r>
    </w:p>
    <w:p>
      <w:pPr>
        <w:spacing w:after="0"/>
        <w:ind w:left="0"/>
        <w:jc w:val="left"/>
      </w:pPr>
      <w:r>
        <w:rPr>
          <w:b w:val="false"/>
          <w:i w:val="false"/>
          <w:color w:val="000000"/>
          <w:sz w:val="21"/>
        </w:rPr>
        <w:t xml:space="preserve">36.如图为医用一次性注射器和药瓶的结构示意图．  </w:t>
      </w:r>
      <w:r>
        <w:drawing>
          <wp:inline distT="0" distB="0" distL="0" distR="0">
            <wp:extent cx="2244052" cy="14514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8438_1_1_0"/>
                    <a:stretch>
                      <a:fillRect/>
                    </a:stretch>
                  </pic:blipFill>
                  <pic:spPr>
                    <a:xfrm>
                      <a:off x="0" y="0"/>
                      <a:ext cx="2244052" cy="1451470"/>
                    </a:xfrm>
                    <a:prstGeom prst="rect">
                      <a:avLst/>
                    </a:prstGeom>
                  </pic:spPr>
                </pic:pic>
              </a:graphicData>
            </a:graphic>
          </wp:inline>
        </w:drawing>
      </w:r>
    </w:p>
    <w:p>
      <w:pPr>
        <w:spacing w:after="0"/>
        <w:ind w:left="0"/>
        <w:jc w:val="left"/>
      </w:pPr>
      <w:r>
        <w:rPr>
          <w:b w:val="false"/>
          <w:i w:val="false"/>
          <w:color w:val="000000"/>
          <w:sz w:val="21"/>
        </w:rPr>
        <w:t xml:space="preserve">（1）图中构成材料中含有的金属元素是________（填一种即可）．    </w:t>
      </w:r>
    </w:p>
    <w:p>
      <w:pPr>
        <w:spacing w:after="0"/>
        <w:ind w:left="0"/>
        <w:jc w:val="left"/>
      </w:pPr>
      <w:r>
        <w:rPr>
          <w:b w:val="false"/>
          <w:i w:val="false"/>
          <w:color w:val="000000"/>
          <w:sz w:val="21"/>
        </w:rPr>
        <w:t xml:space="preserve">（2）小药瓶的金属外壳通常采用铝制，而不用铁制的原因是________；制造外盖利用了铝的物理性质是________．    </w:t>
      </w:r>
    </w:p>
    <w:p>
      <w:pPr>
        <w:spacing w:after="0"/>
        <w:ind w:left="0"/>
        <w:jc w:val="left"/>
      </w:pPr>
      <w:r>
        <w:rPr>
          <w:b w:val="false"/>
          <w:i w:val="false"/>
          <w:color w:val="000000"/>
          <w:sz w:val="21"/>
        </w:rPr>
        <w:t>（3）针头是不锈钢制造，不锈钢是铁、铬（Cr）、镍（Ni）的合金，镍与稀硫酸反应生成氢气和硫酸镍（NiSO</w:t>
      </w:r>
      <w:r>
        <w:rPr>
          <w:b w:val="false"/>
          <w:i w:val="false"/>
          <w:color w:val="000000"/>
          <w:vertAlign w:val="subscript"/>
        </w:rPr>
        <w:t>4</w:t>
      </w:r>
      <w:r>
        <w:rPr>
          <w:b w:val="false"/>
          <w:i w:val="false"/>
          <w:color w:val="000000"/>
          <w:sz w:val="21"/>
        </w:rPr>
        <w:t xml:space="preserve">）溶液，请写出镍与稀硫酸反应的化学方程式________，用一个化学方程式说明铁比铜金属性强________．    </w:t>
      </w:r>
    </w:p>
    <w:p>
      <w:pPr>
        <w:rPr/>
      </w:pPr>
      <w:r>
        <w:rPr>
          <w:b w:val="on"/>
          <w:bCs w:val="on"/>
          <w:sz w:val="24"/>
          <w:szCs w:val="24"/>
        </w:rPr>
        <w:t xml:space="preserve">六、解答题（共2题；共10分）</w:t>
      </w:r>
    </w:p>
    <w:p>
      <w:pPr>
        <w:spacing w:after="0"/>
        <w:ind w:left="0"/>
        <w:jc w:val="left"/>
      </w:pPr>
      <w:r>
        <w:rPr>
          <w:b w:val="false"/>
          <w:i w:val="false"/>
          <w:color w:val="000000"/>
          <w:sz w:val="21"/>
        </w:rPr>
        <w:t xml:space="preserve">37.小明发现用汽油和洗涤剂都可以清洗掉衣服上的油污，你能否分别说出汽油和洗涤剂清洗油污的原理？    </w:t>
      </w:r>
    </w:p>
    <w:p>
      <w:pPr>
        <w:spacing w:after="0"/>
        <w:ind w:left="0"/>
        <w:jc w:val="left"/>
      </w:pPr>
      <w:r>
        <w:rPr>
          <w:b w:val="false"/>
          <w:i w:val="false"/>
          <w:color w:val="000000"/>
          <w:sz w:val="21"/>
        </w:rPr>
        <w:t>38.12g氢气在多少克氯气中燃烧，同时生成多少克氯化氢气体？（假设恰好完全反应）（反应的化学方程式为：H</w:t>
      </w:r>
      <w:r>
        <w:rPr>
          <w:b w:val="false"/>
          <w:i w:val="false"/>
          <w:color w:val="000000"/>
          <w:vertAlign w:val="subscript"/>
        </w:rPr>
        <w:t>2</w:t>
      </w:r>
      <w:r>
        <w:rPr>
          <w:b w:val="false"/>
          <w:i w:val="false"/>
          <w:color w:val="000000"/>
          <w:sz w:val="21"/>
        </w:rPr>
        <w:t>+Cl</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896_1_1_18"/>
                    <a:stretch>
                      <a:fillRect/>
                    </a:stretch>
                  </pic:blipFill>
                  <pic:spPr>
                    <a:xfrm>
                      <a:off x="0" y="0"/>
                      <a:ext cx="362864" cy="190983"/>
                    </a:xfrm>
                    <a:prstGeom prst="rect">
                      <a:avLst/>
                    </a:prstGeom>
                  </pic:spPr>
                </pic:pic>
              </a:graphicData>
            </a:graphic>
          </wp:inline>
        </w:drawing>
      </w:r>
      <w:r>
        <w:rPr>
          <w:b w:val="false"/>
          <w:i w:val="false"/>
          <w:color w:val="000000"/>
          <w:sz w:val="21"/>
        </w:rPr>
        <w:t xml:space="preserve">2HCl）．    </w:t>
      </w:r>
    </w:p>
    <w:p>
      <w:pPr>
        <w:rPr/>
      </w:pPr>
      <w:r>
        <w:rPr>
          <w:b w:val="on"/>
          <w:bCs w:val="on"/>
          <w:sz w:val="24"/>
          <w:szCs w:val="24"/>
        </w:rPr>
        <w:t xml:space="preserve">七、填空题（共10题；共40分）</w:t>
      </w:r>
    </w:p>
    <w:p>
      <w:pPr>
        <w:spacing w:after="0"/>
        <w:ind w:left="0"/>
        <w:jc w:val="left"/>
      </w:pPr>
      <w:r>
        <w:rPr>
          <w:b w:val="false"/>
          <w:i w:val="false"/>
          <w:color w:val="000000"/>
          <w:sz w:val="21"/>
        </w:rPr>
        <w:t>39.请结合下列实验常用装置，回答有关问题：</w:t>
      </w:r>
      <w:r>
        <w:br/>
      </w:r>
      <w:r>
        <w:drawing>
          <wp:inline distT="0" distB="0" distL="0" distR="0">
            <wp:extent cx="3571380" cy="113634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98262_1_1_88"/>
                    <a:stretch>
                      <a:fillRect/>
                    </a:stretch>
                  </pic:blipFill>
                  <pic:spPr>
                    <a:xfrm>
                      <a:off x="0" y="0"/>
                      <a:ext cx="3571380" cy="1136345"/>
                    </a:xfrm>
                    <a:prstGeom prst="rect">
                      <a:avLst/>
                    </a:prstGeom>
                  </pic:spPr>
                </pic:pic>
              </a:graphicData>
            </a:graphic>
          </wp:inline>
        </w:drawing>
      </w:r>
      <w:r>
        <w:br/>
      </w:r>
      <w:r>
        <w:rPr>
          <w:b w:val="false"/>
          <w:i w:val="false"/>
          <w:color w:val="000000"/>
          <w:sz w:val="21"/>
        </w:rPr>
        <w:t>（1）写出有关标号仪器的名称a</w:t>
      </w:r>
      <w:r>
        <w:rPr>
          <w:b w:val="false"/>
          <w:i w:val="false"/>
          <w:color w:val="000000"/>
          <w:sz w:val="21"/>
          <w:u w:val="single"/>
        </w:rPr>
        <w:t>________</w:t>
      </w:r>
      <w:r>
        <w:rPr>
          <w:b w:val="false"/>
          <w:i w:val="false"/>
          <w:color w:val="000000"/>
          <w:sz w:val="21"/>
        </w:rPr>
        <w:t xml:space="preserve"> ． </w:t>
      </w:r>
      <w:r>
        <w:br/>
      </w:r>
      <w:r>
        <w:rPr>
          <w:b w:val="false"/>
          <w:i w:val="false"/>
          <w:color w:val="000000"/>
          <w:sz w:val="21"/>
        </w:rPr>
        <w:t>（2）实验室制取CO</w:t>
      </w:r>
      <w:r>
        <w:rPr>
          <w:b w:val="false"/>
          <w:i w:val="false"/>
          <w:color w:val="000000"/>
          <w:vertAlign w:val="subscript"/>
        </w:rPr>
        <w:t>2</w:t>
      </w:r>
      <w:r>
        <w:rPr>
          <w:b w:val="false"/>
          <w:i w:val="false"/>
          <w:color w:val="000000"/>
          <w:sz w:val="21"/>
        </w:rPr>
        <w:t>的方程式为________ ，若要获得干燥的二氧化碳，还应选用D装置，并在该装置中盛放</w:t>
      </w:r>
      <w:r>
        <w:rPr>
          <w:b w:val="false"/>
          <w:i w:val="false"/>
          <w:color w:val="000000"/>
          <w:sz w:val="21"/>
          <w:u w:val="single"/>
        </w:rPr>
        <w:t>________</w:t>
      </w:r>
      <w:r>
        <w:rPr>
          <w:b w:val="false"/>
          <w:i w:val="false"/>
          <w:color w:val="000000"/>
          <w:sz w:val="21"/>
        </w:rPr>
        <w:t>（填写试剂名称）．如果用E装置收集该气体，则气体从　________ 端进入（填“b”或“c”）．</w:t>
      </w:r>
      <w:r>
        <w:br/>
      </w:r>
      <w:r>
        <w:rPr>
          <w:b w:val="false"/>
          <w:i w:val="false"/>
          <w:color w:val="000000"/>
          <w:sz w:val="21"/>
        </w:rPr>
        <w:t xml:space="preserve">（3）实验室若用块状固体和液体无需加热制取气体，可将B装置改进为C装置（多孔隔板用来放块状固体），其改进后的优点是________ ．    </w:t>
      </w:r>
    </w:p>
    <w:p>
      <w:pPr>
        <w:spacing w:after="0"/>
        <w:ind w:left="0"/>
        <w:jc w:val="left"/>
      </w:pPr>
      <w:r>
        <w:rPr>
          <w:b w:val="false"/>
          <w:i w:val="false"/>
          <w:color w:val="000000"/>
          <w:sz w:val="21"/>
        </w:rPr>
        <w:t xml:space="preserve">40.铁在湿润的空气中易生锈，铁锈的主要成分是________，铁在氧气中燃烧生成的产物是________．    </w:t>
      </w:r>
    </w:p>
    <w:p>
      <w:pPr>
        <w:spacing w:after="0"/>
        <w:ind w:left="0"/>
        <w:jc w:val="left"/>
      </w:pPr>
      <w:r>
        <w:rPr>
          <w:b w:val="false"/>
          <w:i w:val="false"/>
          <w:color w:val="000000"/>
          <w:sz w:val="21"/>
        </w:rPr>
        <w:t>41. 在实验探究课上，老师给同学们一包红色粉未，该粉末是铜粉和氧化铁粉中的一种或两种。同学们为了确定该粉末的成分，进行如下探究。请你参与他们的探究并回答问题。</w:t>
      </w:r>
      <w:r>
        <w:br/>
      </w:r>
      <w:r>
        <w:rPr>
          <w:b w:val="false"/>
          <w:i w:val="false"/>
          <w:color w:val="000000"/>
          <w:sz w:val="21"/>
        </w:rPr>
        <w:t>[提出问题]假设l：红色粉末是铜粉；</w:t>
      </w:r>
      <w:r>
        <w:br/>
      </w:r>
      <w:r>
        <w:rPr>
          <w:b w:val="false"/>
          <w:i w:val="false"/>
          <w:color w:val="000000"/>
          <w:sz w:val="21"/>
        </w:rPr>
        <w:t>假设2：红色粉末是氧化铁粉；</w:t>
      </w:r>
      <w:r>
        <w:br/>
      </w:r>
      <w:r>
        <w:rPr>
          <w:b w:val="false"/>
          <w:i w:val="false"/>
          <w:color w:val="000000"/>
          <w:sz w:val="21"/>
        </w:rPr>
        <w:t>假设3：红色粉末是________ 。</w:t>
      </w:r>
      <w:r>
        <w:br/>
      </w:r>
      <w:r>
        <w:rPr>
          <w:b w:val="false"/>
          <w:i w:val="false"/>
          <w:color w:val="000000"/>
          <w:sz w:val="21"/>
        </w:rPr>
        <w:t>[设计实验方案]同学们对实验作了如下设想和分析：取少量红色粉末放入硬质玻璃管中，通入一氧化碳片刻后高温至充分反应(实验装置图如下)。</w:t>
      </w:r>
      <w:r>
        <w:br/>
      </w:r>
      <w:r>
        <w:drawing>
          <wp:inline distT="0" distB="0" distL="0" distR="0">
            <wp:extent cx="2272690" cy="11554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75442_1_1_22"/>
                    <a:stretch>
                      <a:fillRect/>
                    </a:stretch>
                  </pic:blipFill>
                  <pic:spPr>
                    <a:xfrm>
                      <a:off x="0" y="0"/>
                      <a:ext cx="2272690" cy="1155446"/>
                    </a:xfrm>
                    <a:prstGeom prst="rect">
                      <a:avLst/>
                    </a:prstGeom>
                  </pic:spPr>
                </pic:pic>
              </a:graphicData>
            </a:graphic>
          </wp:inline>
        </w:drawing>
      </w:r>
      <w:r>
        <w:br/>
      </w:r>
      <w:r>
        <w:rPr>
          <w:b w:val="false"/>
          <w:i w:val="false"/>
          <w:color w:val="000000"/>
          <w:sz w:val="21"/>
        </w:rPr>
        <w:t>请你完成下表：</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3534"/>
        <w:gridCol w:w="1026"/>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   实验中可能出现的现象</w:t>
            </w:r>
          </w:p>
        </w:tc>
        <w:tc>
          <w:tcPr>
            <w:tcBorders>
              <w:top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  结论</w:t>
            </w:r>
          </w:p>
        </w:tc>
      </w:tr>
      <w:tr>
        <w:trPr/>
        <w:tc>
          <w:tcPr>
            <w:tcBorders>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红色粉末不变色，石灰水不变浑浊</w:t>
            </w:r>
          </w:p>
        </w:tc>
        <w:tc>
          <w:tcPr>
            <w:tcBorders>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假设1成立</w:t>
            </w:r>
          </w:p>
        </w:tc>
      </w:tr>
      <w:tr>
        <w:trPr/>
        <w:tc>
          <w:tcPr>
            <w:tcBorders>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红色粉末全部变为黑色，石灰水变浑浊</w:t>
            </w:r>
          </w:p>
        </w:tc>
        <w:tc>
          <w:tcPr>
            <w:tcBorders>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假设2成立</w:t>
            </w:r>
          </w:p>
        </w:tc>
      </w:tr>
      <w:tr>
        <w:trPr/>
        <w:tc>
          <w:tcPr>
            <w:tcBorders>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 ________ </w:t>
            </w:r>
          </w:p>
        </w:tc>
        <w:tc>
          <w:tcPr>
            <w:tcBorders>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假设3成立</w:t>
            </w:r>
          </w:p>
        </w:tc>
      </w:tr>
    </w:tbl>
    <w:p>
      <w:pPr>
        <w:spacing w:after="0"/>
        <w:ind w:left="0"/>
        <w:jc w:val="left"/>
      </w:pPr>
      <w:r>
        <w:rPr>
          <w:b w:val="false"/>
          <w:i w:val="false"/>
          <w:color w:val="000000"/>
          <w:sz w:val="21"/>
        </w:rPr>
        <w:t>[进行实验]通过实验及分析，确认假设3成立。</w:t>
      </w:r>
      <w:r>
        <w:br/>
      </w:r>
      <w:r>
        <w:rPr>
          <w:b w:val="false"/>
          <w:i w:val="false"/>
          <w:color w:val="000000"/>
          <w:sz w:val="21"/>
        </w:rPr>
        <w:t>[反思与评价]</w:t>
      </w:r>
      <w:r>
        <w:br/>
      </w:r>
      <w:r>
        <w:rPr>
          <w:b w:val="false"/>
          <w:i w:val="false"/>
          <w:color w:val="000000"/>
          <w:sz w:val="21"/>
        </w:rPr>
        <w:t>（1）实验过程中，硬质玻璃管内发生的化学反应方程式为</w:t>
      </w:r>
      <w:r>
        <w:rPr>
          <w:b w:val="false"/>
          <w:i w:val="false"/>
          <w:color w:val="000000"/>
          <w:sz w:val="21"/>
          <w:u w:val="single"/>
        </w:rPr>
        <w:t>________</w:t>
      </w:r>
      <w:r>
        <w:rPr>
          <w:b w:val="false"/>
          <w:i w:val="false"/>
          <w:color w:val="000000"/>
          <w:sz w:val="21"/>
        </w:rPr>
        <w:t>。</w:t>
      </w:r>
      <w:r>
        <w:br/>
      </w:r>
      <w:r>
        <w:rPr>
          <w:b w:val="false"/>
          <w:i w:val="false"/>
          <w:color w:val="000000"/>
          <w:sz w:val="21"/>
        </w:rPr>
        <w:t>（2）实验时通入一氧化碳片刻后再加热的原因是________ 。</w:t>
      </w:r>
      <w:r>
        <w:br/>
      </w:r>
      <w:r>
        <w:rPr>
          <w:b w:val="false"/>
          <w:i w:val="false"/>
          <w:color w:val="000000"/>
          <w:sz w:val="21"/>
        </w:rPr>
        <w:t>（3）从环保角度看，上面的实验装置有不足之处，请你对该装置进行改进，具体措施是________ 。</w:t>
      </w:r>
      <w:r>
        <w:br/>
      </w:r>
      <w:r>
        <w:rPr>
          <w:b w:val="false"/>
          <w:i w:val="false"/>
          <w:color w:val="000000"/>
          <w:sz w:val="21"/>
        </w:rPr>
        <w:t>[知识拓展]</w:t>
      </w:r>
      <w:r>
        <w:br/>
      </w:r>
      <w:r>
        <w:rPr>
          <w:b w:val="false"/>
          <w:i w:val="false"/>
          <w:color w:val="000000"/>
          <w:sz w:val="21"/>
        </w:rPr>
        <w:t>（4）请你用另一种新的方法探究这包红色粉未的成分，探究方法________ 。</w:t>
      </w:r>
      <w:r>
        <w:br/>
      </w:r>
      <w:r>
        <w:rPr>
          <w:b w:val="false"/>
          <w:i w:val="false"/>
          <w:color w:val="000000"/>
          <w:sz w:val="21"/>
        </w:rPr>
        <w:t>（5）为了进一步探究铁和铜的金属活动性强弱，你认为可选用下列试剂中的________ (填序号)。</w:t>
      </w:r>
      <w:r>
        <w:br/>
      </w:r>
      <w:r>
        <w:rPr>
          <w:b w:val="false"/>
          <w:i w:val="false"/>
          <w:color w:val="000000"/>
          <w:sz w:val="21"/>
        </w:rPr>
        <w:t xml:space="preserve">A．硝酸铜溶液    B．稀盐酸    C．氯化锌溶液  D.硝酸银溶液    </w:t>
      </w:r>
    </w:p>
    <w:p>
      <w:pPr>
        <w:spacing w:after="0"/>
        <w:ind w:left="0"/>
        <w:jc w:val="left"/>
      </w:pPr>
      <w:r>
        <w:rPr>
          <w:b w:val="false"/>
          <w:i w:val="false"/>
          <w:color w:val="000000"/>
          <w:sz w:val="21"/>
        </w:rPr>
        <w:t>42.目前市场上销售的汽水饮料大多数是碳酸饮料，其中溶有二氧化碳气体．打开汽水瓶盖时，汽水会自动喷出来，这说明气 体在水中的溶解度与________ 有关．喝了汽水后，常常会打嗝，这说明气体的溶解度还与</w:t>
      </w:r>
      <w:r>
        <w:rPr>
          <w:b w:val="false"/>
          <w:i w:val="false"/>
          <w:color w:val="000000"/>
          <w:sz w:val="21"/>
          <w:u w:val="single"/>
        </w:rPr>
        <w:t>________</w:t>
      </w:r>
      <w:r>
        <w:rPr>
          <w:b w:val="false"/>
          <w:i w:val="false"/>
          <w:color w:val="000000"/>
          <w:sz w:val="21"/>
        </w:rPr>
        <w:t xml:space="preserve">有关．由此可见，有利于气体溶解的条件是________温________ 压 ．    </w:t>
      </w:r>
    </w:p>
    <w:p>
      <w:pPr>
        <w:spacing w:after="0"/>
        <w:ind w:left="0"/>
        <w:jc w:val="left"/>
      </w:pPr>
      <w:r>
        <w:rPr>
          <w:b w:val="false"/>
          <w:i w:val="false"/>
          <w:color w:val="000000"/>
          <w:sz w:val="21"/>
        </w:rPr>
        <w:t>43.按要求填空：</w:t>
      </w:r>
      <w:r>
        <w:br/>
      </w:r>
      <w:r>
        <w:rPr>
          <w:b w:val="false"/>
          <w:i w:val="false"/>
          <w:color w:val="000000"/>
          <w:sz w:val="21"/>
        </w:rPr>
        <w:t>（1）将80g质量分数为35%的浓盐酸，稀释成10%的稀盐酸，需加水的质量为　________ g；</w:t>
      </w:r>
      <w:r>
        <w:br/>
      </w:r>
      <w:r>
        <w:rPr>
          <w:b w:val="false"/>
          <w:i w:val="false"/>
          <w:color w:val="000000"/>
          <w:sz w:val="21"/>
        </w:rPr>
        <w:t xml:space="preserve">（2）简述在实验室如何稀释浓硫酸：________ ．    </w:t>
      </w:r>
    </w:p>
    <w:p>
      <w:pPr>
        <w:spacing w:after="0"/>
        <w:ind w:left="0"/>
        <w:jc w:val="left"/>
      </w:pPr>
      <w:r>
        <w:rPr>
          <w:b w:val="false"/>
          <w:i w:val="false"/>
          <w:color w:val="000000"/>
          <w:sz w:val="21"/>
        </w:rPr>
        <w:t>44.能源问题是困扰人类可持续发展的一个重要因素．能源的开采、开发、储存和综合利用是目前世界各国科学家研究的重大课题．</w:t>
      </w:r>
      <w:r>
        <w:br/>
      </w:r>
      <w:r>
        <w:rPr>
          <w:b w:val="false"/>
          <w:i w:val="false"/>
          <w:color w:val="000000"/>
          <w:sz w:val="21"/>
        </w:rPr>
        <w:t>（1）人类目前使用的化石燃料有煤、天然气和</w:t>
      </w:r>
      <w:r>
        <w:rPr>
          <w:b w:val="false"/>
          <w:i w:val="false"/>
          <w:color w:val="000000"/>
          <w:sz w:val="21"/>
          <w:u w:val="single"/>
        </w:rPr>
        <w:t>________</w:t>
      </w:r>
      <w:r>
        <w:rPr>
          <w:b w:val="false"/>
          <w:i w:val="false"/>
          <w:color w:val="000000"/>
          <w:sz w:val="21"/>
        </w:rPr>
        <w:t xml:space="preserve"> ． 化石燃料的燃烧会排放污染气体，其中就有会引起“酸雨”的主要气体，其化学式为　________ ．</w:t>
      </w:r>
      <w:r>
        <w:br/>
      </w:r>
      <w:r>
        <w:rPr>
          <w:b w:val="false"/>
          <w:i w:val="false"/>
          <w:color w:val="000000"/>
          <w:sz w:val="21"/>
        </w:rPr>
        <w:t xml:space="preserve">（2）天然气是常见的燃料，其燃烧的化学方程式为　________ ．    </w:t>
      </w:r>
    </w:p>
    <w:p>
      <w:pPr>
        <w:spacing w:after="0"/>
        <w:ind w:left="0"/>
        <w:jc w:val="left"/>
      </w:pPr>
      <w:r>
        <w:rPr>
          <w:b w:val="false"/>
          <w:i w:val="false"/>
          <w:color w:val="000000"/>
          <w:sz w:val="21"/>
        </w:rPr>
        <w:t>45.用如图装置进行C、CO还原CuO的实验并检验产物．</w:t>
      </w:r>
      <w:r>
        <w:br/>
      </w:r>
      <w:r>
        <w:drawing>
          <wp:inline distT="0" distB="0" distL="0" distR="0">
            <wp:extent cx="4163416" cy="16138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85446_1_1_64"/>
                    <a:stretch>
                      <a:fillRect/>
                    </a:stretch>
                  </pic:blipFill>
                  <pic:spPr>
                    <a:xfrm>
                      <a:off x="0" y="0"/>
                      <a:ext cx="4163416" cy="1613802"/>
                    </a:xfrm>
                    <a:prstGeom prst="rect">
                      <a:avLst/>
                    </a:prstGeom>
                  </pic:spPr>
                </pic:pic>
              </a:graphicData>
            </a:graphic>
          </wp:inline>
        </w:drawing>
      </w:r>
      <w:r>
        <w:br/>
      </w:r>
      <w:r>
        <w:rPr>
          <w:b w:val="false"/>
          <w:i w:val="false"/>
          <w:color w:val="000000"/>
          <w:sz w:val="21"/>
        </w:rPr>
        <w:t>①用装置甲进行实验，在C和CuO的试管中观察到的现象是</w:t>
      </w:r>
      <w:r>
        <w:rPr>
          <w:b w:val="false"/>
          <w:i w:val="false"/>
          <w:color w:val="000000"/>
          <w:sz w:val="21"/>
          <w:u w:val="single"/>
        </w:rPr>
        <w:t>________</w:t>
      </w:r>
      <w:r>
        <w:rPr>
          <w:b w:val="false"/>
          <w:i w:val="false"/>
          <w:color w:val="000000"/>
          <w:sz w:val="21"/>
        </w:rPr>
        <w:t>；反应的化学方程式为　________ ．</w:t>
      </w:r>
      <w:r>
        <w:br/>
      </w:r>
      <w:r>
        <w:rPr>
          <w:b w:val="false"/>
          <w:i w:val="false"/>
          <w:color w:val="000000"/>
          <w:sz w:val="21"/>
        </w:rPr>
        <w:t>②用装置乙进行实验，要先通一会儿一氧化碳再加热的原因是________ ；锥形瓶中盛放的石灰水要足量，其作用是________ ．</w:t>
      </w:r>
      <w:r>
        <w:br/>
      </w:r>
      <w:r>
        <w:rPr>
          <w:b w:val="false"/>
          <w:i w:val="false"/>
          <w:color w:val="000000"/>
          <w:sz w:val="21"/>
        </w:rPr>
        <w:t>③对于装置乙，符合其设计意图的是________ ．（用编号表示）</w:t>
      </w:r>
      <w:r>
        <w:br/>
      </w:r>
      <w:r>
        <w:rPr>
          <w:b w:val="false"/>
          <w:i w:val="false"/>
          <w:color w:val="000000"/>
          <w:sz w:val="21"/>
        </w:rPr>
        <w:t>A．说明一氧化碳具有还原性</w:t>
      </w:r>
      <w:r>
        <w:br/>
      </w:r>
      <w:r>
        <w:rPr>
          <w:b w:val="false"/>
          <w:i w:val="false"/>
          <w:color w:val="000000"/>
          <w:sz w:val="21"/>
        </w:rPr>
        <w:t>B．既说明一氧化碳具有可燃性；又充分地利用了能源</w:t>
      </w:r>
      <w:r>
        <w:br/>
      </w:r>
      <w:r>
        <w:rPr>
          <w:b w:val="false"/>
          <w:i w:val="false"/>
          <w:color w:val="000000"/>
          <w:sz w:val="21"/>
        </w:rPr>
        <w:t>C．能测定实验中消耗的一氧化碳质量</w:t>
      </w:r>
      <w:r>
        <w:br/>
      </w:r>
      <w:r>
        <w:rPr>
          <w:b w:val="false"/>
          <w:i w:val="false"/>
          <w:color w:val="000000"/>
          <w:sz w:val="21"/>
        </w:rPr>
        <w:t xml:space="preserve">D．有效防止了一氧化碳扩散到空气中．    </w:t>
      </w:r>
    </w:p>
    <w:p>
      <w:pPr>
        <w:spacing w:after="0"/>
        <w:ind w:left="0"/>
        <w:jc w:val="left"/>
      </w:pPr>
      <w:r>
        <w:rPr>
          <w:b w:val="false"/>
          <w:i w:val="false"/>
          <w:color w:val="000000"/>
          <w:sz w:val="21"/>
        </w:rPr>
        <w:t>46.加热碱式碳酸铜时，观察到固体渐渐由________ 色变为________ 色，试管口有________ 生成，产生的气体能使澄清的石灰水</w:t>
      </w:r>
      <w:r>
        <w:rPr>
          <w:b w:val="false"/>
          <w:i w:val="false"/>
          <w:color w:val="000000"/>
          <w:sz w:val="21"/>
          <w:u w:val="single"/>
        </w:rPr>
        <w:t>________</w:t>
      </w:r>
      <w:r>
        <w:rPr>
          <w:b w:val="false"/>
          <w:i w:val="false"/>
          <w:color w:val="000000"/>
          <w:sz w:val="21"/>
        </w:rPr>
        <w:t xml:space="preserve">  ， 证明是________ ．    </w:t>
      </w:r>
    </w:p>
    <w:p>
      <w:pPr>
        <w:spacing w:after="0"/>
        <w:ind w:left="0"/>
        <w:jc w:val="left"/>
      </w:pPr>
      <w:r>
        <w:rPr>
          <w:b w:val="false"/>
          <w:i w:val="false"/>
          <w:color w:val="000000"/>
          <w:sz w:val="21"/>
        </w:rPr>
        <w:t>47.如图所示是实验室常用的气体制取装置．在用双氧水和二氧化锰制取氧气的实脸中，可选用的发生和收集装置是</w:t>
      </w:r>
      <w:r>
        <w:rPr>
          <w:b w:val="false"/>
          <w:i w:val="false"/>
          <w:color w:val="000000"/>
          <w:sz w:val="21"/>
          <w:u w:val="single"/>
        </w:rPr>
        <w:t>________</w:t>
      </w:r>
      <w:r>
        <w:rPr>
          <w:b w:val="false"/>
          <w:i w:val="false"/>
          <w:color w:val="000000"/>
          <w:sz w:val="21"/>
        </w:rPr>
        <w:t>（填装置的编号）．在此反应中，二氧化锰的作用是</w:t>
      </w:r>
      <w:r>
        <w:rPr>
          <w:b w:val="false"/>
          <w:i w:val="false"/>
          <w:color w:val="000000"/>
          <w:sz w:val="21"/>
          <w:u w:val="single"/>
        </w:rPr>
        <w:t>________</w:t>
      </w:r>
      <w:r>
        <w:rPr>
          <w:b w:val="false"/>
          <w:i w:val="false"/>
          <w:color w:val="000000"/>
          <w:sz w:val="21"/>
        </w:rPr>
        <w:t xml:space="preserve"> ． </w:t>
      </w:r>
      <w:r>
        <w:br/>
      </w:r>
      <w:r>
        <w:drawing>
          <wp:inline distT="0" distB="0" distL="0" distR="0">
            <wp:extent cx="3447237" cy="124138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29637_1_1_1"/>
                    <a:stretch>
                      <a:fillRect/>
                    </a:stretch>
                  </pic:blipFill>
                  <pic:spPr>
                    <a:xfrm>
                      <a:off x="0" y="0"/>
                      <a:ext cx="3447237" cy="1241387"/>
                    </a:xfrm>
                    <a:prstGeom prst="rect">
                      <a:avLst/>
                    </a:prstGeom>
                  </pic:spPr>
                </pic:pic>
              </a:graphicData>
            </a:graphic>
          </wp:inline>
        </w:drawing>
      </w:r>
    </w:p>
    <w:p>
      <w:pPr>
        <w:spacing w:after="0"/>
        <w:ind w:left="0"/>
        <w:jc w:val="left"/>
      </w:pPr>
      <w:r>
        <w:rPr>
          <w:b w:val="false"/>
          <w:i w:val="false"/>
          <w:color w:val="000000"/>
          <w:sz w:val="21"/>
        </w:rPr>
        <w:t xml:space="preserve">48.生石灰易与________反应，转变成________，说明生石灰具有强烈的________，人们常用它来作________；其中发生的化学方程式是________．    </w:t>
      </w:r>
    </w:p>
    <w:p>
      <w:pPr>
        <w:rPr/>
      </w:pPr>
      <w:r>
        <w:rPr>
          <w:b w:val="on"/>
          <w:bCs w:val="on"/>
          <w:sz w:val="24"/>
          <w:szCs w:val="24"/>
        </w:rPr>
        <w:t xml:space="preserve">八、计算题（共1题；共5分）</w:t>
      </w:r>
    </w:p>
    <w:p>
      <w:pPr>
        <w:spacing w:after="0"/>
        <w:ind w:left="0"/>
        <w:jc w:val="left"/>
      </w:pPr>
      <w:r>
        <w:rPr>
          <w:b w:val="false"/>
          <w:i w:val="false"/>
          <w:color w:val="000000"/>
          <w:sz w:val="21"/>
        </w:rPr>
        <w:t xml:space="preserve">49.实验室欲制取标准状况下的二氧化碳气体5.6L，需要含碳酸钙80%的大理石多少克？（已知标准状况下二氧化碳的密度为1.98g/L）    </w:t>
      </w:r>
    </w:p>
    <w:p>
      <w:r>
        <w:br w:type="page"/>
      </w:r>
    </w:p>
    <w:p>
      <w:pPr>
        <w:jc w:val="center"/>
        <w:rPr/>
      </w:pPr>
      <w:r>
        <w:rPr>
          <w:b w:val="on"/>
          <w:bCs w:val="on"/>
          <w:sz w:val="28"/>
          <w:szCs w:val="28"/>
        </w:rPr>
        <w:t xml:space="preserve">答案解析部分</w:t>
      </w:r>
    </w:p>
    <w:p>
      <w:pPr>
        <w:rPr/>
      </w:pPr>
      <w:r>
        <w:rPr/>
        <w:t xml:space="preserve">一、单选题</w:t>
      </w:r>
    </w:p>
    <w:p>
      <w:pPr>
        <w:spacing w:after="0"/>
        <w:ind w:left="0"/>
        <w:jc w:val="left"/>
      </w:pPr>
      <w:r>
        <w:rPr>
          <w:b w:val="false"/>
          <w:i w:val="false"/>
          <w:color w:val="000000"/>
          <w:sz w:val="21"/>
        </w:rPr>
        <w:t>1.</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金属的化学性质，燃烧与燃烧的条件，灭火的原理和方法，碳单质的物理性质及用途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【解答】解：A、釜底抽薪的化学意思是把柴火从锅底抽掉，从而达到灭火的目的，也说明了燃烧需要可燃物，解释合理．  B、钻木取火的化学意思是摩擦可以生热，当温度达到可燃物的着火点时，可燃物就燃烧起来，解释不合理．</w:t>
      </w:r>
      <w:r>
        <w:br/>
      </w:r>
      <w:r>
        <w:rPr>
          <w:b w:val="false"/>
          <w:i w:val="false"/>
          <w:color w:val="000000"/>
          <w:sz w:val="21"/>
        </w:rPr>
        <w:t>C、真金不怕火烧的意思是金在燃烧的条件下也不会发生变化，说明化学性质不活泼，解释合理．</w:t>
      </w:r>
      <w:r>
        <w:br/>
      </w:r>
      <w:r>
        <w:rPr>
          <w:b w:val="false"/>
          <w:i w:val="false"/>
          <w:color w:val="000000"/>
          <w:sz w:val="21"/>
        </w:rPr>
        <w:t>D、瓷器的硬度很高，要想在瓷器的上面打眼、修复，需要使用比瓷器硬度更高的材料才行．金刚石的硬度最高，可以用来切割玻璃、给瓷器打眼，解释合理．</w:t>
      </w:r>
      <w:r>
        <w:br/>
      </w:r>
      <w:r>
        <w:rPr>
          <w:b w:val="false"/>
          <w:i w:val="false"/>
          <w:color w:val="000000"/>
          <w:sz w:val="21"/>
        </w:rPr>
        <w:t>故选B．</w:t>
      </w:r>
      <w:r>
        <w:br/>
      </w:r>
      <w:r>
        <w:rPr>
          <w:b w:val="false"/>
          <w:i w:val="false"/>
          <w:color w:val="000000"/>
          <w:sz w:val="21"/>
        </w:rPr>
        <w:t>【分析】燃烧的条件是：（1）物质具有可燃性．（2）可燃物与氧气接触．（3）温度达到可燃物的着火点．</w:t>
      </w:r>
      <w:r>
        <w:br/>
      </w:r>
      <w:r>
        <w:rPr>
          <w:b w:val="false"/>
          <w:i w:val="false"/>
          <w:color w:val="000000"/>
          <w:sz w:val="21"/>
        </w:rPr>
        <w:t>瓷器的硬度很高，不用金刚钻没法在它上面打眼，想在上面打眼只有用金刚钻才可以．</w:t>
      </w:r>
    </w:p>
    <w:p>
      <w:pPr>
        <w:spacing w:after="0"/>
        <w:ind w:left="0"/>
        <w:jc w:val="left"/>
      </w:pPr>
      <w:r>
        <w:rPr>
          <w:b w:val="false"/>
          <w:i w:val="false"/>
          <w:color w:val="000000"/>
          <w:sz w:val="21"/>
        </w:rPr>
        <w:t>2.</w:t>
      </w:r>
      <w:r>
        <w:rPr>
          <w:b w:val="false"/>
          <w:i w:val="false"/>
          <w:color w:val="0000ff"/>
          <w:sz w:val="21"/>
        </w:rPr>
        <w:t>【答案】</w:t>
      </w:r>
      <w:r>
        <w:rPr>
          <w:b w:val="false"/>
          <w:i w:val="false"/>
          <w:color w:val="000000"/>
          <w:sz w:val="21"/>
        </w:rPr>
        <w:t xml:space="preserve">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溶液的概念、组成及其特点，饱和溶液和不饱和溶液，浓溶液、稀溶液跟饱和溶液、不饱和溶液的关系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【解答】解：A、菜油不溶于水，与水混合形成的是乳浊液，故A错误；B、饱和溶液不一定是一种浓溶液，故B错误；</w:t>
      </w:r>
      <w:r>
        <w:br/>
      </w:r>
      <w:r>
        <w:rPr>
          <w:b w:val="false"/>
          <w:i w:val="false"/>
          <w:color w:val="000000"/>
          <w:sz w:val="21"/>
        </w:rPr>
        <w:t>C、饱和溶液是指在某一温度不能再溶解某一溶质的溶液，还可以溶解其它物质，故C错误；</w:t>
      </w:r>
      <w:r>
        <w:br/>
      </w:r>
      <w:r>
        <w:rPr>
          <w:b w:val="false"/>
          <w:i w:val="false"/>
          <w:color w:val="000000"/>
          <w:sz w:val="21"/>
        </w:rPr>
        <w:t>D、溶质可以是固体，也可以是液体或气体，故D正确．</w:t>
      </w:r>
      <w:r>
        <w:br/>
      </w:r>
      <w:r>
        <w:rPr>
          <w:b w:val="false"/>
          <w:i w:val="false"/>
          <w:color w:val="000000"/>
          <w:sz w:val="21"/>
        </w:rPr>
        <w:t>故选D．</w:t>
      </w:r>
      <w:r>
        <w:br/>
      </w:r>
      <w:r>
        <w:rPr>
          <w:b w:val="false"/>
          <w:i w:val="false"/>
          <w:color w:val="000000"/>
          <w:sz w:val="21"/>
        </w:rPr>
        <w:t>【分析】A、根据菜油不溶于水考虑；</w:t>
      </w:r>
      <w:r>
        <w:br/>
      </w:r>
      <w:r>
        <w:rPr>
          <w:b w:val="false"/>
          <w:i w:val="false"/>
          <w:color w:val="000000"/>
          <w:sz w:val="21"/>
        </w:rPr>
        <w:t>B、根据饱和溶液不一定是一种浓溶液考虑；</w:t>
      </w:r>
      <w:r>
        <w:br/>
      </w:r>
      <w:r>
        <w:rPr>
          <w:b w:val="false"/>
          <w:i w:val="false"/>
          <w:color w:val="000000"/>
          <w:sz w:val="21"/>
        </w:rPr>
        <w:t>C、根据饱和溶液的定义考虑；</w:t>
      </w:r>
      <w:r>
        <w:br/>
      </w:r>
      <w:r>
        <w:rPr>
          <w:b w:val="false"/>
          <w:i w:val="false"/>
          <w:color w:val="000000"/>
          <w:sz w:val="21"/>
        </w:rPr>
        <w:t>D、根据溶质的种类考虑．</w:t>
      </w:r>
    </w:p>
    <w:p>
      <w:pPr>
        <w:spacing w:after="0"/>
        <w:ind w:left="0"/>
        <w:jc w:val="left"/>
      </w:pPr>
      <w:r>
        <w:rPr>
          <w:b w:val="false"/>
          <w:i w:val="false"/>
          <w:color w:val="000000"/>
          <w:sz w:val="21"/>
        </w:rPr>
        <w:t>3.</w:t>
      </w:r>
      <w:r>
        <w:rPr>
          <w:b w:val="false"/>
          <w:i w:val="false"/>
          <w:color w:val="0000ff"/>
          <w:sz w:val="21"/>
        </w:rPr>
        <w:t>【答案】</w:t>
      </w:r>
      <w:r>
        <w:rPr>
          <w:b w:val="false"/>
          <w:i w:val="false"/>
          <w:color w:val="000000"/>
          <w:sz w:val="21"/>
        </w:rPr>
        <w:t xml:space="preserve">A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反应类型的判定，化石燃料及其综合利用，物质的简单分类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【解答】A、化石燃料主要有石油、天然气、煤，A符合题意；</w:t>
      </w:r>
      <w:r>
        <w:br/>
      </w:r>
      <w:r>
        <w:rPr>
          <w:b w:val="false"/>
          <w:i w:val="false"/>
          <w:color w:val="000000"/>
          <w:sz w:val="21"/>
        </w:rPr>
        <w:t>B、溶液与乳浊液属于并列关系，B不符合题意；</w:t>
      </w:r>
      <w:r>
        <w:br/>
      </w:r>
      <w:r>
        <w:rPr>
          <w:b w:val="false"/>
          <w:i w:val="false"/>
          <w:color w:val="000000"/>
          <w:sz w:val="21"/>
        </w:rPr>
        <w:t>C、单质与化合物属于并列关系，C不符合题意；</w:t>
      </w:r>
      <w:r>
        <w:br/>
      </w:r>
      <w:r>
        <w:rPr>
          <w:b w:val="false"/>
          <w:i w:val="false"/>
          <w:color w:val="000000"/>
          <w:sz w:val="21"/>
        </w:rPr>
        <w:t>D、化合反应与氧化反应属于并列关系，D不符合题意。</w:t>
      </w:r>
      <w:r>
        <w:br/>
      </w:r>
      <w:r>
        <w:rPr>
          <w:b w:val="false"/>
          <w:i w:val="false"/>
          <w:color w:val="000000"/>
          <w:sz w:val="21"/>
        </w:rPr>
        <w:t>故答案为：A。【分析】根据化石燃料包括煤、石油、天然气来分析。</w:t>
      </w:r>
    </w:p>
    <w:p>
      <w:pPr>
        <w:spacing w:after="0"/>
        <w:ind w:left="0"/>
        <w:jc w:val="left"/>
      </w:pPr>
      <w:r>
        <w:rPr>
          <w:b w:val="false"/>
          <w:i w:val="false"/>
          <w:color w:val="000000"/>
          <w:sz w:val="21"/>
        </w:rPr>
        <w:t>4.</w:t>
      </w:r>
      <w:r>
        <w:rPr>
          <w:b w:val="false"/>
          <w:i w:val="false"/>
          <w:color w:val="0000ff"/>
          <w:sz w:val="21"/>
        </w:rPr>
        <w:t>【答案】</w:t>
      </w:r>
      <w:r>
        <w:rPr>
          <w:b w:val="false"/>
          <w:i w:val="false"/>
          <w:color w:val="000000"/>
          <w:sz w:val="21"/>
        </w:rPr>
        <w:t xml:space="preserve">A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悬浊液、乳浊液的概念及其与溶液的区别，常见的金属和非金属的区分，化石燃料及其综合利用，单质和化合物的概念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【解答】解：A、单质分为金属单质和非金属单质，因此它们是包含关系，是Y包含X，故选项正确；B、溶液和乳浊液，属于并列关系，故选项错误；</w:t>
      </w:r>
      <w:r>
        <w:br/>
      </w:r>
      <w:r>
        <w:rPr>
          <w:b w:val="false"/>
          <w:i w:val="false"/>
          <w:color w:val="000000"/>
          <w:sz w:val="21"/>
        </w:rPr>
        <w:t>C、纯净物是由一种物质组成，纯净物又分为单质和化合物，因此它们是X包含Y，故选项错误；</w:t>
      </w:r>
      <w:r>
        <w:br/>
      </w:r>
      <w:r>
        <w:rPr>
          <w:b w:val="false"/>
          <w:i w:val="false"/>
          <w:color w:val="000000"/>
          <w:sz w:val="21"/>
        </w:rPr>
        <w:t>D、石油是化石燃料，因此它们是X包含Y，故选项错误；</w:t>
      </w:r>
      <w:r>
        <w:br/>
      </w:r>
      <w:r>
        <w:rPr>
          <w:b w:val="false"/>
          <w:i w:val="false"/>
          <w:color w:val="000000"/>
          <w:sz w:val="21"/>
        </w:rPr>
        <w:t>故选A．</w:t>
      </w:r>
      <w:r>
        <w:br/>
      </w:r>
      <w:r>
        <w:rPr>
          <w:b w:val="false"/>
          <w:i w:val="false"/>
          <w:color w:val="000000"/>
          <w:sz w:val="21"/>
        </w:rPr>
        <w:t>【分析】单质分为金属单质和非金属单质，因此它们是包含关系；溶液和乳浊液，属于并列关系；纯净物是由一种物质组成，纯净物又分为单质和化合物，因此它们是X包含Y；化石燃料有：煤、石油、天然气，因此它们是X包含Y．</w:t>
      </w:r>
    </w:p>
    <w:p>
      <w:pPr>
        <w:spacing w:after="0"/>
        <w:ind w:left="0"/>
        <w:jc w:val="left"/>
      </w:pPr>
      <w:r>
        <w:rPr>
          <w:b w:val="false"/>
          <w:i w:val="false"/>
          <w:color w:val="000000"/>
          <w:sz w:val="21"/>
        </w:rPr>
        <w:t>5.</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物质的构成和含量分析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【解答】A、氧气属于气态非金属单质，是由氧分子构成的，故选项错误；A不符合题意；</w:t>
      </w:r>
      <w:r>
        <w:br/>
      </w:r>
      <w:r>
        <w:rPr>
          <w:b w:val="false"/>
          <w:i w:val="false"/>
          <w:color w:val="000000"/>
          <w:sz w:val="21"/>
        </w:rPr>
        <w:t>B、氩气属于稀有气体单质，是由氩原子直接构成的，故选项正确；B符合题意；</w:t>
      </w:r>
      <w:r>
        <w:br/>
      </w:r>
      <w:r>
        <w:rPr>
          <w:b w:val="false"/>
          <w:i w:val="false"/>
          <w:color w:val="000000"/>
          <w:sz w:val="21"/>
        </w:rPr>
        <w:t>C、氯化钠是由钠离子和氯离子构成的，故选项错误；C不符合题意；</w:t>
      </w:r>
      <w:r>
        <w:br/>
      </w:r>
      <w:r>
        <w:rPr>
          <w:b w:val="false"/>
          <w:i w:val="false"/>
          <w:color w:val="000000"/>
          <w:sz w:val="21"/>
        </w:rPr>
        <w:t>D、二氧化碳是由二氧化碳分子构成的，故选项错误，D不符合题意.</w:t>
      </w:r>
      <w:r>
        <w:br/>
      </w:r>
      <w:r>
        <w:rPr>
          <w:b w:val="false"/>
          <w:i w:val="false"/>
          <w:color w:val="000000"/>
          <w:sz w:val="21"/>
        </w:rPr>
        <w:t>【分析】金属、大多数固态非金属单质、稀有气体等是由原子构成的.</w:t>
      </w:r>
    </w:p>
    <w:p>
      <w:pPr>
        <w:spacing w:after="0"/>
        <w:ind w:left="0"/>
        <w:jc w:val="left"/>
      </w:pPr>
      <w:r>
        <w:rPr>
          <w:b w:val="false"/>
          <w:i w:val="false"/>
          <w:color w:val="000000"/>
          <w:sz w:val="21"/>
        </w:rPr>
        <w:t>6.</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分子、原子、离子、元素与物质之间的关系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【解答】解：A、氧气属于气态非金属单质，是由氧分子构成的，故选项错误．  B、金刚石属于固态非金属单质，是由碳原子直接构成的，故选项正确．</w:t>
      </w:r>
      <w:r>
        <w:br/>
      </w:r>
      <w:r>
        <w:rPr>
          <w:b w:val="false"/>
          <w:i w:val="false"/>
          <w:color w:val="000000"/>
          <w:sz w:val="21"/>
        </w:rPr>
        <w:t>C、氯化钠是由钠离子和氯离子构成的，故选项错误．</w:t>
      </w:r>
      <w:r>
        <w:br/>
      </w:r>
      <w:r>
        <w:rPr>
          <w:b w:val="false"/>
          <w:i w:val="false"/>
          <w:color w:val="000000"/>
          <w:sz w:val="21"/>
        </w:rPr>
        <w:t>D、水是由水分子构成的，故选项错误．</w:t>
      </w:r>
      <w:r>
        <w:br/>
      </w:r>
      <w:r>
        <w:rPr>
          <w:b w:val="false"/>
          <w:i w:val="false"/>
          <w:color w:val="000000"/>
          <w:sz w:val="21"/>
        </w:rPr>
        <w:t>故选：B．</w:t>
      </w:r>
      <w:r>
        <w:br/>
      </w:r>
      <w:r>
        <w:rPr>
          <w:b w:val="false"/>
          <w:i w:val="false"/>
          <w:color w:val="000000"/>
          <w:sz w:val="21"/>
        </w:rPr>
        <w:t>【分析】根据金属、大多数固态非金属单质、稀有气体单质等由原子构成，有些物质是由分子构成的，如水、氢气等，有些物质是由离子构成的，如氯化钠，进行分析判断即可．</w:t>
      </w:r>
    </w:p>
    <w:p>
      <w:pPr>
        <w:spacing w:after="0"/>
        <w:ind w:left="0"/>
        <w:jc w:val="left"/>
      </w:pPr>
      <w:r>
        <w:rPr>
          <w:b w:val="false"/>
          <w:i w:val="false"/>
          <w:color w:val="000000"/>
          <w:sz w:val="21"/>
        </w:rPr>
        <w:t>7.</w:t>
      </w:r>
      <w:r>
        <w:rPr>
          <w:b w:val="false"/>
          <w:i w:val="false"/>
          <w:color w:val="0000ff"/>
          <w:sz w:val="21"/>
        </w:rPr>
        <w:t>【答案】</w:t>
      </w:r>
      <w:r>
        <w:rPr>
          <w:b w:val="false"/>
          <w:i w:val="false"/>
          <w:color w:val="000000"/>
          <w:sz w:val="21"/>
        </w:rPr>
        <w:t xml:space="preserve">A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乳化现象与乳化作用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选项A中用汽油洗去手上的油污，是利用汽油能溶解污染而除去油污，此现象是溶解而非乳化；而选项B、C、D都是利用乳化剂使油污、油脂与水形成具有一定稳定性但并不均一的乳浊液而除去，因此，都属于乳化现象；</w:t>
      </w:r>
      <w:r>
        <w:br/>
      </w:r>
      <w:r>
        <w:rPr>
          <w:b w:val="false"/>
          <w:i w:val="false"/>
          <w:color w:val="000000"/>
          <w:sz w:val="21"/>
        </w:rPr>
        <w:t>故选A</w:t>
      </w:r>
      <w:r>
        <w:br/>
      </w:r>
      <w:r>
        <w:rPr>
          <w:b w:val="false"/>
          <w:i w:val="false"/>
          <w:color w:val="000000"/>
          <w:sz w:val="21"/>
        </w:rPr>
        <w:t>【分析】利用乳化与溶解的不同，分析去除油污的几种方法的差异．本题考查了有关乳化及乳化现象的知识点．是以日常生活中的一些物质为例，通过此题我们知道化学就在我们身边．这也是中考的一个趋向</w:t>
      </w:r>
    </w:p>
    <w:p>
      <w:pPr>
        <w:spacing w:after="0"/>
        <w:ind w:left="0"/>
        <w:jc w:val="left"/>
      </w:pPr>
      <w:r>
        <w:rPr>
          <w:b w:val="false"/>
          <w:i w:val="false"/>
          <w:color w:val="000000"/>
          <w:sz w:val="21"/>
        </w:rPr>
        <w:t>8.</w:t>
      </w:r>
      <w:r>
        <w:rPr>
          <w:b w:val="false"/>
          <w:i w:val="false"/>
          <w:color w:val="0000ff"/>
          <w:sz w:val="21"/>
        </w:rPr>
        <w:t>【答案】</w:t>
      </w:r>
      <w:r>
        <w:rPr>
          <w:b w:val="false"/>
          <w:i w:val="false"/>
          <w:color w:val="000000"/>
          <w:sz w:val="21"/>
        </w:rPr>
        <w:t xml:space="preserve">A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催化剂的特点与催化作用，溶质的质量分数，金属的化学性质，质量守恒定律及其应用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在一定温度下，向不饱和溶液中加入溶质，会溶解，慢慢溶液达到饱和状态，溶质就不能再继续溶解了，溶液中溶质的质量分数也就不再增大，故A正确；B．等质量的铁和镁与足量的稀硫酸反应生成的氢气质量，是镁产生的多，且镁的活动性大于铁，镁的斜率较大，故B错误；</w:t>
      </w:r>
      <w:r>
        <w:br/>
      </w:r>
      <w:r>
        <w:rPr>
          <w:b w:val="false"/>
          <w:i w:val="false"/>
          <w:color w:val="000000"/>
          <w:sz w:val="21"/>
        </w:rPr>
        <w:t>C．高锰酸钾加热分解为锰酸钾、二氧化锰和氧气，由质量守恒定律可知，反应前后锰元素的质量不变，故C错误；</w:t>
      </w:r>
      <w:r>
        <w:br/>
      </w:r>
      <w:r>
        <w:rPr>
          <w:b w:val="false"/>
          <w:i w:val="false"/>
          <w:color w:val="000000"/>
          <w:sz w:val="21"/>
        </w:rPr>
        <w:t>D．向盛有少量二氧化锰的烧杯中不断地加入过氧化氢溶液，产生氧气的质量应该不断增大，故D错误．</w:t>
      </w:r>
      <w:r>
        <w:br/>
      </w:r>
      <w:r>
        <w:rPr>
          <w:b w:val="false"/>
          <w:i w:val="false"/>
          <w:color w:val="000000"/>
          <w:sz w:val="21"/>
        </w:rPr>
        <w:t>故选：A．</w:t>
      </w:r>
      <w:r>
        <w:br/>
      </w:r>
      <w:r>
        <w:rPr>
          <w:b w:val="false"/>
          <w:i w:val="false"/>
          <w:color w:val="000000"/>
          <w:sz w:val="21"/>
        </w:rPr>
        <w:t>【分析】A．根据饱和溶液的形成来分析；</w:t>
      </w:r>
      <w:r>
        <w:br/>
      </w:r>
      <w:r>
        <w:rPr>
          <w:b w:val="false"/>
          <w:i w:val="false"/>
          <w:color w:val="000000"/>
          <w:sz w:val="21"/>
        </w:rPr>
        <w:t>B．根据金属与酸的反应过程来分析；</w:t>
      </w:r>
      <w:r>
        <w:br/>
      </w:r>
      <w:r>
        <w:rPr>
          <w:b w:val="false"/>
          <w:i w:val="false"/>
          <w:color w:val="000000"/>
          <w:sz w:val="21"/>
        </w:rPr>
        <w:t>C．根据高锰酸钾加热分解的过程来分析；</w:t>
      </w:r>
      <w:r>
        <w:br/>
      </w:r>
      <w:r>
        <w:rPr>
          <w:b w:val="false"/>
          <w:i w:val="false"/>
          <w:color w:val="000000"/>
          <w:sz w:val="21"/>
        </w:rPr>
        <w:t>D．根据过氧化氢分解的过程来分析．</w:t>
      </w:r>
    </w:p>
    <w:p>
      <w:pPr>
        <w:spacing w:after="0"/>
        <w:ind w:left="0"/>
        <w:jc w:val="left"/>
      </w:pPr>
      <w:r>
        <w:rPr>
          <w:b w:val="false"/>
          <w:i w:val="false"/>
          <w:color w:val="000000"/>
          <w:sz w:val="21"/>
        </w:rPr>
        <w:t>9.</w:t>
      </w:r>
      <w:r>
        <w:rPr>
          <w:b w:val="false"/>
          <w:i w:val="false"/>
          <w:color w:val="0000ff"/>
          <w:sz w:val="21"/>
        </w:rPr>
        <w:t>【答案】</w:t>
      </w:r>
      <w:r>
        <w:rPr>
          <w:b w:val="false"/>
          <w:i w:val="false"/>
          <w:color w:val="000000"/>
          <w:sz w:val="21"/>
        </w:rPr>
        <w:t xml:space="preserve">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物质除杂或净化的探究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【解答】A、过量铁粉能与CuCl</w:t>
      </w:r>
      <w:r>
        <w:rPr>
          <w:b w:val="false"/>
          <w:i w:val="false"/>
          <w:color w:val="000000"/>
          <w:vertAlign w:val="subscript"/>
        </w:rPr>
        <w:t>2</w:t>
      </w:r>
      <w:r>
        <w:rPr>
          <w:b w:val="false"/>
          <w:i w:val="false"/>
          <w:color w:val="000000"/>
          <w:sz w:val="21"/>
        </w:rPr>
        <w:t>反应生成氯化亚铁溶液和铜，应再进行过滤而不是结晶，故选项所采取的操作错误，不符合题意；</w:t>
      </w:r>
      <w:r>
        <w:br/>
      </w:r>
      <w:r>
        <w:rPr>
          <w:b w:val="false"/>
          <w:i w:val="false"/>
          <w:color w:val="000000"/>
          <w:sz w:val="21"/>
        </w:rPr>
        <w:t>B、CO不与生石灰反应，不能除去杂质，不符合除杂原则，故选项所采取的试剂错误，不符合题意；</w:t>
      </w:r>
      <w:r>
        <w:br/>
      </w:r>
      <w:r>
        <w:rPr>
          <w:b w:val="false"/>
          <w:i w:val="false"/>
          <w:color w:val="000000"/>
          <w:sz w:val="21"/>
        </w:rPr>
        <w:t>C、Na</w:t>
      </w:r>
      <w:r>
        <w:rPr>
          <w:b w:val="false"/>
          <w:i w:val="false"/>
          <w:color w:val="000000"/>
          <w:vertAlign w:val="subscript"/>
        </w:rPr>
        <w:t>2</w:t>
      </w:r>
      <w:r>
        <w:rPr>
          <w:b w:val="false"/>
          <w:i w:val="false"/>
          <w:color w:val="000000"/>
          <w:sz w:val="21"/>
        </w:rPr>
        <w:t>CO</w:t>
      </w:r>
      <w:r>
        <w:rPr>
          <w:b w:val="false"/>
          <w:i w:val="false"/>
          <w:color w:val="000000"/>
          <w:vertAlign w:val="subscript"/>
        </w:rPr>
        <w:t>3</w:t>
      </w:r>
      <w:r>
        <w:rPr>
          <w:b w:val="false"/>
          <w:i w:val="false"/>
          <w:color w:val="000000"/>
          <w:sz w:val="21"/>
        </w:rPr>
        <w:t>能与适量CaCl</w:t>
      </w:r>
      <w:r>
        <w:rPr>
          <w:b w:val="false"/>
          <w:i w:val="false"/>
          <w:color w:val="000000"/>
          <w:vertAlign w:val="subscript"/>
        </w:rPr>
        <w:t>2</w:t>
      </w:r>
      <w:r>
        <w:rPr>
          <w:b w:val="false"/>
          <w:i w:val="false"/>
          <w:color w:val="000000"/>
          <w:sz w:val="21"/>
        </w:rPr>
        <w:t>溶液反应生成碳酸钙沉淀和氯化钠，虽然能除去杂质但引入了新的杂质氯化钠，不符合除杂原则，故选项所采取的试剂错误，不符合题意；</w:t>
      </w:r>
      <w:r>
        <w:br/>
      </w:r>
      <w:r>
        <w:rPr>
          <w:b w:val="false"/>
          <w:i w:val="false"/>
          <w:color w:val="000000"/>
          <w:sz w:val="21"/>
        </w:rPr>
        <w:t>D、铁粉能与过量盐酸反应生成氯化亚铁溶液和氢气，铜粉不与稀盐酸反应，再进行过滤，能除去杂质铁粉且没有引入新的杂质，符合除杂原则，故选项所采取的试剂操作正确，符合题意；</w:t>
      </w:r>
      <w:r>
        <w:br/>
      </w:r>
      <w:r>
        <w:rPr>
          <w:b w:val="false"/>
          <w:i w:val="false"/>
          <w:color w:val="000000"/>
          <w:sz w:val="21"/>
        </w:rPr>
        <w:t>故答案为：D</w:t>
      </w:r>
      <w:r>
        <w:br/>
      </w:r>
      <w:r>
        <w:rPr>
          <w:b w:val="false"/>
          <w:i w:val="false"/>
          <w:color w:val="000000"/>
          <w:sz w:val="21"/>
        </w:rPr>
        <w:t>【分析】根据原物质和杂质的性质选择适当的除杂剂和分离方法，所谓除杂（提纯），是指除去杂质，同时被提纯物质不得改变。（即所加试剂要和杂质反应和原物质不反应，并且不能生成与原物质不同的物质）。</w:t>
      </w:r>
    </w:p>
    <w:p>
      <w:pPr>
        <w:spacing w:after="0"/>
        <w:ind w:left="0"/>
        <w:jc w:val="left"/>
      </w:pPr>
      <w:r>
        <w:rPr>
          <w:b w:val="false"/>
          <w:i w:val="false"/>
          <w:color w:val="000000"/>
          <w:sz w:val="21"/>
        </w:rPr>
        <w:t>10.</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溶解时的吸热或放热现象   </w:t>
      </w:r>
    </w:p>
    <w:p>
      <w:pPr>
        <w:spacing w:after="0"/>
        <w:ind w:left="0"/>
        <w:jc w:val="left"/>
      </w:pPr>
      <w:r>
        <w:rPr>
          <w:b w:val="false"/>
          <w:i w:val="false"/>
          <w:color w:val="000000"/>
          <w:sz w:val="21"/>
        </w:rPr>
        <w:t/>
      </w:r>
      <w:r>
        <w:rPr>
          <w:b w:val="false"/>
          <w:i w:val="false"/>
          <w:color w:val="0000ff"/>
          <w:sz w:val="21"/>
        </w:rPr>
        <w:t>【解析】</w:t>
      </w:r>
      <w:r>
        <w:rPr>
          <w:b w:val="false"/>
          <w:i/>
          <w:color w:val="000000"/>
          <w:sz w:val="21"/>
        </w:rPr>
        <w:t>【分析】</w:t>
      </w:r>
      <w:r>
        <w:rPr>
          <w:b w:val="false"/>
          <w:i w:val="false"/>
          <w:color w:val="000000"/>
          <w:sz w:val="21"/>
        </w:rPr>
        <w:t>溶液的温度显著降低，说明此物质溶于水时会吸热，分别对选项中的物质进行分析即可解决此题．</w:t>
      </w:r>
    </w:p>
    <w:p>
      <w:pPr>
        <w:spacing w:after="0"/>
        <w:ind w:left="0"/>
        <w:jc w:val="left"/>
      </w:pPr>
      <w:r>
        <w:rPr>
          <w:b w:val="false"/>
          <w:i w:val="false"/>
          <w:color w:val="000000"/>
          <w:sz w:val="21"/>
        </w:rPr>
        <w:t>【解答】浓硫酸火碱溶于水放热，蔗糖溶于水温度无变化，只有硝酸铵溶于水会吸热，故选B</w:t>
      </w:r>
    </w:p>
    <w:p>
      <w:pPr>
        <w:spacing w:after="0"/>
        <w:ind w:left="0"/>
        <w:jc w:val="left"/>
      </w:pPr>
      <w:r>
        <w:br/>
      </w:r>
      <w:r>
        <w:rPr>
          <w:b w:val="false"/>
          <w:i/>
          <w:color w:val="000000"/>
          <w:sz w:val="21"/>
        </w:rPr>
        <w:t>【点评】</w:t>
      </w:r>
      <w:r>
        <w:rPr>
          <w:b w:val="false"/>
          <w:i w:val="false"/>
          <w:color w:val="000000"/>
          <w:sz w:val="21"/>
        </w:rPr>
        <w:t>此题是对物质溶于水时温度变化的考查，解题的重点是依据实际的溶解现象的了解，属基础性识记知识考查题．</w:t>
      </w:r>
    </w:p>
    <w:p>
      <w:pPr>
        <w:spacing w:after="0"/>
        <w:ind w:left="0"/>
        <w:jc w:val="left"/>
      </w:pPr>
      <w:r>
        <w:rPr>
          <w:b w:val="false"/>
          <w:i w:val="false"/>
          <w:color w:val="000000"/>
          <w:sz w:val="21"/>
        </w:rPr>
        <w:t>11.</w:t>
      </w:r>
      <w:r>
        <w:rPr>
          <w:b w:val="false"/>
          <w:i w:val="false"/>
          <w:color w:val="0000ff"/>
          <w:sz w:val="21"/>
        </w:rPr>
        <w:t>【答案】</w:t>
      </w:r>
      <w:r>
        <w:rPr>
          <w:b w:val="false"/>
          <w:i w:val="false"/>
          <w:color w:val="000000"/>
          <w:sz w:val="21"/>
        </w:rPr>
        <w:t xml:space="preserve">C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氢气的化学性质与燃烧实验   </w:t>
      </w:r>
    </w:p>
    <w:p>
      <w:pPr>
        <w:spacing w:after="0"/>
        <w:ind w:left="0"/>
        <w:jc w:val="left"/>
      </w:pPr>
      <w:r>
        <w:rPr>
          <w:b w:val="false"/>
          <w:i w:val="false"/>
          <w:color w:val="000000"/>
          <w:sz w:val="21"/>
        </w:rPr>
        <w:t/>
      </w:r>
      <w:r>
        <w:rPr>
          <w:b w:val="false"/>
          <w:i w:val="false"/>
          <w:color w:val="0000ff"/>
          <w:sz w:val="21"/>
        </w:rPr>
        <w:t>【解析】</w:t>
      </w:r>
    </w:p>
    <w:p>
      <w:pPr>
        <w:spacing w:after="0"/>
        <w:ind w:left="0"/>
        <w:jc w:val="left"/>
      </w:pPr>
      <w:r>
        <w:rPr>
          <w:b w:val="false"/>
          <w:i/>
          <w:color w:val="000000"/>
          <w:sz w:val="21"/>
        </w:rPr>
        <w:t>【分析】</w:t>
      </w:r>
      <w:r>
        <w:rPr>
          <w:b w:val="false"/>
          <w:i w:val="false"/>
          <w:color w:val="000000"/>
          <w:sz w:val="21"/>
        </w:rPr>
        <w:t>根据氢气的性质进行分析，氢气具有可燃性和还原性．</w:t>
      </w:r>
    </w:p>
    <w:p>
      <w:pPr>
        <w:spacing w:after="0"/>
        <w:ind w:left="0"/>
        <w:jc w:val="left"/>
      </w:pPr>
      <w:r>
        <w:rPr>
          <w:b w:val="false"/>
          <w:i w:val="false"/>
          <w:color w:val="000000"/>
          <w:sz w:val="21"/>
        </w:rPr>
        <w:t>【解答】A、液氢燃烧描述的是化学变化，故A错误；</w:t>
      </w:r>
      <w:r>
        <w:br/>
      </w:r>
      <w:r>
        <w:rPr>
          <w:b w:val="false"/>
          <w:i w:val="false"/>
          <w:color w:val="000000"/>
          <w:sz w:val="21"/>
        </w:rPr>
        <w:t>B、氢气是最轻的气体属于氢气的物理性质，故B错误；</w:t>
      </w:r>
      <w:r>
        <w:br/>
      </w:r>
      <w:r>
        <w:rPr>
          <w:b w:val="false"/>
          <w:i w:val="false"/>
          <w:color w:val="000000"/>
          <w:sz w:val="21"/>
        </w:rPr>
        <w:t>C、氢气具有可燃性描述的是氢气的化学性质，故C正确；</w:t>
      </w:r>
      <w:r>
        <w:br/>
      </w:r>
      <w:r>
        <w:rPr>
          <w:b w:val="false"/>
          <w:i w:val="false"/>
          <w:color w:val="000000"/>
          <w:sz w:val="21"/>
        </w:rPr>
        <w:t>D、燃烧产生淡蓝色火焰，描述的是氢气燃烧的现象，故D错误；</w:t>
      </w:r>
      <w:r>
        <w:br/>
      </w:r>
      <w:r>
        <w:rPr>
          <w:b w:val="false"/>
          <w:i w:val="false"/>
          <w:color w:val="000000"/>
          <w:sz w:val="21"/>
        </w:rPr>
        <w:t>故选C．</w:t>
      </w:r>
    </w:p>
    <w:p>
      <w:pPr>
        <w:spacing w:after="0"/>
        <w:ind w:left="0"/>
        <w:jc w:val="left"/>
      </w:pPr>
      <w:r>
        <w:rPr>
          <w:b w:val="false"/>
          <w:i/>
          <w:color w:val="000000"/>
          <w:sz w:val="21"/>
        </w:rPr>
        <w:t>【点评】</w:t>
      </w:r>
      <w:r>
        <w:rPr>
          <w:b w:val="false"/>
          <w:i w:val="false"/>
          <w:color w:val="000000"/>
          <w:sz w:val="21"/>
        </w:rPr>
        <w:t>本题考查了氢气的化学性质的描述，完成此题，可以依据物质的性质结合选项的叙述进行</w:t>
      </w:r>
    </w:p>
    <w:p>
      <w:pPr>
        <w:spacing w:after="0"/>
        <w:ind w:left="0"/>
        <w:jc w:val="left"/>
      </w:pPr>
      <w:r>
        <w:rPr>
          <w:b w:val="false"/>
          <w:i w:val="false"/>
          <w:color w:val="000000"/>
          <w:sz w:val="21"/>
        </w:rPr>
        <w:t>12.</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溶解时的吸热或放热现象，物质的溶解性及影响溶解性的因素，生石灰的性质与用途，物质的鉴别、推断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【解答】A、生石灰溶于水放出大量的热，而氯化钠溶于水温度无变化，所以A答案能区分开；</w:t>
      </w:r>
    </w:p>
    <w:p>
      <w:pPr>
        <w:spacing w:after="0"/>
        <w:ind w:left="0"/>
        <w:jc w:val="left"/>
      </w:pPr>
      <w:r>
        <w:rPr>
          <w:b w:val="false"/>
          <w:i w:val="false"/>
          <w:color w:val="000000"/>
          <w:sz w:val="21"/>
        </w:rPr>
        <w:t>B、苏打和小苏打都能溶于水，并且现象相同，根本就区分不开；</w:t>
      </w:r>
      <w:r>
        <w:br/>
      </w:r>
      <w:r>
        <w:rPr>
          <w:b w:val="false"/>
          <w:i w:val="false"/>
          <w:color w:val="000000"/>
          <w:sz w:val="21"/>
        </w:rPr>
        <w:t>C蔗糖溶于水，温度变化不大，而硝酸铵溶于水吸热，温度很明显的降低，所以能区分开．</w:t>
      </w:r>
      <w:r>
        <w:br/>
      </w:r>
      <w:r>
        <w:rPr>
          <w:b w:val="false"/>
          <w:i w:val="false"/>
          <w:color w:val="000000"/>
          <w:sz w:val="21"/>
        </w:rPr>
        <w:t>D、碳酸钙不溶于水，氢氧化钠溶于水，且溶于水放出热量，所以也能区分开；</w:t>
      </w:r>
      <w:r>
        <w:br/>
      </w:r>
      <w:r>
        <w:rPr>
          <w:b w:val="false"/>
          <w:i w:val="false"/>
          <w:color w:val="000000"/>
          <w:sz w:val="21"/>
        </w:rPr>
        <w:t>故选B</w:t>
      </w:r>
    </w:p>
    <w:p>
      <w:pPr>
        <w:spacing w:after="0"/>
        <w:ind w:left="0"/>
        <w:jc w:val="left"/>
      </w:pPr>
      <w:r>
        <w:rPr>
          <w:b w:val="false"/>
          <w:i/>
          <w:color w:val="000000"/>
          <w:sz w:val="21"/>
        </w:rPr>
        <w:t>【分析】</w:t>
      </w:r>
      <w:r>
        <w:rPr>
          <w:b w:val="false"/>
          <w:i w:val="false"/>
          <w:color w:val="000000"/>
          <w:sz w:val="21"/>
        </w:rPr>
        <w:t>根据两种物质溶于水现象是否相同，考虑能不能区分开．本题考查了物质在水中的溶解性，溶于水后的吸热和放热现象．</w:t>
      </w:r>
    </w:p>
    <w:p>
      <w:pPr>
        <w:spacing w:after="0"/>
        <w:ind w:left="0"/>
        <w:jc w:val="left"/>
      </w:pPr>
      <w:r>
        <w:rPr>
          <w:b w:val="false"/>
          <w:i w:val="false"/>
          <w:color w:val="000000"/>
          <w:sz w:val="21"/>
        </w:rPr>
        <w:t>13.</w:t>
      </w:r>
      <w:r>
        <w:rPr>
          <w:b w:val="false"/>
          <w:i w:val="false"/>
          <w:color w:val="0000ff"/>
          <w:sz w:val="21"/>
        </w:rPr>
        <w:t>【答案】</w:t>
      </w:r>
      <w:r>
        <w:rPr>
          <w:b w:val="false"/>
          <w:i w:val="false"/>
          <w:color w:val="000000"/>
          <w:sz w:val="21"/>
        </w:rPr>
        <w:t xml:space="preserve">C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金属的化学性质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【解答】解：A、向滤渣中滴加稀盐酸有气泡产生，说明硝酸银已经完全反应，硝酸亚铁全部或部分反应生成了铁，或镁过量，如果硝酸亚铁部分反应，则滤液中含有硝酸亚铁，该选项说法不正确；  B、滤液中一定不含有硝酸银，该选项说法不正确；</w:t>
      </w:r>
      <w:r>
        <w:br/>
      </w:r>
      <w:r>
        <w:rPr>
          <w:b w:val="false"/>
          <w:i w:val="false"/>
          <w:color w:val="000000"/>
          <w:sz w:val="21"/>
        </w:rPr>
        <w:t>C、滤渣中一定含有反应生成的银和铁，可能含有镁，该选项说法正确；</w:t>
      </w:r>
      <w:r>
        <w:br/>
      </w:r>
      <w:r>
        <w:rPr>
          <w:b w:val="false"/>
          <w:i w:val="false"/>
          <w:color w:val="000000"/>
          <w:sz w:val="21"/>
        </w:rPr>
        <w:t>D、滤渣中一定含有反应生成的银和铁，不一定含有镁，该选项说法不正确．</w:t>
      </w:r>
      <w:r>
        <w:br/>
      </w:r>
      <w:r>
        <w:rPr>
          <w:b w:val="false"/>
          <w:i w:val="false"/>
          <w:color w:val="000000"/>
          <w:sz w:val="21"/>
        </w:rPr>
        <w:t>故选：C．</w:t>
      </w:r>
      <w:r>
        <w:br/>
      </w:r>
      <w:r>
        <w:rPr>
          <w:b w:val="false"/>
          <w:i w:val="false"/>
          <w:color w:val="000000"/>
          <w:sz w:val="21"/>
        </w:rPr>
        <w:t>【分析】镁比铁活泼，铁比银活泼，将一定质量的镁粉加入到硝酸银和硝酸亚铁的混合溶液中，镁先和硝酸银反应生成硝酸镁和银，后和硝酸亚铁反应生成硝酸镁和铁；</w:t>
      </w:r>
      <w:r>
        <w:br/>
      </w:r>
      <w:r>
        <w:rPr>
          <w:b w:val="false"/>
          <w:i w:val="false"/>
          <w:color w:val="000000"/>
          <w:sz w:val="21"/>
        </w:rPr>
        <w:t>铜不能和稀盐酸反应，镁和稀盐酸反应生成氯化镁和氢气，铁和稀盐酸反应生成氯化亚铁和氢气．</w:t>
      </w:r>
    </w:p>
    <w:p>
      <w:pPr>
        <w:spacing w:after="0"/>
        <w:ind w:left="0"/>
        <w:jc w:val="left"/>
      </w:pPr>
      <w:r>
        <w:rPr>
          <w:b w:val="false"/>
          <w:i w:val="false"/>
          <w:color w:val="000000"/>
          <w:sz w:val="21"/>
        </w:rPr>
        <w:t>14.</w:t>
      </w:r>
      <w:r>
        <w:rPr>
          <w:b w:val="false"/>
          <w:i w:val="false"/>
          <w:color w:val="0000ff"/>
          <w:sz w:val="21"/>
        </w:rPr>
        <w:t>【答案】</w:t>
      </w:r>
      <w:r>
        <w:rPr>
          <w:b w:val="false"/>
          <w:i w:val="false"/>
          <w:color w:val="000000"/>
          <w:sz w:val="21"/>
        </w:rPr>
        <w:t xml:space="preserve">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溶解时的吸热或放热现象，气体溶解度的影响因素，金属锈蚀的条件及其防护，常见污染物的来源、危害及治理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【解答】解：A、喝汽水后打嗝，温度升高气体的溶解度变小，错误；  B、废弃电池埋到土壤中，含有的有害物质会污染突然，不能减少对环境的污染，错误；</w:t>
      </w:r>
      <w:r>
        <w:br/>
      </w:r>
      <w:r>
        <w:rPr>
          <w:b w:val="false"/>
          <w:i w:val="false"/>
          <w:color w:val="000000"/>
          <w:sz w:val="21"/>
        </w:rPr>
        <w:t>C、将适量的硝酸铵固体溶于水，硝酸铵溶于水会吸收热量而导致温度降低，错误；</w:t>
      </w:r>
      <w:r>
        <w:br/>
      </w:r>
      <w:r>
        <w:rPr>
          <w:b w:val="false"/>
          <w:i w:val="false"/>
          <w:color w:val="000000"/>
          <w:sz w:val="21"/>
        </w:rPr>
        <w:t>D、被雨水淋湿的自行车，须先用干布擦净后才能用带油的布擦，正确．</w:t>
      </w:r>
      <w:r>
        <w:br/>
      </w:r>
      <w:r>
        <w:rPr>
          <w:b w:val="false"/>
          <w:i w:val="false"/>
          <w:color w:val="000000"/>
          <w:sz w:val="21"/>
        </w:rPr>
        <w:t>故选D．</w:t>
      </w:r>
      <w:r>
        <w:br/>
      </w:r>
      <w:r>
        <w:rPr>
          <w:b w:val="false"/>
          <w:i w:val="false"/>
          <w:color w:val="000000"/>
          <w:sz w:val="21"/>
        </w:rPr>
        <w:t>【分析】根据已有的知识进行分析，气体的溶解度随温度的升高而减小；废弃电池中含有的物质对土壤具有污染；硝酸铵溶于水会吸收热量；根据防锈的措施进行分析解答．</w:t>
      </w:r>
    </w:p>
    <w:p>
      <w:pPr>
        <w:spacing w:after="0"/>
        <w:ind w:left="0"/>
        <w:jc w:val="left"/>
      </w:pPr>
      <w:r>
        <w:rPr>
          <w:b w:val="false"/>
          <w:i w:val="false"/>
          <w:color w:val="000000"/>
          <w:sz w:val="21"/>
        </w:rPr>
        <w:t>15.</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二氧化碳的化学性质，金属锈蚀的条件及其防护，燃烧与燃烧的条件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A实验中塑料瓶变瘪，只能说明二氧化碳易溶于水；石蜡不完全燃烧生成了炭黑，根据质量守恒定律化学反应前后元素的种类不变，说明石蜡中含有碳元素；C实验中铜片上的白磷燃烧了，红磷没有燃烧，说明燃烧的条件之一是温度要达到着火点；D中试管1中的铁钉没有生锈，试管2中的铁钉生锈了，若要证明铁生锈的条件是水和氧气，还要增加一个实验，即放置一个铁钉在干燥的试管中。故选B。</w:t>
      </w:r>
    </w:p>
    <w:p>
      <w:pPr>
        <w:spacing w:after="0"/>
        <w:ind w:left="0"/>
        <w:jc w:val="left"/>
      </w:pPr>
      <w:r>
        <w:rPr>
          <w:b w:val="false"/>
          <w:i w:val="false"/>
          <w:color w:val="000000"/>
          <w:sz w:val="21"/>
        </w:rPr>
        <w:t>16.</w:t>
      </w:r>
      <w:r>
        <w:rPr>
          <w:b w:val="false"/>
          <w:i w:val="false"/>
          <w:color w:val="0000ff"/>
          <w:sz w:val="21"/>
        </w:rPr>
        <w:t>【答案】</w:t>
      </w:r>
      <w:r>
        <w:rPr>
          <w:b w:val="false"/>
          <w:i w:val="false"/>
          <w:color w:val="000000"/>
          <w:sz w:val="21"/>
        </w:rPr>
        <w:t xml:space="preserve">C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地壳中元素的分布与含量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【解答】解：地壳中各元素的含量由多到少的顺序（前四位）排列依次是氧、硅、铝、铁，从图中看，3区域代表的元素含量在地壳中占第三位，故图中3区域代表的元素是铝．</w:t>
      </w:r>
      <w:r>
        <w:br/>
      </w:r>
      <w:r>
        <w:rPr>
          <w:b w:val="false"/>
          <w:i w:val="false"/>
          <w:color w:val="000000"/>
          <w:sz w:val="21"/>
        </w:rPr>
        <w:t>故选C．</w:t>
      </w:r>
      <w:r>
        <w:br/>
      </w:r>
      <w:r>
        <w:rPr>
          <w:b w:val="false"/>
          <w:i w:val="false"/>
          <w:color w:val="000000"/>
          <w:sz w:val="21"/>
        </w:rPr>
        <w:t>【分析】根据地壳里所含各种元素的含量（质量分数），结合图表进行分析解答．</w:t>
      </w:r>
    </w:p>
    <w:p>
      <w:pPr>
        <w:spacing w:after="0"/>
        <w:ind w:left="0"/>
        <w:jc w:val="left"/>
      </w:pPr>
      <w:r>
        <w:rPr>
          <w:b w:val="false"/>
          <w:i w:val="false"/>
          <w:color w:val="000000"/>
          <w:sz w:val="21"/>
        </w:rPr>
        <w:t>17.</w:t>
      </w:r>
      <w:r>
        <w:rPr>
          <w:b w:val="false"/>
          <w:i w:val="false"/>
          <w:color w:val="0000ff"/>
          <w:sz w:val="21"/>
        </w:rPr>
        <w:t>【答案】</w:t>
      </w:r>
      <w:r>
        <w:rPr>
          <w:b w:val="false"/>
          <w:i w:val="false"/>
          <w:color w:val="000000"/>
          <w:sz w:val="21"/>
        </w:rPr>
        <w:t xml:space="preserve">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物质的构成和含量分析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【解答】解：A、金刚石属于固态非金属单质，是由碳原子直接构成的，故选项错误．  B、氯化钠是含有金属元素和非金属元素的化合物，氯化钠是由钠离子和氯离子构成的，故选项错误．</w:t>
      </w:r>
      <w:r>
        <w:br/>
      </w:r>
      <w:r>
        <w:rPr>
          <w:b w:val="false"/>
          <w:i w:val="false"/>
          <w:color w:val="000000"/>
          <w:sz w:val="21"/>
        </w:rPr>
        <w:t>C、水银属于金属单质，是由汞原子直接构成的，故选项错误．</w:t>
      </w:r>
      <w:r>
        <w:br/>
      </w:r>
      <w:r>
        <w:rPr>
          <w:b w:val="false"/>
          <w:i w:val="false"/>
          <w:color w:val="000000"/>
          <w:sz w:val="21"/>
        </w:rPr>
        <w:t>D、水是由非金属元素组成的化合物，是由水分子构成的，故选项正确．</w:t>
      </w:r>
      <w:r>
        <w:br/>
      </w:r>
      <w:r>
        <w:rPr>
          <w:b w:val="false"/>
          <w:i w:val="false"/>
          <w:color w:val="000000"/>
          <w:sz w:val="21"/>
        </w:rPr>
        <w:t>故选：D．</w:t>
      </w:r>
      <w:r>
        <w:br/>
      </w:r>
      <w:r>
        <w:rPr>
          <w:b w:val="false"/>
          <w:i w:val="false"/>
          <w:color w:val="000000"/>
          <w:sz w:val="21"/>
        </w:rPr>
        <w:t>【分析】根据金属、大多数固态非金属单质、稀有气体等由原子构成；有些物质是由分子构成的，气态的非金属单质和一般由非金属元素组成的化合物，如氢气、水等；有些物质是由离子构成的，一般是含有金属元素和非金属元素的化合物，如氯化钠，进行分析判断即可．</w:t>
      </w:r>
    </w:p>
    <w:p>
      <w:pPr>
        <w:spacing w:after="0"/>
        <w:ind w:left="0"/>
        <w:jc w:val="left"/>
      </w:pPr>
      <w:r>
        <w:rPr>
          <w:b w:val="false"/>
          <w:i w:val="false"/>
          <w:color w:val="000000"/>
          <w:sz w:val="21"/>
        </w:rPr>
        <w:t>18.</w:t>
      </w:r>
      <w:r>
        <w:rPr>
          <w:b w:val="false"/>
          <w:i w:val="false"/>
          <w:color w:val="0000ff"/>
          <w:sz w:val="21"/>
        </w:rPr>
        <w:t>【答案】</w:t>
      </w:r>
      <w:r>
        <w:rPr>
          <w:b w:val="false"/>
          <w:i w:val="false"/>
          <w:color w:val="000000"/>
          <w:sz w:val="21"/>
        </w:rPr>
        <w:t xml:space="preserve">C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物质发生化学变化时的能量变化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【解答】解：A、木炭燃烧，放出大量的热，属于放热反应，故选项错误．B、氢氧化钠固体溶于水放出大量的热，使溶液温度升高，故选项错误．</w:t>
      </w:r>
      <w:r>
        <w:br/>
      </w:r>
      <w:r>
        <w:rPr>
          <w:b w:val="false"/>
          <w:i w:val="false"/>
          <w:color w:val="000000"/>
          <w:sz w:val="21"/>
        </w:rPr>
        <w:t>C、二氧化碳与碳在高温下反应，吸收大量的热，属于吸热反应，故选项正确．</w:t>
      </w:r>
      <w:r>
        <w:br/>
      </w:r>
      <w:r>
        <w:rPr>
          <w:b w:val="false"/>
          <w:i w:val="false"/>
          <w:color w:val="000000"/>
          <w:sz w:val="21"/>
        </w:rPr>
        <w:t>D、金属镁与稀盐酸反应，放出大量的热，属于放热反应，故选项错误．</w:t>
      </w:r>
      <w:r>
        <w:br/>
      </w:r>
      <w:r>
        <w:rPr>
          <w:b w:val="false"/>
          <w:i w:val="false"/>
          <w:color w:val="000000"/>
          <w:sz w:val="21"/>
        </w:rPr>
        <w:t>故选：C．</w:t>
      </w:r>
      <w:r>
        <w:br/>
      </w:r>
      <w:r>
        <w:rPr>
          <w:b w:val="false"/>
          <w:i w:val="false"/>
          <w:color w:val="000000"/>
          <w:sz w:val="21"/>
        </w:rPr>
        <w:t>【分析】物质在溶解时经常伴随有吸热或放热现象，氢氧化钠固体、浓硫酸溶于放出大量的热，温度升高；硝酸铵固体溶于水吸热，温度降低．在化学变化中伴随着能量的变化，有的放出热量，有的吸收热量．据此分析判断．</w:t>
      </w:r>
    </w:p>
    <w:p>
      <w:pPr>
        <w:spacing w:after="0"/>
        <w:ind w:left="0"/>
        <w:jc w:val="left"/>
      </w:pPr>
      <w:r>
        <w:rPr>
          <w:b w:val="false"/>
          <w:i w:val="false"/>
          <w:color w:val="000000"/>
          <w:sz w:val="21"/>
        </w:rPr>
        <w:t>19.</w:t>
      </w:r>
      <w:r>
        <w:rPr>
          <w:b w:val="false"/>
          <w:i w:val="false"/>
          <w:color w:val="0000ff"/>
          <w:sz w:val="21"/>
        </w:rPr>
        <w:t>【答案】</w:t>
      </w:r>
      <w:r>
        <w:rPr>
          <w:b w:val="false"/>
          <w:i w:val="false"/>
          <w:color w:val="000000"/>
          <w:sz w:val="21"/>
        </w:rPr>
        <w:t xml:space="preserve">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饱和溶液和不饱和溶液相互转变的方法，固体溶解度曲线及其作用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【解答】解：A、甲的溶解度比乙、丙的大是错误的，因为没有指明温度；故选项错误；</w:t>
      </w:r>
      <w:r>
        <w:br/>
      </w:r>
      <w:r>
        <w:rPr>
          <w:b w:val="false"/>
          <w:i w:val="false"/>
          <w:color w:val="000000"/>
          <w:sz w:val="21"/>
        </w:rPr>
        <w:t>B、t</w:t>
      </w:r>
      <w:r>
        <w:rPr>
          <w:b w:val="false"/>
          <w:i w:val="false"/>
          <w:color w:val="000000"/>
          <w:vertAlign w:val="subscript"/>
        </w:rPr>
        <w:t>1</w:t>
      </w:r>
      <w:r>
        <w:rPr>
          <w:b w:val="false"/>
          <w:i w:val="false"/>
          <w:color w:val="000000"/>
          <w:sz w:val="21"/>
        </w:rPr>
        <w:t>℃时，甲、丙的两种溶液中溶质的质量分数相等错误，因为没有指明是饱和溶液，故选项错误；</w:t>
      </w:r>
      <w:r>
        <w:br/>
      </w:r>
      <w:r>
        <w:rPr>
          <w:b w:val="false"/>
          <w:i w:val="false"/>
          <w:color w:val="000000"/>
          <w:sz w:val="21"/>
        </w:rPr>
        <w:t>C、t</w:t>
      </w:r>
      <w:r>
        <w:rPr>
          <w:b w:val="false"/>
          <w:i w:val="false"/>
          <w:color w:val="000000"/>
          <w:vertAlign w:val="subscript"/>
        </w:rPr>
        <w:t>2</w:t>
      </w:r>
      <w:r>
        <w:rPr>
          <w:b w:val="false"/>
          <w:i w:val="false"/>
          <w:color w:val="000000"/>
          <w:sz w:val="21"/>
        </w:rPr>
        <w:t>℃时，甲的溶解度是50g，将50g甲加入50g水中，可得到溶液的质量=25g+50g=75g，不是100g溶液；故选项错误；</w:t>
      </w:r>
      <w:r>
        <w:br/>
      </w:r>
      <w:r>
        <w:rPr>
          <w:b w:val="false"/>
          <w:i w:val="false"/>
          <w:color w:val="000000"/>
          <w:sz w:val="21"/>
        </w:rPr>
        <w:t>D、将接近饱和的丙溶液转化为饱和溶液，可采用升高温度的方法正确，因为丙的溶解度随温度的升高而减少，故选项正确；</w:t>
      </w:r>
      <w:r>
        <w:br/>
      </w:r>
      <w:r>
        <w:rPr>
          <w:b w:val="false"/>
          <w:i w:val="false"/>
          <w:color w:val="000000"/>
          <w:sz w:val="21"/>
        </w:rPr>
        <w:t>故选D</w:t>
      </w:r>
      <w:r>
        <w:br/>
      </w:r>
      <w:r>
        <w:rPr>
          <w:b w:val="false"/>
          <w:i w:val="false"/>
          <w:color w:val="000000"/>
          <w:sz w:val="21"/>
        </w:rPr>
        <w:t>【分析】根据题目信息和溶解度曲线可知：甲、乙两种固体物质的溶解度，都是随温度升高而增大，而丙的溶解度随温度的升高而减少；甲的溶解度比乙、丙的大是错误的，因为没有指明温度；t</w:t>
      </w:r>
      <w:r>
        <w:rPr>
          <w:b w:val="false"/>
          <w:i w:val="false"/>
          <w:color w:val="000000"/>
          <w:vertAlign w:val="subscript"/>
        </w:rPr>
        <w:t>1</w:t>
      </w:r>
      <w:r>
        <w:rPr>
          <w:b w:val="false"/>
          <w:i w:val="false"/>
          <w:color w:val="000000"/>
          <w:sz w:val="21"/>
        </w:rPr>
        <w:t>℃时，甲、丙的两种溶液中溶质的质量分数相等错误，因为没有指明是饱和溶液；t</w:t>
      </w:r>
      <w:r>
        <w:rPr>
          <w:b w:val="false"/>
          <w:i w:val="false"/>
          <w:color w:val="000000"/>
          <w:vertAlign w:val="subscript"/>
        </w:rPr>
        <w:t>2</w:t>
      </w:r>
      <w:r>
        <w:rPr>
          <w:b w:val="false"/>
          <w:i w:val="false"/>
          <w:color w:val="000000"/>
          <w:sz w:val="21"/>
        </w:rPr>
        <w:t>℃时，甲的溶解度是50g，将50g甲加入50g水中，可得到溶液的质量=25g+50g=75g，不是100g溶液；将接近饱和的丙溶液转化为饱和溶液，可采用升高温度的方法正确，因为丙的溶解度随温度的升高而减少．</w:t>
      </w:r>
    </w:p>
    <w:p>
      <w:pPr>
        <w:spacing w:after="0"/>
        <w:ind w:left="0"/>
        <w:jc w:val="left"/>
      </w:pPr>
      <w:r>
        <w:rPr>
          <w:b w:val="false"/>
          <w:i w:val="false"/>
          <w:color w:val="000000"/>
          <w:sz w:val="21"/>
        </w:rPr>
        <w:t>20.</w:t>
      </w:r>
      <w:r>
        <w:rPr>
          <w:b w:val="false"/>
          <w:i w:val="false"/>
          <w:color w:val="0000ff"/>
          <w:sz w:val="21"/>
        </w:rPr>
        <w:t>【答案】</w:t>
      </w:r>
      <w:r>
        <w:rPr>
          <w:b w:val="false"/>
          <w:i w:val="false"/>
          <w:color w:val="000000"/>
          <w:sz w:val="21"/>
        </w:rPr>
        <w:t xml:space="preserve">C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元素的概念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 xml:space="preserve">【解答】解：某药剂瓶上标识的“钙”不是以单质、分子、原子等形式存在，这里所指的“钙”是强调存在的元素，与具体形态无关．  </w:t>
      </w:r>
      <w:r>
        <w:br/>
      </w:r>
      <w:r>
        <w:rPr>
          <w:b w:val="false"/>
          <w:i w:val="false"/>
          <w:color w:val="000000"/>
          <w:sz w:val="21"/>
        </w:rPr>
        <w:t>故选：C．</w:t>
      </w:r>
      <w:r>
        <w:br/>
      </w:r>
      <w:r>
        <w:rPr>
          <w:b w:val="false"/>
          <w:i w:val="false"/>
          <w:color w:val="000000"/>
          <w:sz w:val="21"/>
        </w:rPr>
        <w:t>【分析】食品、药品、营养品、矿泉水等物质中的“钙”等不是以单质、分子、原子等形式存在，而是指元素，通常用元素及其所占质量（质量分数）来描述．</w:t>
      </w:r>
    </w:p>
    <w:p>
      <w:pPr>
        <w:spacing w:after="0"/>
        <w:ind w:left="0"/>
        <w:jc w:val="left"/>
      </w:pPr>
      <w:r>
        <w:rPr>
          <w:b w:val="false"/>
          <w:i w:val="false"/>
          <w:color w:val="000000"/>
          <w:sz w:val="21"/>
        </w:rPr>
        <w:t>21.</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二氧化碳的化学性质，二氧化碳对环境的影响，一氧化碳的化学性质，一氧化碳的毒性，碳的化学性质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【解答】解：A、一氧化碳具有还原性，可将氧化铜还原成铜；二氧化碳不具有还原性，不能将氧化铜还原成铜；故选项说法错误．  B、CO</w:t>
      </w:r>
      <w:r>
        <w:rPr>
          <w:b w:val="false"/>
          <w:i w:val="false"/>
          <w:color w:val="000000"/>
          <w:vertAlign w:val="subscript"/>
        </w:rPr>
        <w:t>2</w:t>
      </w:r>
      <w:r>
        <w:rPr>
          <w:b w:val="false"/>
          <w:i w:val="false"/>
          <w:color w:val="000000"/>
          <w:sz w:val="21"/>
        </w:rPr>
        <w:t>的排放过多会导致温室效应，二氧化硫、二氧化氮是导致酸雨的原因，故选项说法正确．</w:t>
      </w:r>
      <w:r>
        <w:br/>
      </w:r>
      <w:r>
        <w:rPr>
          <w:b w:val="false"/>
          <w:i w:val="false"/>
          <w:color w:val="000000"/>
          <w:sz w:val="21"/>
        </w:rPr>
        <w:t>C、一氧化碳难溶于水，在室内放一盆澄清石灰水不能防止CO中毒，故选项说法错误．</w:t>
      </w:r>
      <w:r>
        <w:br/>
      </w:r>
      <w:r>
        <w:rPr>
          <w:b w:val="false"/>
          <w:i w:val="false"/>
          <w:color w:val="000000"/>
          <w:sz w:val="21"/>
        </w:rPr>
        <w:t>D、碳在常温下石墨的化学性质不活泼，铅笔字迹易变模糊是因为发生了物理作用的摩擦让碳分散导致字迹模糊，故选项说法错误．</w:t>
      </w:r>
      <w:r>
        <w:br/>
      </w:r>
      <w:r>
        <w:rPr>
          <w:b w:val="false"/>
          <w:i w:val="false"/>
          <w:color w:val="000000"/>
          <w:sz w:val="21"/>
        </w:rPr>
        <w:t>故选B．</w:t>
      </w:r>
      <w:r>
        <w:br/>
      </w:r>
      <w:r>
        <w:rPr>
          <w:b w:val="false"/>
          <w:i w:val="false"/>
          <w:color w:val="000000"/>
          <w:sz w:val="21"/>
        </w:rPr>
        <w:t>【分析】A、根据一氧化碳具有还原性、二氧化碳不具有还原性进行分析判断．</w:t>
      </w:r>
      <w:r>
        <w:br/>
      </w:r>
      <w:r>
        <w:rPr>
          <w:b w:val="false"/>
          <w:i w:val="false"/>
          <w:color w:val="000000"/>
          <w:sz w:val="21"/>
        </w:rPr>
        <w:t>B、根据二氧化碳排放过多对环境的影响进行分析判断．</w:t>
      </w:r>
      <w:r>
        <w:br/>
      </w:r>
      <w:r>
        <w:rPr>
          <w:b w:val="false"/>
          <w:i w:val="false"/>
          <w:color w:val="000000"/>
          <w:sz w:val="21"/>
        </w:rPr>
        <w:t>C、根据一氧化碳难溶于水进行分析判断．</w:t>
      </w:r>
      <w:r>
        <w:br/>
      </w:r>
      <w:r>
        <w:rPr>
          <w:b w:val="false"/>
          <w:i w:val="false"/>
          <w:color w:val="000000"/>
          <w:sz w:val="21"/>
        </w:rPr>
        <w:t>D、碳在常温下石墨的化学性质不活泼，根碳单质的性质与用途进行分析判断．</w:t>
      </w:r>
    </w:p>
    <w:p>
      <w:pPr>
        <w:spacing w:after="0"/>
        <w:ind w:left="0"/>
        <w:jc w:val="left"/>
      </w:pPr>
      <w:r>
        <w:rPr>
          <w:b w:val="false"/>
          <w:i w:val="false"/>
          <w:color w:val="000000"/>
          <w:sz w:val="21"/>
        </w:rPr>
        <w:t>22.</w:t>
      </w:r>
      <w:r>
        <w:rPr>
          <w:b w:val="false"/>
          <w:i w:val="false"/>
          <w:color w:val="0000ff"/>
          <w:sz w:val="21"/>
        </w:rPr>
        <w:t>【答案】</w:t>
      </w:r>
      <w:r>
        <w:rPr>
          <w:b w:val="false"/>
          <w:i w:val="false"/>
          <w:color w:val="000000"/>
          <w:sz w:val="21"/>
        </w:rPr>
        <w:t xml:space="preserve">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燃烧与燃烧的条件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【解答】解：A、现象①③不同是因为铜片上的白磷满足了物质燃烧的三个条件，水中的白磷不能燃烧是因为不与氧气接触，故A错误；  B、现象①是因为满足了燃烧的三个条件，现象②是因为没有达到着火点，说明燃烧需要温度，故B正确；</w:t>
      </w:r>
      <w:r>
        <w:br/>
      </w:r>
      <w:r>
        <w:rPr>
          <w:b w:val="false"/>
          <w:i w:val="false"/>
          <w:color w:val="000000"/>
          <w:sz w:val="21"/>
        </w:rPr>
        <w:t>C现象②是因为没有达到着火点，现象③是因为不与氧气接触，因此不能说明物质燃烧需要氧气，故C错误；</w:t>
      </w:r>
      <w:r>
        <w:br/>
      </w:r>
      <w:r>
        <w:rPr>
          <w:b w:val="false"/>
          <w:i w:val="false"/>
          <w:color w:val="000000"/>
          <w:sz w:val="21"/>
        </w:rPr>
        <w:t>D、水中上的白磷不燃烧，是因为没有与氧气接触，不能说明红磷不是可燃物，故D错误．</w:t>
      </w:r>
      <w:r>
        <w:br/>
      </w:r>
      <w:r>
        <w:rPr>
          <w:b w:val="false"/>
          <w:i w:val="false"/>
          <w:color w:val="000000"/>
          <w:sz w:val="21"/>
        </w:rPr>
        <w:t>故选B．</w:t>
      </w:r>
      <w:r>
        <w:br/>
      </w:r>
      <w:r>
        <w:rPr>
          <w:b w:val="false"/>
          <w:i w:val="false"/>
          <w:color w:val="000000"/>
          <w:sz w:val="21"/>
        </w:rPr>
        <w:t>【分析】A、现象①③不同是因为与氧气（或空气）的接触不同；</w:t>
      </w:r>
      <w:r>
        <w:br/>
      </w:r>
      <w:r>
        <w:rPr>
          <w:b w:val="false"/>
          <w:i w:val="false"/>
          <w:color w:val="000000"/>
          <w:sz w:val="21"/>
        </w:rPr>
        <w:t>B、现象②是因为没有达到着火点，现象①是因为满足燃烧的条件；</w:t>
      </w:r>
      <w:r>
        <w:br/>
      </w:r>
      <w:r>
        <w:rPr>
          <w:b w:val="false"/>
          <w:i w:val="false"/>
          <w:color w:val="000000"/>
          <w:sz w:val="21"/>
        </w:rPr>
        <w:t>C、现象②是因为没有达到着火点，现象③是因为不与氧气接触；</w:t>
      </w:r>
      <w:r>
        <w:br/>
      </w:r>
      <w:r>
        <w:rPr>
          <w:b w:val="false"/>
          <w:i w:val="false"/>
          <w:color w:val="000000"/>
          <w:sz w:val="21"/>
        </w:rPr>
        <w:t>D、红磷是可燃物．</w:t>
      </w:r>
    </w:p>
    <w:p>
      <w:pPr>
        <w:rPr/>
      </w:pPr>
      <w:r>
        <w:rPr/>
        <w:t xml:space="preserve">二、多选题</w:t>
      </w:r>
    </w:p>
    <w:p>
      <w:pPr>
        <w:spacing w:after="0"/>
        <w:ind w:left="0"/>
        <w:jc w:val="left"/>
      </w:pPr>
      <w:r>
        <w:rPr>
          <w:b w:val="false"/>
          <w:i w:val="false"/>
          <w:color w:val="000000"/>
          <w:sz w:val="21"/>
        </w:rPr>
        <w:t>23.</w:t>
      </w:r>
      <w:r>
        <w:rPr>
          <w:b w:val="false"/>
          <w:i w:val="false"/>
          <w:color w:val="0000ff"/>
          <w:sz w:val="21"/>
        </w:rPr>
        <w:t>【答案】</w:t>
      </w:r>
      <w:r>
        <w:rPr>
          <w:b w:val="false"/>
          <w:i w:val="false"/>
          <w:color w:val="000000"/>
          <w:sz w:val="21"/>
        </w:rPr>
        <w:t xml:space="preserve">BD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金属的化学性质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三种金属的活动性顺序是锌、铁、铜，所以铁不会与氯化锌反应，铁会置换出氯化铜中的铜，将试管①、试管②内的物质全部倒入同一烧杯中，充分反应后发现烧杯中的红色固体物质明显增多，说明铁又会置换出氯化铜中的铜，所以  A、通过上面的分析可知，铁会置换出氯化铜中的铜，但是氯化铜的量不能确定，所以反应后烧杯中的固体中是否含铁，不能确定，故A错误；</w:t>
      </w:r>
      <w:r>
        <w:br/>
      </w:r>
      <w:r>
        <w:rPr>
          <w:b w:val="false"/>
          <w:i w:val="false"/>
          <w:color w:val="000000"/>
          <w:sz w:val="21"/>
        </w:rPr>
        <w:t>B、两支试管中的物质加入烧杯中后，会继续生成铜，所以试管②中一定含有氯化铜，滤渣中一定不含铁，故B正确；</w:t>
      </w:r>
      <w:r>
        <w:br/>
      </w:r>
      <w:r>
        <w:rPr>
          <w:b w:val="false"/>
          <w:i w:val="false"/>
          <w:color w:val="000000"/>
          <w:sz w:val="21"/>
        </w:rPr>
        <w:t>C、通过上面的分析可知，铁会置换出氯化铜中的铜，但是氯化铜的量不能确定，题中的现象不能确定反应后烧杯中的溶液是否含有氯化铜，故C错误；</w:t>
      </w:r>
      <w:r>
        <w:br/>
      </w:r>
      <w:r>
        <w:rPr>
          <w:b w:val="false"/>
          <w:i w:val="false"/>
          <w:color w:val="000000"/>
          <w:sz w:val="21"/>
        </w:rPr>
        <w:t>D、通过题中的分析可知，加入铁的质量是2a，每56份质量的铁会置换出64份质量的铜，所以反应后固体的质量大于2a克，故D正确．</w:t>
      </w:r>
      <w:r>
        <w:br/>
      </w:r>
      <w:r>
        <w:rPr>
          <w:b w:val="false"/>
          <w:i w:val="false"/>
          <w:color w:val="000000"/>
          <w:sz w:val="21"/>
        </w:rPr>
        <w:t>故选：BD．</w:t>
      </w:r>
      <w:r>
        <w:br/>
      </w:r>
      <w:r>
        <w:rPr>
          <w:b w:val="false"/>
          <w:i w:val="false"/>
          <w:color w:val="000000"/>
          <w:sz w:val="21"/>
        </w:rPr>
        <w:t>【分析】根据三种的金属的活动性顺序是锌、铁、铜，所以铁不会与氯化锌反应，铁会置换出氯化铜中的铜，将试管①、试管②内的物质全部倒入同一烧杯中，充分反应后发现烧杯中的红色固体物质明显增多，说明铁又会置换出氯化铜中的铜，然后依据题中的选项进行分析．</w:t>
      </w:r>
    </w:p>
    <w:p>
      <w:pPr>
        <w:spacing w:after="0"/>
        <w:ind w:left="0"/>
        <w:jc w:val="left"/>
      </w:pPr>
      <w:r>
        <w:rPr>
          <w:b w:val="false"/>
          <w:i w:val="false"/>
          <w:color w:val="000000"/>
          <w:sz w:val="21"/>
        </w:rPr>
        <w:t>24.</w:t>
      </w:r>
      <w:r>
        <w:rPr>
          <w:b w:val="false"/>
          <w:i w:val="false"/>
          <w:color w:val="0000ff"/>
          <w:sz w:val="21"/>
        </w:rPr>
        <w:t>【答案】</w:t>
      </w:r>
      <w:r>
        <w:rPr>
          <w:b w:val="false"/>
          <w:i w:val="false"/>
          <w:color w:val="000000"/>
          <w:sz w:val="21"/>
        </w:rPr>
        <w:t xml:space="preserve">C,D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物质组成的综合计算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中铁元素和氧元素的质量比为21：8；当FeO和Fe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的分子个数比为1：1时，两种物质的混合物中铁元素和氧元素的质量比也恰好为21：8．该样品的组成情况有三种：Fe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xml:space="preserve"> ． </w:t>
      </w:r>
      <w:r>
        <w:br/>
      </w:r>
      <w:r>
        <w:rPr>
          <w:b w:val="false"/>
          <w:i w:val="false"/>
          <w:color w:val="000000"/>
          <w:sz w:val="21"/>
        </w:rPr>
        <w:t>A、样品的组成情况有三种，不一定是Fe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xml:space="preserve"> ． A错误；</w:t>
      </w:r>
      <w:r>
        <w:br/>
      </w:r>
      <w:r>
        <w:rPr>
          <w:b w:val="false"/>
          <w:i w:val="false"/>
          <w:color w:val="000000"/>
          <w:sz w:val="21"/>
        </w:rPr>
        <w:t>B、若是由两种物质组成，这两种物质是FeO和Fe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xml:space="preserve">  ， 且它们的分子个数比必须为1：1时，铁元素和氧元素的质量比才为21：8，两种物质的质量比为9：10．B错误；</w:t>
      </w:r>
      <w:r>
        <w:br/>
      </w:r>
      <w:r>
        <w:rPr>
          <w:b w:val="false"/>
          <w:i w:val="false"/>
          <w:color w:val="000000"/>
          <w:sz w:val="21"/>
        </w:rPr>
        <w:t>C、样品可能是由FeO、Fe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组成的混合物；C正确；</w:t>
      </w:r>
      <w:r>
        <w:br/>
      </w:r>
      <w:r>
        <w:rPr>
          <w:b w:val="false"/>
          <w:i w:val="false"/>
          <w:color w:val="000000"/>
          <w:sz w:val="21"/>
        </w:rPr>
        <w:t>D、该样品的组成情况有三种：Fe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xml:space="preserve"> ． D正确．</w:t>
      </w:r>
      <w:r>
        <w:br/>
      </w:r>
      <w:r>
        <w:rPr>
          <w:b w:val="false"/>
          <w:i w:val="false"/>
          <w:color w:val="000000"/>
          <w:sz w:val="21"/>
        </w:rPr>
        <w:t>故选C、D</w:t>
      </w:r>
      <w:r>
        <w:br/>
      </w:r>
      <w:r>
        <w:rPr>
          <w:b w:val="false"/>
          <w:i w:val="false"/>
          <w:color w:val="000000"/>
          <w:sz w:val="21"/>
        </w:rPr>
        <w:t>【分析】解题需先找出题目中隐含的条件：Fe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中铁元素和氧元素的质量比为21：8；所以样品可能只含有Fe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一种物质；此外，当FeO和Fe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的分子个数比为1：1时，两种物质的混合物中铁元素和氧元素的质量比也恰好为21：8．所以样品也可能是由FeO和Fe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两种物质混合而成的；综合以上理由，样品可能存在第三种组成情况：Fe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、FeO和Fe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三种物质同时存在．</w:t>
      </w:r>
    </w:p>
    <w:p>
      <w:pPr>
        <w:spacing w:after="0"/>
        <w:ind w:left="0"/>
        <w:jc w:val="left"/>
      </w:pPr>
      <w:r>
        <w:rPr>
          <w:b w:val="false"/>
          <w:i w:val="false"/>
          <w:color w:val="000000"/>
          <w:sz w:val="21"/>
        </w:rPr>
        <w:t>25.</w:t>
      </w:r>
      <w:r>
        <w:rPr>
          <w:b w:val="false"/>
          <w:i w:val="false"/>
          <w:color w:val="0000ff"/>
          <w:sz w:val="21"/>
        </w:rPr>
        <w:t>【答案】</w:t>
      </w:r>
      <w:r>
        <w:rPr>
          <w:b w:val="false"/>
          <w:i w:val="false"/>
          <w:color w:val="000000"/>
          <w:sz w:val="21"/>
        </w:rPr>
        <w:t xml:space="preserve">AC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一氧化碳的化学性质，根据化学反应方程式的计算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【解答】解：A、反应的化学方程式为2CO+O</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3361_4_1_2"/>
                    <a:stretch>
                      <a:fillRect/>
                    </a:stretch>
                  </pic:blipFill>
                  <pic:spPr>
                    <a:xfrm>
                      <a:off x="0" y="0"/>
                      <a:ext cx="362864" cy="190983"/>
                    </a:xfrm>
                    <a:prstGeom prst="rect">
                      <a:avLst/>
                    </a:prstGeom>
                  </pic:spPr>
                </pic:pic>
              </a:graphicData>
            </a:graphic>
          </wp:inline>
        </w:drawing>
      </w:r>
      <w:r>
        <w:rPr>
          <w:b w:val="false"/>
          <w:i w:val="false"/>
          <w:color w:val="000000"/>
          <w:sz w:val="21"/>
        </w:rPr>
        <w:t>2CO</w:t>
      </w:r>
      <w:r>
        <w:rPr>
          <w:b w:val="false"/>
          <w:i w:val="false"/>
          <w:color w:val="000000"/>
          <w:vertAlign w:val="subscript"/>
        </w:rPr>
        <w:t>2</w:t>
      </w:r>
      <w:r>
        <w:rPr>
          <w:b w:val="false"/>
          <w:i w:val="false"/>
          <w:color w:val="000000"/>
          <w:sz w:val="21"/>
        </w:rPr>
        <w:t xml:space="preserve">  ， 参加反应的CO和O</w:t>
      </w:r>
      <w:r>
        <w:rPr>
          <w:b w:val="false"/>
          <w:i w:val="false"/>
          <w:color w:val="000000"/>
          <w:vertAlign w:val="subscript"/>
        </w:rPr>
        <w:t>2</w:t>
      </w:r>
      <w:r>
        <w:rPr>
          <w:b w:val="false"/>
          <w:i w:val="false"/>
          <w:color w:val="000000"/>
          <w:sz w:val="21"/>
        </w:rPr>
        <w:t>的分子个数比为2：1，则参加反应的CO和O</w:t>
      </w:r>
      <w:r>
        <w:rPr>
          <w:b w:val="false"/>
          <w:i w:val="false"/>
          <w:color w:val="000000"/>
          <w:vertAlign w:val="subscript"/>
        </w:rPr>
        <w:t>2</w:t>
      </w:r>
      <w:r>
        <w:rPr>
          <w:b w:val="false"/>
          <w:i w:val="false"/>
          <w:color w:val="000000"/>
          <w:sz w:val="21"/>
        </w:rPr>
        <w:t>的体积比为2：1；故A正确；  B、反应的化学方程式为2CO+O</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3361_4_1_2"/>
                    <a:stretch>
                      <a:fillRect/>
                    </a:stretch>
                  </pic:blipFill>
                  <pic:spPr>
                    <a:xfrm>
                      <a:off x="0" y="0"/>
                      <a:ext cx="362864" cy="190983"/>
                    </a:xfrm>
                    <a:prstGeom prst="rect">
                      <a:avLst/>
                    </a:prstGeom>
                  </pic:spPr>
                </pic:pic>
              </a:graphicData>
            </a:graphic>
          </wp:inline>
        </w:drawing>
      </w:r>
      <w:r>
        <w:rPr>
          <w:b w:val="false"/>
          <w:i w:val="false"/>
          <w:color w:val="000000"/>
          <w:sz w:val="21"/>
        </w:rPr>
        <w:t>2CO</w:t>
      </w:r>
      <w:r>
        <w:rPr>
          <w:b w:val="false"/>
          <w:i w:val="false"/>
          <w:color w:val="000000"/>
          <w:vertAlign w:val="subscript"/>
        </w:rPr>
        <w:t>2</w:t>
      </w:r>
      <w:r>
        <w:rPr>
          <w:b w:val="false"/>
          <w:i w:val="false"/>
          <w:color w:val="000000"/>
          <w:sz w:val="21"/>
        </w:rPr>
        <w:t xml:space="preserve">  ， 每2个CO分子与1个O</w:t>
      </w:r>
      <w:r>
        <w:rPr>
          <w:b w:val="false"/>
          <w:i w:val="false"/>
          <w:color w:val="000000"/>
          <w:vertAlign w:val="subscript"/>
        </w:rPr>
        <w:t>2</w:t>
      </w:r>
      <w:r>
        <w:rPr>
          <w:b w:val="false"/>
          <w:i w:val="false"/>
          <w:color w:val="000000"/>
          <w:sz w:val="21"/>
        </w:rPr>
        <w:t>分子反应生成2个CO</w:t>
      </w:r>
      <w:r>
        <w:rPr>
          <w:b w:val="false"/>
          <w:i w:val="false"/>
          <w:color w:val="000000"/>
          <w:vertAlign w:val="subscript"/>
        </w:rPr>
        <w:t>2</w:t>
      </w:r>
      <w:r>
        <w:rPr>
          <w:b w:val="false"/>
          <w:i w:val="false"/>
          <w:color w:val="000000"/>
          <w:sz w:val="21"/>
        </w:rPr>
        <w:t>分子，而原混合气体中CO和O</w:t>
      </w:r>
      <w:r>
        <w:rPr>
          <w:b w:val="false"/>
          <w:i w:val="false"/>
          <w:color w:val="000000"/>
          <w:vertAlign w:val="subscript"/>
        </w:rPr>
        <w:t>2</w:t>
      </w:r>
      <w:r>
        <w:rPr>
          <w:b w:val="false"/>
          <w:i w:val="false"/>
          <w:color w:val="000000"/>
          <w:sz w:val="21"/>
        </w:rPr>
        <w:t>分子个数相等，则生成的CO</w:t>
      </w:r>
      <w:r>
        <w:rPr>
          <w:b w:val="false"/>
          <w:i w:val="false"/>
          <w:color w:val="000000"/>
          <w:vertAlign w:val="subscript"/>
        </w:rPr>
        <w:t>2</w:t>
      </w:r>
      <w:r>
        <w:rPr>
          <w:b w:val="false"/>
          <w:i w:val="false"/>
          <w:color w:val="000000"/>
          <w:sz w:val="21"/>
        </w:rPr>
        <w:t>分子个数为原来气体分子数的二分之一；故B不正确；</w:t>
      </w:r>
      <w:r>
        <w:br/>
      </w:r>
      <w:r>
        <w:rPr>
          <w:b w:val="false"/>
          <w:i w:val="false"/>
          <w:color w:val="000000"/>
          <w:sz w:val="21"/>
        </w:rPr>
        <w:t>C、反应的化学方程式为2CO+O</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3361_4_1_2"/>
                    <a:stretch>
                      <a:fillRect/>
                    </a:stretch>
                  </pic:blipFill>
                  <pic:spPr>
                    <a:xfrm>
                      <a:off x="0" y="0"/>
                      <a:ext cx="362864" cy="190983"/>
                    </a:xfrm>
                    <a:prstGeom prst="rect">
                      <a:avLst/>
                    </a:prstGeom>
                  </pic:spPr>
                </pic:pic>
              </a:graphicData>
            </a:graphic>
          </wp:inline>
        </w:drawing>
      </w:r>
      <w:r>
        <w:rPr>
          <w:b w:val="false"/>
          <w:i w:val="false"/>
          <w:color w:val="000000"/>
          <w:sz w:val="21"/>
        </w:rPr>
        <w:t>2CO</w:t>
      </w:r>
      <w:r>
        <w:rPr>
          <w:b w:val="false"/>
          <w:i w:val="false"/>
          <w:color w:val="000000"/>
          <w:vertAlign w:val="subscript"/>
        </w:rPr>
        <w:t>2</w:t>
      </w:r>
      <w:r>
        <w:rPr>
          <w:b w:val="false"/>
          <w:i w:val="false"/>
          <w:color w:val="000000"/>
          <w:sz w:val="21"/>
        </w:rPr>
        <w:t xml:space="preserve">  ， 每2个CO分子与1个O</w:t>
      </w:r>
      <w:r>
        <w:rPr>
          <w:b w:val="false"/>
          <w:i w:val="false"/>
          <w:color w:val="000000"/>
          <w:vertAlign w:val="subscript"/>
        </w:rPr>
        <w:t>2</w:t>
      </w:r>
      <w:r>
        <w:rPr>
          <w:b w:val="false"/>
          <w:i w:val="false"/>
          <w:color w:val="000000"/>
          <w:sz w:val="21"/>
        </w:rPr>
        <w:t>分子反应生成2个CO</w:t>
      </w:r>
      <w:r>
        <w:rPr>
          <w:b w:val="false"/>
          <w:i w:val="false"/>
          <w:color w:val="000000"/>
          <w:vertAlign w:val="subscript"/>
        </w:rPr>
        <w:t>2</w:t>
      </w:r>
      <w:r>
        <w:rPr>
          <w:b w:val="false"/>
          <w:i w:val="false"/>
          <w:color w:val="000000"/>
          <w:sz w:val="21"/>
        </w:rPr>
        <w:t>分子，即三体积混合气体反应后变为二体积，而原气体为相同体积的CO和O</w:t>
      </w:r>
      <w:r>
        <w:rPr>
          <w:b w:val="false"/>
          <w:i w:val="false"/>
          <w:color w:val="000000"/>
          <w:vertAlign w:val="subscript"/>
        </w:rPr>
        <w:t>2</w:t>
      </w:r>
      <w:r>
        <w:rPr>
          <w:b w:val="false"/>
          <w:i w:val="false"/>
          <w:color w:val="000000"/>
          <w:sz w:val="21"/>
        </w:rPr>
        <w:t>混合，即四体积的混合气体反应后还有一体积氧气剩余；因此，反应后气体的体积为原来的四分之三，故C正确；</w:t>
      </w:r>
      <w:r>
        <w:br/>
      </w:r>
      <w:r>
        <w:rPr>
          <w:b w:val="false"/>
          <w:i w:val="false"/>
          <w:color w:val="000000"/>
          <w:sz w:val="21"/>
        </w:rPr>
        <w:t>D、原气体为相同体积的CO和O</w:t>
      </w:r>
      <w:r>
        <w:rPr>
          <w:b w:val="false"/>
          <w:i w:val="false"/>
          <w:color w:val="000000"/>
          <w:vertAlign w:val="subscript"/>
        </w:rPr>
        <w:t>2</w:t>
      </w:r>
      <w:r>
        <w:rPr>
          <w:b w:val="false"/>
          <w:i w:val="false"/>
          <w:color w:val="000000"/>
          <w:sz w:val="21"/>
        </w:rPr>
        <w:t>混合，混合气体中CO和O</w:t>
      </w:r>
      <w:r>
        <w:rPr>
          <w:b w:val="false"/>
          <w:i w:val="false"/>
          <w:color w:val="000000"/>
          <w:vertAlign w:val="subscript"/>
        </w:rPr>
        <w:t>2</w:t>
      </w:r>
      <w:r>
        <w:rPr>
          <w:b w:val="false"/>
          <w:i w:val="false"/>
          <w:color w:val="000000"/>
          <w:sz w:val="21"/>
        </w:rPr>
        <w:t>分子个数为1：1，其中C、O原子个数比为1：3；根据化学变化前后原子的种类、个数不变，反应后的气体中C、O原子的个数比仍为1：3；故D不正确；</w:t>
      </w:r>
      <w:r>
        <w:br/>
      </w:r>
      <w:r>
        <w:rPr>
          <w:b w:val="false"/>
          <w:i w:val="false"/>
          <w:color w:val="000000"/>
          <w:sz w:val="21"/>
        </w:rPr>
        <w:t>故选AC．</w:t>
      </w:r>
      <w:r>
        <w:br/>
      </w:r>
      <w:r>
        <w:rPr>
          <w:b w:val="false"/>
          <w:i w:val="false"/>
          <w:color w:val="000000"/>
          <w:sz w:val="21"/>
        </w:rPr>
        <w:t>【分析】A、根据反应的化学方程式，判断反应中两气体的分子个数关系，利用相同体积的气体具有相同的分子数，确定参加反应的CO和O</w:t>
      </w:r>
      <w:r>
        <w:rPr>
          <w:b w:val="false"/>
          <w:i w:val="false"/>
          <w:color w:val="000000"/>
          <w:vertAlign w:val="subscript"/>
        </w:rPr>
        <w:t>2</w:t>
      </w:r>
      <w:r>
        <w:rPr>
          <w:b w:val="false"/>
          <w:i w:val="false"/>
          <w:color w:val="000000"/>
          <w:sz w:val="21"/>
        </w:rPr>
        <w:t>的体积比；</w:t>
      </w:r>
      <w:r>
        <w:br/>
      </w:r>
      <w:r>
        <w:rPr>
          <w:b w:val="false"/>
          <w:i w:val="false"/>
          <w:color w:val="000000"/>
          <w:sz w:val="21"/>
        </w:rPr>
        <w:t>B、根据反应的化学方程式，判断反应中反应前后气体的分子个数关系，利用相同体积的气体具有相同的分子数，确定生成的CO</w:t>
      </w:r>
      <w:r>
        <w:rPr>
          <w:b w:val="false"/>
          <w:i w:val="false"/>
          <w:color w:val="000000"/>
          <w:vertAlign w:val="subscript"/>
        </w:rPr>
        <w:t>2</w:t>
      </w:r>
      <w:r>
        <w:rPr>
          <w:b w:val="false"/>
          <w:i w:val="false"/>
          <w:color w:val="000000"/>
          <w:sz w:val="21"/>
        </w:rPr>
        <w:t>分子个数与原来气体分子数关系；</w:t>
      </w:r>
      <w:r>
        <w:br/>
      </w:r>
      <w:r>
        <w:rPr>
          <w:b w:val="false"/>
          <w:i w:val="false"/>
          <w:color w:val="000000"/>
          <w:sz w:val="21"/>
        </w:rPr>
        <w:t>C、根据反应的化学方程式，判断反应中反应前后气体的分子个数关系，利用相同体积的气体具有相同的分子数，确定反应后气体的体积为原来气体体积关系；</w:t>
      </w:r>
      <w:r>
        <w:br/>
      </w:r>
      <w:r>
        <w:rPr>
          <w:b w:val="false"/>
          <w:i w:val="false"/>
          <w:color w:val="000000"/>
          <w:sz w:val="21"/>
        </w:rPr>
        <w:t>D、根据化学变化前后原子的种类、个数不变，可根据原混合气体中C、O原子的个数比判断反应后的气体中C、O原子的个数比．</w:t>
      </w:r>
    </w:p>
    <w:p>
      <w:pPr>
        <w:rPr/>
      </w:pPr>
      <w:r>
        <w:rPr/>
        <w:t xml:space="preserve">三、实验探究题</w:t>
      </w:r>
    </w:p>
    <w:p>
      <w:pPr>
        <w:spacing w:after="0"/>
        <w:ind w:left="0"/>
        <w:jc w:val="left"/>
      </w:pPr>
      <w:r>
        <w:rPr>
          <w:b w:val="false"/>
          <w:i w:val="false"/>
          <w:color w:val="000000"/>
          <w:sz w:val="21"/>
        </w:rPr>
        <w:t>26.</w:t>
      </w:r>
      <w:r>
        <w:rPr>
          <w:b w:val="false"/>
          <w:i w:val="false"/>
          <w:color w:val="0000ff"/>
          <w:sz w:val="21"/>
        </w:rPr>
        <w:t>【答案】</w:t>
      </w:r>
      <w:r>
        <w:rPr>
          <w:b w:val="false"/>
          <w:i w:val="false"/>
          <w:color w:val="000000"/>
          <w:sz w:val="21"/>
        </w:rPr>
        <w:t>（1）SO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═CaSO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w:t>
      </w:r>
      <w:r>
        <w:br/>
      </w:r>
      <w:r>
        <w:rPr>
          <w:b w:val="false"/>
          <w:i w:val="false"/>
          <w:color w:val="000000"/>
          <w:sz w:val="21"/>
        </w:rPr>
        <w:t>（2）二氧化硫也会使澄清石灰水变浑浊，无法证明煤中含有碳元素</w:t>
      </w:r>
      <w:r>
        <w:br/>
      </w:r>
      <w:r>
        <w:rPr>
          <w:b w:val="false"/>
          <w:i w:val="false"/>
          <w:color w:val="000000"/>
          <w:sz w:val="21"/>
        </w:rPr>
        <w:t xml:space="preserve">（3）除去过多的二氧化硫（或排除二氧化硫的干扰）；B中的溶液褪色，C中的溶液不完全褪色，D中澄清石灰水变浑浊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实验探究物质的组成成分以及含量，常见气体的检验与除杂方法，质量守恒定律及其应用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【解答】解：【查阅资料】（1）二氧化硫能和氢氧化钙溶液反应生成亚硫酸钙和水，反应的化学方程式SO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═CaSO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O；故填：SO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═CaSO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2）由前面的信息可知，二氧化硫也能使澄清石灰水变浑浊，那么我们就无法根据B实验判断煤燃烧是否有二氧化碳生成，也就无法判断煤中是否含有碳元素；（3）根据实验的设计意图可以判断，A装置的作用是让煤在氧气中充分燃烧转化为气体，B装置的作用是检验燃烧产物中是否含有二氧化硫，C装置中盛放的是浓高锰酸钾溶液，作用是除去二氧化硫气体，以免对后面检验二氧化碳造成干扰，D装置的作用是检验二氧化碳气体；若煤中含有碳元素和硫元素，在氧气中充分燃烧应生成二氧化硫和二氧化碳两种气体，则B中稀高锰酸钾与二氧化硫反应颜色褪去，C中浓高锰酸钾不会完全褪色（若褪色则无法判断二氧化碳的存在），D中澄清石灰水与二氧化碳反应变浑浊．  故答案为：（1）SO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═CaSO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O；（2）二氧化硫也会使澄清石灰水变浑浊，无法证明煤中含有碳元素；（3）除去过多的二氧化硫（或排除二氧化硫的干扰）；B中的溶液褪色，C中的溶液不完全褪色，D中澄清石灰水变浑浊．</w:t>
      </w:r>
      <w:r>
        <w:br/>
      </w:r>
      <w:r>
        <w:rPr>
          <w:b w:val="false"/>
          <w:i w:val="false"/>
          <w:color w:val="000000"/>
          <w:sz w:val="21"/>
        </w:rPr>
        <w:t>【分析】（2）根据可仿照二氧化碳与氢氧化钙反应的化学方程式书写，二氧化硫能和氢氧化钙溶液反应生成亚硫酸钙和水进行解答；（4）根据二氧化硫的特点考虑；（6）根据高锰酸钾溶液的特点考虑；（7）先验证二氧化硫再除去二氧化硫再验证二氧化碳．</w:t>
      </w:r>
    </w:p>
    <w:p>
      <w:pPr>
        <w:spacing w:after="0"/>
        <w:ind w:left="0"/>
        <w:jc w:val="left"/>
      </w:pPr>
      <w:r>
        <w:rPr>
          <w:b w:val="false"/>
          <w:i w:val="false"/>
          <w:color w:val="000000"/>
          <w:sz w:val="21"/>
        </w:rPr>
        <w:t>27.</w:t>
      </w:r>
      <w:r>
        <w:rPr>
          <w:b w:val="false"/>
          <w:i w:val="false"/>
          <w:color w:val="0000ff"/>
          <w:sz w:val="21"/>
        </w:rPr>
        <w:t>【答案】</w:t>
      </w:r>
      <w:r>
        <w:rPr>
          <w:b w:val="false"/>
          <w:i w:val="false"/>
          <w:color w:val="000000"/>
          <w:sz w:val="21"/>
        </w:rPr>
        <w:t>（1）没有</w:t>
      </w:r>
      <w:r>
        <w:br/>
      </w:r>
      <w:r>
        <w:rPr>
          <w:b w:val="false"/>
          <w:i w:val="false"/>
          <w:color w:val="000000"/>
          <w:sz w:val="21"/>
        </w:rPr>
        <w:t>（2）AgNO</w:t>
      </w:r>
      <w:r>
        <w:rPr>
          <w:b w:val="false"/>
          <w:i w:val="false"/>
          <w:color w:val="000000"/>
          <w:vertAlign w:val="subscript"/>
        </w:rPr>
        <w:t>3</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金属的化学性质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【解答】解：在金属活动性顺序中，由于金属的活动性是Al＞Zn＞H＞Cu＞Ag，向一定量的AgNO</w:t>
      </w:r>
      <w:r>
        <w:rPr>
          <w:b w:val="false"/>
          <w:i w:val="false"/>
          <w:color w:val="000000"/>
          <w:vertAlign w:val="subscript"/>
        </w:rPr>
        <w:t>3</w:t>
      </w:r>
      <w:r>
        <w:rPr>
          <w:b w:val="false"/>
          <w:i w:val="false"/>
          <w:color w:val="000000"/>
          <w:sz w:val="21"/>
        </w:rPr>
        <w:t>和Al（NO</w:t>
      </w:r>
      <w:r>
        <w:rPr>
          <w:b w:val="false"/>
          <w:i w:val="false"/>
          <w:color w:val="000000"/>
          <w:vertAlign w:val="subscript"/>
        </w:rPr>
        <w:t>3</w:t>
      </w:r>
      <w:r>
        <w:rPr>
          <w:b w:val="false"/>
          <w:i w:val="false"/>
          <w:color w:val="000000"/>
          <w:sz w:val="21"/>
        </w:rPr>
        <w:t>）</w:t>
      </w:r>
      <w:r>
        <w:rPr>
          <w:b w:val="false"/>
          <w:i w:val="false"/>
          <w:color w:val="000000"/>
          <w:vertAlign w:val="subscript"/>
        </w:rPr>
        <w:t>3</w:t>
      </w:r>
      <w:r>
        <w:rPr>
          <w:b w:val="false"/>
          <w:i w:val="false"/>
          <w:color w:val="000000"/>
          <w:sz w:val="21"/>
        </w:rPr>
        <w:t>的混合溶液加入铜粉和锌粉的混合物，锌能与硝酸银反应生成硝酸锌和银，不能与硝酸铝反应，当锌粉反应完全后，铜能与硝酸银反应生成了硝酸铜和银，不能与硝酸铝反应．又因为溶液甲呈蓝色，说明滤液中还一定含有硝酸铜；（1）因为有硝酸铜的存在，因此就不会有比铜活动性强的锌剩余，因此过滤、洗涤后往固体乙中加入稀盐酸，没有气泡产生；（2）溶液甲中含有没参加反应的硝酸铝，反应产生的硝酸锌，硝酸铜，可能有硝酸银，溶液甲中可能含有的溶质是：AgNO</w:t>
      </w:r>
      <w:r>
        <w:rPr>
          <w:b w:val="false"/>
          <w:i w:val="false"/>
          <w:color w:val="000000"/>
          <w:vertAlign w:val="subscript"/>
        </w:rPr>
        <w:t>3</w:t>
      </w:r>
      <w:r>
        <w:rPr>
          <w:b w:val="false"/>
          <w:i w:val="false"/>
          <w:color w:val="000000"/>
          <w:sz w:val="21"/>
        </w:rPr>
        <w:t>故答为：（1）没有；（2）AgNO</w:t>
      </w:r>
      <w:r>
        <w:rPr>
          <w:b w:val="false"/>
          <w:i w:val="false"/>
          <w:color w:val="000000"/>
          <w:vertAlign w:val="subscript"/>
        </w:rPr>
        <w:t>3</w:t>
      </w:r>
      <w:r>
        <w:rPr>
          <w:b w:val="false"/>
          <w:i w:val="false"/>
          <w:color w:val="000000"/>
          <w:sz w:val="21"/>
        </w:rPr>
        <w:t xml:space="preserve"> ． </w:t>
      </w:r>
      <w:r>
        <w:br/>
      </w:r>
      <w:r>
        <w:rPr>
          <w:b w:val="false"/>
          <w:i w:val="false"/>
          <w:color w:val="000000"/>
          <w:sz w:val="21"/>
        </w:rPr>
        <w:t>【分析】根据金属活动性顺序的应用分析判断有关的问题，氢前的金属能与酸反应生成氢气，位置在前的金属能将位于其后的金属从其盐溶液中置换出来．</w:t>
      </w:r>
    </w:p>
    <w:p>
      <w:pPr>
        <w:spacing w:after="0"/>
        <w:ind w:left="0"/>
        <w:jc w:val="left"/>
      </w:pPr>
      <w:r>
        <w:rPr>
          <w:b w:val="false"/>
          <w:i w:val="false"/>
          <w:color w:val="000000"/>
          <w:sz w:val="21"/>
        </w:rPr>
        <w:t>28.</w:t>
      </w:r>
      <w:r>
        <w:rPr>
          <w:b w:val="false"/>
          <w:i w:val="false"/>
          <w:color w:val="0000ff"/>
          <w:sz w:val="21"/>
        </w:rPr>
        <w:t>【答案】</w:t>
      </w:r>
      <w:r>
        <w:rPr>
          <w:b w:val="false"/>
          <w:i w:val="false"/>
          <w:color w:val="000000"/>
          <w:sz w:val="21"/>
        </w:rPr>
        <w:t>（1）A；在试管口放一团棉花；气连续均匀冒出</w:t>
      </w:r>
      <w:r>
        <w:br/>
      </w:r>
      <w:r>
        <w:rPr>
          <w:b w:val="false"/>
          <w:i w:val="false"/>
          <w:color w:val="000000"/>
          <w:sz w:val="21"/>
        </w:rPr>
        <w:t>（2）BC；CaCO</w:t>
      </w:r>
      <w:r>
        <w:rPr>
          <w:b w:val="false"/>
          <w:i w:val="false"/>
          <w:color w:val="000000"/>
          <w:vertAlign w:val="subscript"/>
        </w:rPr>
        <w:t>3</w:t>
      </w:r>
      <w:r>
        <w:rPr>
          <w:b w:val="false"/>
          <w:i w:val="false"/>
          <w:color w:val="000000"/>
          <w:sz w:val="21"/>
        </w:rPr>
        <w:t>+2HCl=CaCl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O+CO</w:t>
      </w:r>
      <w:r>
        <w:rPr>
          <w:b w:val="false"/>
          <w:i w:val="false"/>
          <w:color w:val="000000"/>
          <w:vertAlign w:val="subscript"/>
        </w:rPr>
        <w:t>2</w:t>
      </w:r>
      <w:r>
        <w:rPr>
          <w:b w:val="false"/>
          <w:i w:val="false"/>
          <w:color w:val="000000"/>
          <w:sz w:val="21"/>
        </w:rPr>
        <w:t>↑；能够随时使反应进行或停止</w:t>
      </w:r>
      <w:r>
        <w:br/>
      </w:r>
      <w:r>
        <w:rPr>
          <w:b w:val="false"/>
          <w:i w:val="false"/>
          <w:color w:val="000000"/>
          <w:sz w:val="21"/>
        </w:rPr>
        <w:t xml:space="preserve">（3）防止溅落的熔化物炸裂瓶底；塑料瓶变瘪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氧气的化学性质，氧气的制取装置，氧气的收集方法，制取氧气的操作步骤和注意点，二氧化碳的实验室制法，书写化学方程式、文字表达式、电离方程式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用高锰酸钾制取氧气时，需要加热，故选发生装置A；为防止高锰酸钾粉末进入导管，应采取的措施是在试管口放一团棉花；若用D装置收集氧气，当观察到气泡连续均匀冒出时，便可开始收集．（2）实验室制取二氧化碳用大理石和稀盐酸常温反应，属于固液常温型，故选发生装置B；二氧化碳的密度比空气大，易溶于水，故可用向上排空气收集；大理石的主要成分碳酸钙和盐酸常温下反应生成氯化钙、二氧化碳气体和水，反应的化学方程式是CaCO</w:t>
      </w:r>
      <w:r>
        <w:rPr>
          <w:b w:val="false"/>
          <w:i w:val="false"/>
          <w:color w:val="000000"/>
          <w:vertAlign w:val="subscript"/>
        </w:rPr>
        <w:t>3</w:t>
      </w:r>
      <w:r>
        <w:rPr>
          <w:b w:val="false"/>
          <w:i w:val="false"/>
          <w:color w:val="000000"/>
          <w:sz w:val="21"/>
        </w:rPr>
        <w:t>+2HCl=CaCl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O+CO</w:t>
      </w:r>
      <w:r>
        <w:rPr>
          <w:b w:val="false"/>
          <w:i w:val="false"/>
          <w:color w:val="000000"/>
          <w:vertAlign w:val="subscript"/>
        </w:rPr>
        <w:t>2</w:t>
      </w:r>
      <w:r>
        <w:rPr>
          <w:b w:val="false"/>
          <w:i w:val="false"/>
          <w:color w:val="000000"/>
          <w:sz w:val="21"/>
        </w:rPr>
        <w:t>↑； 该设计除了废物利用的优点外，还能够随时使反应进行或停止；（3）玻璃是热的不良导体，铁和氧气燃烧生成高温的熔化物，所以实验前在集气瓶底部放少量的水的目的是防止溅落的熔化物炸裂瓶底；  二氧化碳能溶于水，使软塑料瓶内压强减小，在大气压的作用下塑料瓶变瘪．</w:t>
      </w:r>
      <w:r>
        <w:br/>
      </w:r>
      <w:r>
        <w:rPr>
          <w:b w:val="false"/>
          <w:i w:val="false"/>
          <w:color w:val="000000"/>
          <w:sz w:val="21"/>
        </w:rPr>
        <w:t>答案：（1）A；在试管口放一团棉花；气泡连续均匀冒出；（2）BC；CaCO</w:t>
      </w:r>
      <w:r>
        <w:rPr>
          <w:b w:val="false"/>
          <w:i w:val="false"/>
          <w:color w:val="000000"/>
          <w:vertAlign w:val="subscript"/>
        </w:rPr>
        <w:t>3</w:t>
      </w:r>
      <w:r>
        <w:rPr>
          <w:b w:val="false"/>
          <w:i w:val="false"/>
          <w:color w:val="000000"/>
          <w:sz w:val="21"/>
        </w:rPr>
        <w:t>+2HCl=CaCl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O+CO</w:t>
      </w:r>
      <w:r>
        <w:rPr>
          <w:b w:val="false"/>
          <w:i w:val="false"/>
          <w:color w:val="000000"/>
          <w:vertAlign w:val="subscript"/>
        </w:rPr>
        <w:t>2</w:t>
      </w:r>
      <w:r>
        <w:rPr>
          <w:b w:val="false"/>
          <w:i w:val="false"/>
          <w:color w:val="000000"/>
          <w:sz w:val="21"/>
        </w:rPr>
        <w:t>↑； 能够随时使反应进行或停止；（3）防止溅落的熔化物炸裂瓶底；塑料瓶变瘪</w:t>
      </w:r>
      <w:r>
        <w:br/>
      </w:r>
      <w:r>
        <w:rPr>
          <w:b w:val="false"/>
          <w:i w:val="false"/>
          <w:color w:val="000000"/>
          <w:sz w:val="21"/>
        </w:rPr>
        <w:t>【分析】（1）依据高锰酸钾制取氧气的反应物状态、反应条件选择发生装置，并根据排水法收集氧气的注意事项进行分析解答；（2）根据实验室二氧化碳的制取就是固体大理石（或石灰石）和液体稀盐酸的反应，常温进行，二氧化碳的密度比空气的大，选择收集装置；根据反应物和生成物，即可写出化学反应式；根据装置特点进行分析解答；（3）根据铁丝燃烧的实验时的注意事项解答；根据已有的知识进行分析，二氧化碳能溶于水分析压强的变化；</w:t>
      </w:r>
    </w:p>
    <w:p>
      <w:pPr>
        <w:spacing w:after="0"/>
        <w:ind w:left="0"/>
        <w:jc w:val="left"/>
      </w:pPr>
      <w:r>
        <w:rPr>
          <w:b w:val="false"/>
          <w:i w:val="false"/>
          <w:color w:val="000000"/>
          <w:sz w:val="21"/>
        </w:rPr>
        <w:t>29.</w:t>
      </w:r>
      <w:r>
        <w:rPr>
          <w:b w:val="false"/>
          <w:i w:val="false"/>
          <w:color w:val="0000ff"/>
          <w:sz w:val="21"/>
        </w:rPr>
        <w:t>【答案】</w:t>
      </w:r>
      <w:r>
        <w:rPr>
          <w:b w:val="false"/>
          <w:i w:val="false"/>
          <w:color w:val="000000"/>
          <w:sz w:val="21"/>
        </w:rPr>
        <w:t>（1）3CO+Fe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55_2_1_64"/>
                    <a:stretch>
                      <a:fillRect/>
                    </a:stretch>
                  </pic:blipFill>
                  <pic:spPr>
                    <a:xfrm>
                      <a:off x="0" y="0"/>
                      <a:ext cx="362864" cy="190983"/>
                    </a:xfrm>
                    <a:prstGeom prst="rect">
                      <a:avLst/>
                    </a:prstGeom>
                  </pic:spPr>
                </pic:pic>
              </a:graphicData>
            </a:graphic>
          </wp:inline>
        </w:drawing>
      </w:r>
      <w:r>
        <w:rPr>
          <w:b w:val="false"/>
          <w:i w:val="false"/>
          <w:color w:val="000000"/>
          <w:sz w:val="21"/>
        </w:rPr>
        <w:t>2Fe+3CO</w:t>
      </w:r>
      <w:r>
        <w:rPr>
          <w:b w:val="false"/>
          <w:i w:val="false"/>
          <w:color w:val="000000"/>
          <w:vertAlign w:val="subscript"/>
        </w:rPr>
        <w:t>2</w:t>
      </w:r>
      <w:r>
        <w:rPr>
          <w:b w:val="false"/>
          <w:i w:val="false"/>
          <w:color w:val="000000"/>
          <w:sz w:val="21"/>
        </w:rPr>
        <w:t>；CO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=CaCO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w:t>
      </w:r>
      <w:r>
        <w:br/>
      </w:r>
      <w:r>
        <w:rPr>
          <w:b w:val="false"/>
          <w:i w:val="false"/>
          <w:color w:val="000000"/>
          <w:sz w:val="21"/>
        </w:rPr>
        <w:t>（2）排尽装置内的空气，防止加热时发生爆炸；点燃尾气，防止污染空气</w:t>
      </w:r>
      <w:r>
        <w:br/>
      </w:r>
      <w:r>
        <w:rPr>
          <w:b w:val="false"/>
          <w:i w:val="false"/>
          <w:color w:val="000000"/>
          <w:sz w:val="21"/>
        </w:rPr>
        <w:t xml:space="preserve">（3）用磁铁吸引，观察粉末能否被吸引（或取少量产物加入装有稀盐酸或稀硫酸的试管中，有气泡产生则是铁粉）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金属的化学性质，一氧化碳还原氧化铁，书写化学方程式、文字表达式、电离方程式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【解答】解：（1）一氧化碳与氧化铁反应生成铁和二氧化碳，二氧化碳与石灰水反应生成碳酸钙沉淀和水，反应的化学方程式分别是3CO+Fe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55_4_1_32"/>
                    <a:stretch>
                      <a:fillRect/>
                    </a:stretch>
                  </pic:blipFill>
                  <pic:spPr>
                    <a:xfrm>
                      <a:off x="0" y="0"/>
                      <a:ext cx="362864" cy="190983"/>
                    </a:xfrm>
                    <a:prstGeom prst="rect">
                      <a:avLst/>
                    </a:prstGeom>
                  </pic:spPr>
                </pic:pic>
              </a:graphicData>
            </a:graphic>
          </wp:inline>
        </w:drawing>
      </w:r>
      <w:r>
        <w:rPr>
          <w:b w:val="false"/>
          <w:i w:val="false"/>
          <w:color w:val="000000"/>
          <w:sz w:val="21"/>
        </w:rPr>
        <w:t>2Fe+3CO</w:t>
      </w:r>
      <w:r>
        <w:rPr>
          <w:b w:val="false"/>
          <w:i w:val="false"/>
          <w:color w:val="000000"/>
          <w:vertAlign w:val="subscript"/>
        </w:rPr>
        <w:t>2</w:t>
      </w:r>
      <w:r>
        <w:rPr>
          <w:b w:val="false"/>
          <w:i w:val="false"/>
          <w:color w:val="000000"/>
          <w:sz w:val="21"/>
        </w:rPr>
        <w:t>、CO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=CaCO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O．（2）CO具有可燃性，与玻璃管中的空气混合受热会发生爆炸，因此应先通CO排尽玻璃管中的空气，然后再点燃加热氧化铁的酒精灯．  一氧化碳有毒，直接排放到空气中会造成空气污染，酒精灯的作用是点燃尾气，防止污染空气．（3）铁能被磁铁吸引，证明玻璃管中有铁生成的方法是用磁铁吸引，观察粉末能否被吸引（或取少量产物加入装有稀盐酸或稀硫酸的试管中，有气泡产生则是铁粉）．</w:t>
      </w:r>
      <w:r>
        <w:br/>
      </w:r>
      <w:r>
        <w:rPr>
          <w:b w:val="false"/>
          <w:i w:val="false"/>
          <w:color w:val="000000"/>
          <w:sz w:val="21"/>
        </w:rPr>
        <w:t>故答案为：（1）3CO+Fe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55_4_1_32"/>
                    <a:stretch>
                      <a:fillRect/>
                    </a:stretch>
                  </pic:blipFill>
                  <pic:spPr>
                    <a:xfrm>
                      <a:off x="0" y="0"/>
                      <a:ext cx="362864" cy="190983"/>
                    </a:xfrm>
                    <a:prstGeom prst="rect">
                      <a:avLst/>
                    </a:prstGeom>
                  </pic:spPr>
                </pic:pic>
              </a:graphicData>
            </a:graphic>
          </wp:inline>
        </w:drawing>
      </w:r>
      <w:r>
        <w:rPr>
          <w:b w:val="false"/>
          <w:i w:val="false"/>
          <w:color w:val="000000"/>
          <w:sz w:val="21"/>
        </w:rPr>
        <w:t>2Fe+3CO</w:t>
      </w:r>
      <w:r>
        <w:rPr>
          <w:b w:val="false"/>
          <w:i w:val="false"/>
          <w:color w:val="000000"/>
          <w:vertAlign w:val="subscript"/>
        </w:rPr>
        <w:t>2</w:t>
      </w:r>
      <w:r>
        <w:rPr>
          <w:b w:val="false"/>
          <w:i w:val="false"/>
          <w:color w:val="000000"/>
          <w:sz w:val="21"/>
        </w:rPr>
        <w:t>；CO</w:t>
      </w:r>
      <w:r>
        <w:rPr>
          <w:b w:val="false"/>
          <w:i w:val="false"/>
          <w:color w:val="000000"/>
          <w:vertAlign w:val="subscript"/>
        </w:rPr>
        <w:t>2</w:t>
      </w:r>
      <w:r>
        <w:rPr>
          <w:b w:val="false"/>
          <w:i w:val="false"/>
          <w:color w:val="000000"/>
          <w:sz w:val="21"/>
        </w:rPr>
        <w:t>+Ca（OH）</w:t>
      </w:r>
      <w:r>
        <w:rPr>
          <w:b w:val="false"/>
          <w:i w:val="false"/>
          <w:color w:val="000000"/>
          <w:vertAlign w:val="subscript"/>
        </w:rPr>
        <w:t>2</w:t>
      </w:r>
      <w:r>
        <w:rPr>
          <w:b w:val="false"/>
          <w:i w:val="false"/>
          <w:color w:val="000000"/>
          <w:sz w:val="21"/>
        </w:rPr>
        <w:t>=CaCO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O；（2）排尽装置内的空气，防止加热时发生爆炸；点燃尾气，防止污染空气；（3）用磁铁吸引，观察粉末能否被吸引（或取少量产物加入装有稀盐酸或稀硫酸的试管中，有气泡产生则是铁粉）．</w:t>
      </w:r>
      <w:r>
        <w:br/>
      </w:r>
      <w:r>
        <w:rPr>
          <w:b w:val="false"/>
          <w:i w:val="false"/>
          <w:color w:val="000000"/>
          <w:sz w:val="21"/>
        </w:rPr>
        <w:t>【分析】（1）根据一氧化碳与氧化铁反应生成铁和二氧化碳，二氧化碳与石灰水反应生成碳酸钙沉淀和水，进行分析解答．（2）根据可燃性气体不纯加热可能会发生爆炸，一氧化碳有毒，直接排放到空气中会造成空气污染，进行分析解答．（3）根据铁能被磁铁吸引，能与稀盐酸反应生成氢气等，进行分析解答．</w:t>
      </w:r>
    </w:p>
    <w:p>
      <w:pPr>
        <w:spacing w:after="0"/>
        <w:ind w:left="0"/>
        <w:jc w:val="left"/>
      </w:pPr>
      <w:r>
        <w:rPr>
          <w:b w:val="false"/>
          <w:i w:val="false"/>
          <w:color w:val="000000"/>
          <w:sz w:val="21"/>
        </w:rPr>
        <w:t>30.</w:t>
      </w:r>
      <w:r>
        <w:rPr>
          <w:b w:val="false"/>
          <w:i w:val="false"/>
          <w:color w:val="0000ff"/>
          <w:sz w:val="21"/>
        </w:rPr>
        <w:t>【答案】</w:t>
      </w:r>
      <w:r>
        <w:rPr>
          <w:b w:val="false"/>
          <w:i w:val="false"/>
          <w:color w:val="000000"/>
          <w:sz w:val="21"/>
        </w:rPr>
        <w:t>Al＞Cu＞Cr；物理；控制变量（不同浓度盐酸与金属反应的速率不同）；A；Cr+2HCl=CrCl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↑；AlCl</w:t>
      </w:r>
      <w:r>
        <w:rPr>
          <w:b w:val="false"/>
          <w:i w:val="false"/>
          <w:color w:val="000000"/>
          <w:vertAlign w:val="subscript"/>
        </w:rPr>
        <w:t>3</w:t>
      </w:r>
      <w:r>
        <w:rPr>
          <w:b w:val="false"/>
          <w:i w:val="false"/>
          <w:color w:val="000000"/>
          <w:sz w:val="21"/>
        </w:rPr>
        <w:t>、CrCl</w:t>
      </w:r>
      <w:r>
        <w:rPr>
          <w:b w:val="false"/>
          <w:i w:val="false"/>
          <w:color w:val="000000"/>
          <w:vertAlign w:val="subscript"/>
        </w:rPr>
        <w:t>2</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金属活动性的探究，书写化学方程式、文字表达式、电离方程式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【解答】解：【提出假设】  对三种金属的活动性顺序提出三种可能的假设，分别是：Al＞Cr＞Cu、Cr＞Al＞Cu、Al＞Cu＞Cr．</w:t>
      </w:r>
      <w:r>
        <w:br/>
      </w:r>
      <w:r>
        <w:rPr>
          <w:b w:val="false"/>
          <w:i w:val="false"/>
          <w:color w:val="000000"/>
          <w:sz w:val="21"/>
        </w:rPr>
        <w:t>故填：Al＞Cu＞Cr．</w:t>
      </w:r>
      <w:r>
        <w:br/>
      </w:r>
      <w:r>
        <w:rPr>
          <w:b w:val="false"/>
          <w:i w:val="false"/>
          <w:color w:val="000000"/>
          <w:sz w:val="21"/>
        </w:rPr>
        <w:t>【控制实验条件】打磨三种金属的目的是除去表面的附着物，没有新物质生成，属于物理变化；上述实验使用等浓度的盐酸溶液的理由是控制变量（不同浓度盐酸与金属反应的速率不同）；</w:t>
      </w:r>
      <w:r>
        <w:br/>
      </w:r>
      <w:r>
        <w:rPr>
          <w:b w:val="false"/>
          <w:i w:val="false"/>
          <w:color w:val="000000"/>
          <w:sz w:val="21"/>
        </w:rPr>
        <w:t>故填：物理，控制变量（不同浓度盐酸与金属反应的速率不同）；．</w:t>
      </w:r>
      <w:r>
        <w:br/>
      </w:r>
      <w:r>
        <w:rPr>
          <w:b w:val="false"/>
          <w:i w:val="false"/>
          <w:color w:val="000000"/>
          <w:sz w:val="21"/>
        </w:rPr>
        <w:t>【得出结论】铬与稀盐酸能够反应，说明比铜活泼，产生气泡不如铝和稀盐酸反应除去气泡剧烈，说明不如铝活泼，因此原假设中正确的是A；铬与盐酸反应的化学方程式为：Cr+2HCl═CrCl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w:t>
      </w:r>
      <w:r>
        <w:br/>
      </w:r>
      <w:r>
        <w:rPr>
          <w:b w:val="false"/>
          <w:i w:val="false"/>
          <w:color w:val="000000"/>
          <w:sz w:val="21"/>
        </w:rPr>
        <w:t>故填：A；Cr+2HCl═CrCl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w:t>
      </w:r>
      <w:r>
        <w:br/>
      </w:r>
      <w:r>
        <w:rPr>
          <w:b w:val="false"/>
          <w:i w:val="false"/>
          <w:color w:val="000000"/>
          <w:sz w:val="21"/>
        </w:rPr>
        <w:t>【结论应用】在CuCl</w:t>
      </w:r>
      <w:r>
        <w:rPr>
          <w:b w:val="false"/>
          <w:i w:val="false"/>
          <w:color w:val="000000"/>
          <w:vertAlign w:val="subscript"/>
        </w:rPr>
        <w:t>2</w:t>
      </w:r>
      <w:r>
        <w:rPr>
          <w:b w:val="false"/>
          <w:i w:val="false"/>
          <w:color w:val="000000"/>
          <w:sz w:val="21"/>
        </w:rPr>
        <w:t>和AlCl</w:t>
      </w:r>
      <w:r>
        <w:rPr>
          <w:b w:val="false"/>
          <w:i w:val="false"/>
          <w:color w:val="000000"/>
          <w:vertAlign w:val="subscript"/>
        </w:rPr>
        <w:t>3</w:t>
      </w:r>
      <w:r>
        <w:rPr>
          <w:b w:val="false"/>
          <w:i w:val="false"/>
          <w:color w:val="000000"/>
          <w:sz w:val="21"/>
        </w:rPr>
        <w:t>的混合液中加入一定量的金属铬，铬能和氯化铜反应生成氯化铬和氢气，充分反应后过滤，向滤出的固体中加入盐酸，无明显现象，说明铬已经完全反应，则滤液中一定含有的溶质是：AlCl</w:t>
      </w:r>
      <w:r>
        <w:rPr>
          <w:b w:val="false"/>
          <w:i w:val="false"/>
          <w:color w:val="000000"/>
          <w:vertAlign w:val="subscript"/>
        </w:rPr>
        <w:t>3</w:t>
      </w:r>
      <w:r>
        <w:rPr>
          <w:b w:val="false"/>
          <w:i w:val="false"/>
          <w:color w:val="000000"/>
          <w:sz w:val="21"/>
        </w:rPr>
        <w:t>、CrCl</w:t>
      </w:r>
      <w:r>
        <w:rPr>
          <w:b w:val="false"/>
          <w:i w:val="false"/>
          <w:color w:val="000000"/>
          <w:vertAlign w:val="subscript"/>
        </w:rPr>
        <w:t>2</w:t>
      </w:r>
      <w:r>
        <w:rPr>
          <w:b w:val="false"/>
          <w:i w:val="false"/>
          <w:color w:val="000000"/>
          <w:sz w:val="21"/>
        </w:rPr>
        <w:t xml:space="preserve">  ， 可能含有氯化铜，也可能不含有氯化铜．</w:t>
      </w:r>
      <w:r>
        <w:br/>
      </w:r>
      <w:r>
        <w:rPr>
          <w:b w:val="false"/>
          <w:i w:val="false"/>
          <w:color w:val="000000"/>
          <w:sz w:val="21"/>
        </w:rPr>
        <w:t>故填：AlCl</w:t>
      </w:r>
      <w:r>
        <w:rPr>
          <w:b w:val="false"/>
          <w:i w:val="false"/>
          <w:color w:val="000000"/>
          <w:vertAlign w:val="subscript"/>
        </w:rPr>
        <w:t>3</w:t>
      </w:r>
      <w:r>
        <w:rPr>
          <w:b w:val="false"/>
          <w:i w:val="false"/>
          <w:color w:val="000000"/>
          <w:sz w:val="21"/>
        </w:rPr>
        <w:t>、CrCl</w:t>
      </w:r>
      <w:r>
        <w:rPr>
          <w:b w:val="false"/>
          <w:i w:val="false"/>
          <w:color w:val="000000"/>
          <w:vertAlign w:val="subscript"/>
        </w:rPr>
        <w:t>2</w:t>
      </w:r>
      <w:r>
        <w:br/>
      </w:r>
      <w:r>
        <w:rPr>
          <w:b w:val="false"/>
          <w:i w:val="false"/>
          <w:color w:val="000000"/>
          <w:sz w:val="21"/>
        </w:rPr>
        <w:t>【分析】【提出假设】根据金属的活泼性进行猜想；</w:t>
      </w:r>
      <w:r>
        <w:br/>
      </w:r>
      <w:r>
        <w:rPr>
          <w:b w:val="false"/>
          <w:i w:val="false"/>
          <w:color w:val="000000"/>
          <w:sz w:val="21"/>
        </w:rPr>
        <w:t>【控制实验条件】根据变化的特征分析变化的类型，根据控制变化量法探究物质性质的方法分析回答；</w:t>
      </w:r>
      <w:r>
        <w:br/>
      </w:r>
      <w:r>
        <w:rPr>
          <w:b w:val="false"/>
          <w:i w:val="false"/>
          <w:color w:val="000000"/>
          <w:sz w:val="21"/>
        </w:rPr>
        <w:t>【得出结论】根据提供的信息可以书写反应的化学方程式；</w:t>
      </w:r>
      <w:r>
        <w:br/>
      </w:r>
      <w:r>
        <w:rPr>
          <w:b w:val="false"/>
          <w:i w:val="false"/>
          <w:color w:val="000000"/>
          <w:sz w:val="21"/>
        </w:rPr>
        <w:t>【结论应用】根据提供的信息可以判断溶质的组成．</w:t>
      </w:r>
    </w:p>
    <w:p>
      <w:pPr>
        <w:spacing w:after="0"/>
        <w:ind w:left="0"/>
        <w:jc w:val="left"/>
      </w:pPr>
      <w:r>
        <w:rPr>
          <w:b w:val="false"/>
          <w:i w:val="false"/>
          <w:color w:val="000000"/>
          <w:sz w:val="21"/>
        </w:rPr>
        <w:t>31.</w:t>
      </w:r>
      <w:r>
        <w:rPr>
          <w:b w:val="false"/>
          <w:i w:val="false"/>
          <w:color w:val="0000ff"/>
          <w:sz w:val="21"/>
        </w:rPr>
        <w:t>【答案】</w:t>
      </w:r>
      <w:r>
        <w:rPr>
          <w:b w:val="false"/>
          <w:i w:val="false"/>
          <w:color w:val="000000"/>
          <w:sz w:val="21"/>
        </w:rPr>
        <w:t>（1）CaO+H</w:t>
      </w:r>
      <w:r>
        <w:rPr>
          <w:b w:val="false"/>
          <w:i w:val="false"/>
          <w:color w:val="000000"/>
          <w:vertAlign w:val="subscript"/>
        </w:rPr>
        <w:t>2</w:t>
      </w:r>
      <w:r>
        <w:rPr>
          <w:b w:val="false"/>
          <w:i w:val="false"/>
          <w:color w:val="000000"/>
          <w:sz w:val="21"/>
        </w:rPr>
        <w:t>O=Ca（OH）</w:t>
      </w:r>
      <w:r>
        <w:rPr>
          <w:b w:val="false"/>
          <w:i w:val="false"/>
          <w:color w:val="000000"/>
          <w:vertAlign w:val="subscript"/>
        </w:rPr>
        <w:t>2</w:t>
      </w:r>
      <w:r>
        <w:br/>
      </w:r>
      <w:r>
        <w:rPr>
          <w:b w:val="false"/>
          <w:i w:val="false"/>
          <w:color w:val="000000"/>
          <w:sz w:val="21"/>
        </w:rPr>
        <w:t>（2）粉末由黑色逐渐变红；不再下降；防止灼热的铜被氧化</w:t>
      </w:r>
      <w:r>
        <w:br/>
      </w:r>
      <w:r>
        <w:rPr>
          <w:b w:val="false"/>
          <w:i w:val="false"/>
          <w:color w:val="000000"/>
          <w:sz w:val="21"/>
        </w:rPr>
        <w:t>（3）0.54；0.48；没有</w:t>
      </w:r>
      <w:r>
        <w:br/>
      </w:r>
      <w:r>
        <w:rPr>
          <w:b w:val="false"/>
          <w:i w:val="false"/>
          <w:color w:val="000000"/>
          <w:sz w:val="21"/>
        </w:rPr>
        <w:t>（4）NH</w:t>
      </w:r>
      <w:r>
        <w:rPr>
          <w:b w:val="false"/>
          <w:i w:val="false"/>
          <w:color w:val="000000"/>
          <w:vertAlign w:val="subscript"/>
        </w:rPr>
        <w:t>3</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实验探究物质的组成成分以及含量，常见气体的检验与除杂方法，生石灰的性质与用途，书写化学方程式、文字表达式、电离方程式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【解答】解：（1）B装置中氧化钙吸水的原理为：氧化钙和水反应生成氢氧化钙，化学方程式为：CaO+H</w:t>
      </w:r>
      <w:r>
        <w:rPr>
          <w:b w:val="false"/>
          <w:i w:val="false"/>
          <w:color w:val="000000"/>
          <w:vertAlign w:val="subscript"/>
        </w:rPr>
        <w:t>2</w:t>
      </w:r>
      <w:r>
        <w:rPr>
          <w:b w:val="false"/>
          <w:i w:val="false"/>
          <w:color w:val="000000"/>
          <w:sz w:val="21"/>
        </w:rPr>
        <w:t>O=Ca（OH）</w:t>
      </w:r>
      <w:r>
        <w:rPr>
          <w:b w:val="false"/>
          <w:i w:val="false"/>
          <w:color w:val="000000"/>
          <w:vertAlign w:val="subscript"/>
        </w:rPr>
        <w:t>2</w:t>
      </w:r>
      <w:r>
        <w:rPr>
          <w:b w:val="false"/>
          <w:i w:val="false"/>
          <w:color w:val="000000"/>
          <w:sz w:val="21"/>
        </w:rPr>
        <w:t xml:space="preserve">（2）由于“加热条件下，气体X能与氧化铜反应生成铜、水和氮气”所以实验中，A装置的玻璃管中可观察到的现象是粉末由黑色逐渐变红；实验过程中，当观察到量气管内液面不再下降，说明氧化铜已反应完全，停止加热，继续通入气体X至玻璃冷却的目的是防止灼热的铜被氧化；（3）B装置中的碱石灰为固体氢氧化钠和氧化钙的混合物，不与气体X反应，因此只吸收水蒸气，增加的质量就是生成的水的质量：102.54g﹣102.00g=0.54g，0.54g水中氧元素的质量=0.54g× </w:t>
      </w:r>
      <w:r>
        <w:drawing>
          <wp:inline distT="0" distB="0" distL="0" distR="0">
            <wp:extent cx="200533" cy="26737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4_1_64"/>
                    <a:stretch>
                      <a:fillRect/>
                    </a:stretch>
                  </pic:blipFill>
                  <pic:spPr>
                    <a:xfrm>
                      <a:off x="0" y="0"/>
                      <a:ext cx="200533" cy="267373"/>
                    </a:xfrm>
                    <a:prstGeom prst="rect">
                      <a:avLst/>
                    </a:prstGeom>
                  </pic:spPr>
                </pic:pic>
              </a:graphicData>
            </a:graphic>
          </wp:inline>
        </w:drawing>
      </w:r>
      <w:r>
        <w:rPr>
          <w:b w:val="false"/>
          <w:i w:val="false"/>
          <w:color w:val="000000"/>
          <w:sz w:val="21"/>
        </w:rPr>
        <w:t>=0.48g，氧化铜中氧元素的质量=52.40g﹣51.92g=0.48g，由此推知，气体X中一定没有氧元素；故答案为：0.54；0.48；没有；（4）设气体X的化学式为N</w:t>
      </w:r>
      <w:r>
        <w:rPr>
          <w:b w:val="false"/>
          <w:i w:val="false"/>
          <w:color w:val="000000"/>
          <w:vertAlign w:val="subscript"/>
        </w:rPr>
        <w:t>m</w:t>
      </w:r>
      <w:r>
        <w:rPr>
          <w:b w:val="false"/>
          <w:i w:val="false"/>
          <w:color w:val="000000"/>
          <w:sz w:val="21"/>
        </w:rPr>
        <w:t>H</w:t>
      </w:r>
      <w:r>
        <w:rPr>
          <w:b w:val="false"/>
          <w:i w:val="false"/>
          <w:color w:val="000000"/>
          <w:vertAlign w:val="subscript"/>
        </w:rPr>
        <w:t>n</w:t>
      </w:r>
      <w:r>
        <w:rPr>
          <w:b w:val="false"/>
          <w:i w:val="false"/>
          <w:color w:val="000000"/>
          <w:sz w:val="21"/>
        </w:rPr>
        <w:t xml:space="preserve"> </w:t>
      </w:r>
      <w:r>
        <w:drawing>
          <wp:inline distT="0" distB="0" distL="0" distR="0">
            <wp:extent cx="868972" cy="3437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4_5_48"/>
                    <a:stretch>
                      <a:fillRect/>
                    </a:stretch>
                  </pic:blipFill>
                  <pic:spPr>
                    <a:xfrm>
                      <a:off x="0" y="0"/>
                      <a:ext cx="868972" cy="343764"/>
                    </a:xfrm>
                    <a:prstGeom prst="rect">
                      <a:avLst/>
                    </a:prstGeom>
                  </pic:spPr>
                </pic:pic>
              </a:graphicData>
            </a:graphic>
          </wp:inline>
        </w:drawing>
      </w:r>
      <w:r>
        <w:rPr>
          <w:b w:val="false"/>
          <w:i w:val="false"/>
          <w:color w:val="000000"/>
          <w:sz w:val="21"/>
        </w:rPr>
        <w:t xml:space="preserve">= </w:t>
      </w:r>
      <w:r>
        <w:drawing>
          <wp:inline distT="0" distB="0" distL="0" distR="0">
            <wp:extent cx="305575" cy="2291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4_2_81"/>
                    <a:stretch>
                      <a:fillRect/>
                    </a:stretch>
                  </pic:blipFill>
                  <pic:spPr>
                    <a:xfrm>
                      <a:off x="0" y="0"/>
                      <a:ext cx="305575" cy="229184"/>
                    </a:xfrm>
                    <a:prstGeom prst="rect">
                      <a:avLst/>
                    </a:prstGeom>
                  </pic:spPr>
                </pic:pic>
              </a:graphicData>
            </a:graphic>
          </wp:inline>
        </w:drawing>
      </w:r>
      <w:r>
        <w:rPr>
          <w:b w:val="false"/>
          <w:i w:val="false"/>
          <w:color w:val="000000"/>
          <w:sz w:val="21"/>
        </w:rPr>
        <w:t xml:space="preserve">= </w:t>
      </w:r>
      <w:r>
        <w:drawing>
          <wp:inline distT="0" distB="0" distL="0" distR="0">
            <wp:extent cx="830771" cy="32467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4_3_23"/>
                    <a:stretch>
                      <a:fillRect/>
                    </a:stretch>
                  </pic:blipFill>
                  <pic:spPr>
                    <a:xfrm>
                      <a:off x="0" y="0"/>
                      <a:ext cx="830771" cy="324676"/>
                    </a:xfrm>
                    <a:prstGeom prst="rect">
                      <a:avLst/>
                    </a:prstGeom>
                  </pic:spPr>
                </pic:pic>
              </a:graphicData>
            </a:graphic>
          </wp:inline>
        </w:drawing>
      </w:r>
      <w:r>
        <w:br/>
      </w:r>
      <w:r>
        <w:drawing>
          <wp:inline distT="0" distB="0" distL="0" distR="0">
            <wp:extent cx="429717" cy="26737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4_4_56"/>
                    <a:stretch>
                      <a:fillRect/>
                    </a:stretch>
                  </pic:blipFill>
                  <pic:spPr>
                    <a:xfrm>
                      <a:off x="0" y="0"/>
                      <a:ext cx="429717" cy="267373"/>
                    </a:xfrm>
                    <a:prstGeom prst="rect">
                      <a:avLst/>
                    </a:prstGeom>
                  </pic:spPr>
                </pic:pic>
              </a:graphicData>
            </a:graphic>
          </wp:inline>
        </w:drawing>
      </w:r>
      <w:r>
        <w:rPr>
          <w:b w:val="false"/>
          <w:i w:val="false"/>
          <w:color w:val="000000"/>
          <w:sz w:val="21"/>
        </w:rPr>
        <w:t>  所以X的化学式为：NH</w:t>
      </w:r>
      <w:r>
        <w:rPr>
          <w:b w:val="false"/>
          <w:i w:val="false"/>
          <w:color w:val="000000"/>
          <w:vertAlign w:val="subscript"/>
        </w:rPr>
        <w:t>3</w:t>
      </w:r>
      <w:r>
        <w:rPr>
          <w:b w:val="false"/>
          <w:i w:val="false"/>
          <w:color w:val="000000"/>
          <w:sz w:val="21"/>
        </w:rPr>
        <w:t>；</w:t>
      </w:r>
      <w:r>
        <w:br/>
      </w:r>
      <w:r>
        <w:rPr>
          <w:b w:val="false"/>
          <w:i w:val="false"/>
          <w:color w:val="000000"/>
          <w:sz w:val="21"/>
        </w:rPr>
        <w:t>故答案为：（1）CaO+H</w:t>
      </w:r>
      <w:r>
        <w:rPr>
          <w:b w:val="false"/>
          <w:i w:val="false"/>
          <w:color w:val="000000"/>
          <w:vertAlign w:val="subscript"/>
        </w:rPr>
        <w:t>2</w:t>
      </w:r>
      <w:r>
        <w:rPr>
          <w:b w:val="false"/>
          <w:i w:val="false"/>
          <w:color w:val="000000"/>
          <w:sz w:val="21"/>
        </w:rPr>
        <w:t>O=Ca（OH）</w:t>
      </w:r>
      <w:r>
        <w:rPr>
          <w:b w:val="false"/>
          <w:i w:val="false"/>
          <w:color w:val="000000"/>
          <w:vertAlign w:val="subscript"/>
        </w:rPr>
        <w:t>2</w:t>
      </w:r>
      <w:r>
        <w:rPr>
          <w:b w:val="false"/>
          <w:i w:val="false"/>
          <w:color w:val="000000"/>
          <w:sz w:val="21"/>
        </w:rPr>
        <w:t>（2）粉末由黑色逐渐变红；不再下降；防止灼热的铜被氧化；（3）0.54；0.48；没有；（4）NH</w:t>
      </w:r>
      <w:r>
        <w:rPr>
          <w:b w:val="false"/>
          <w:i w:val="false"/>
          <w:color w:val="000000"/>
          <w:vertAlign w:val="subscript"/>
        </w:rPr>
        <w:t>3</w:t>
      </w:r>
      <w:r>
        <w:rPr>
          <w:b w:val="false"/>
          <w:i w:val="false"/>
          <w:color w:val="000000"/>
          <w:sz w:val="21"/>
        </w:rPr>
        <w:t xml:space="preserve"> ． </w:t>
      </w:r>
      <w:r>
        <w:br/>
      </w:r>
      <w:r>
        <w:rPr>
          <w:b w:val="false"/>
          <w:i w:val="false"/>
          <w:color w:val="000000"/>
          <w:sz w:val="21"/>
        </w:rPr>
        <w:t xml:space="preserve">【分析】由题目的信息可知：B装置中的碱石灰为固体氢氧化钠和氧化钙的混合物，不与气体X反应，因此只吸收水蒸气，增加的质量就是生成的水的质量：102.54g﹣102.00g=0.54g；氧化铜中氧元素的质量=52.40g﹣51.92g=0.48g；由此推知，气体X中一定没有氧元素，因为0.54g水中氧元素的质量=0.54g× </w:t>
      </w:r>
      <w:r>
        <w:drawing>
          <wp:inline distT="0" distB="0" distL="0" distR="0">
            <wp:extent cx="200533" cy="26737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701472_4_1_64"/>
                    <a:stretch>
                      <a:fillRect/>
                    </a:stretch>
                  </pic:blipFill>
                  <pic:spPr>
                    <a:xfrm>
                      <a:off x="0" y="0"/>
                      <a:ext cx="200533" cy="267373"/>
                    </a:xfrm>
                    <a:prstGeom prst="rect">
                      <a:avLst/>
                    </a:prstGeom>
                  </pic:spPr>
                </pic:pic>
              </a:graphicData>
            </a:graphic>
          </wp:inline>
        </w:drawing>
      </w:r>
      <w:r>
        <w:rPr>
          <w:b w:val="false"/>
          <w:i w:val="false"/>
          <w:color w:val="000000"/>
          <w:sz w:val="21"/>
        </w:rPr>
        <w:t>=0.48g；B装置中氧化钙吸水的原理为：氧化钙和水反应生成氢氧化钙；实验过程中，当观察到量气管内液面不再下降，说明氧化铜已反应完全，停止加热，继续通入气体X至玻璃冷却的目的是防止灼热的铜被氧化；根据元素的质量比求x的化学式，有关的计算要准确．</w:t>
      </w:r>
    </w:p>
    <w:p>
      <w:pPr>
        <w:rPr/>
      </w:pPr>
      <w:r>
        <w:rPr/>
        <w:t xml:space="preserve">四、推断题</w:t>
      </w:r>
    </w:p>
    <w:p>
      <w:pPr>
        <w:spacing w:after="0"/>
        <w:ind w:left="0"/>
        <w:jc w:val="left"/>
      </w:pPr>
      <w:r>
        <w:rPr>
          <w:b w:val="false"/>
          <w:i w:val="false"/>
          <w:color w:val="000000"/>
          <w:sz w:val="21"/>
        </w:rPr>
        <w:t>32.</w:t>
      </w:r>
      <w:r>
        <w:rPr>
          <w:b w:val="false"/>
          <w:i w:val="false"/>
          <w:color w:val="0000ff"/>
          <w:sz w:val="21"/>
        </w:rPr>
        <w:t>【答案】</w:t>
      </w:r>
      <w:r>
        <w:rPr>
          <w:b w:val="false"/>
          <w:i w:val="false"/>
          <w:color w:val="000000"/>
          <w:sz w:val="21"/>
        </w:rPr>
        <w:t>（1）NaHCO</w:t>
      </w:r>
      <w:r>
        <w:rPr>
          <w:b w:val="false"/>
          <w:i w:val="false"/>
          <w:color w:val="000000"/>
          <w:vertAlign w:val="subscript"/>
        </w:rPr>
        <w:t>3</w:t>
      </w:r>
      <w:r>
        <w:rPr>
          <w:b w:val="false"/>
          <w:i w:val="false"/>
          <w:color w:val="000000"/>
          <w:sz w:val="21"/>
        </w:rPr>
        <w:t>；H</w:t>
      </w:r>
      <w:r>
        <w:rPr>
          <w:b w:val="false"/>
          <w:i w:val="false"/>
          <w:color w:val="000000"/>
          <w:vertAlign w:val="subscript"/>
        </w:rPr>
        <w:t>2</w:t>
      </w:r>
      <w:r>
        <w:rPr>
          <w:b w:val="false"/>
          <w:i w:val="false"/>
          <w:color w:val="000000"/>
          <w:sz w:val="21"/>
        </w:rPr>
        <w:t>O</w:t>
      </w:r>
      <w:r>
        <w:br/>
      </w:r>
      <w:r>
        <w:rPr>
          <w:b w:val="false"/>
          <w:i w:val="false"/>
          <w:color w:val="000000"/>
          <w:sz w:val="21"/>
        </w:rPr>
        <w:t>（2）红</w:t>
      </w:r>
      <w:r>
        <w:br/>
      </w:r>
      <w:r>
        <w:rPr>
          <w:b w:val="false"/>
          <w:i w:val="false"/>
          <w:color w:val="000000"/>
          <w:sz w:val="21"/>
        </w:rPr>
        <w:t>（3）SO</w:t>
      </w:r>
      <w:r>
        <w:rPr>
          <w:b w:val="false"/>
          <w:i w:val="false"/>
          <w:color w:val="000000"/>
          <w:vertAlign w:val="subscript"/>
        </w:rPr>
        <w:t>3</w:t>
      </w:r>
      <w:r>
        <w:rPr>
          <w:b w:val="false"/>
          <w:i w:val="false"/>
          <w:color w:val="000000"/>
          <w:sz w:val="21"/>
        </w:rPr>
        <w:t>+2NaOH=Na</w:t>
      </w:r>
      <w:r>
        <w:rPr>
          <w:b w:val="false"/>
          <w:i w:val="false"/>
          <w:color w:val="000000"/>
          <w:vertAlign w:val="subscript"/>
        </w:rPr>
        <w:t>2</w:t>
      </w:r>
      <w:r>
        <w:rPr>
          <w:b w:val="false"/>
          <w:i w:val="false"/>
          <w:color w:val="000000"/>
          <w:sz w:val="21"/>
        </w:rPr>
        <w:t>SO</w:t>
      </w:r>
      <w:r>
        <w:rPr>
          <w:b w:val="false"/>
          <w:i w:val="false"/>
          <w:color w:val="000000"/>
          <w:vertAlign w:val="subscript"/>
        </w:rPr>
        <w:t>4</w:t>
      </w:r>
      <w:r>
        <w:rPr>
          <w:b w:val="false"/>
          <w:i w:val="false"/>
          <w:color w:val="000000"/>
          <w:sz w:val="21"/>
        </w:rPr>
        <w:t>+H</w:t>
      </w:r>
      <w:r>
        <w:rPr>
          <w:b w:val="false"/>
          <w:i w:val="false"/>
          <w:color w:val="000000"/>
          <w:vertAlign w:val="subscript"/>
        </w:rPr>
        <w:t>2</w:t>
      </w:r>
      <w:r>
        <w:rPr>
          <w:b w:val="false"/>
          <w:i w:val="false"/>
          <w:color w:val="000000"/>
          <w:sz w:val="21"/>
        </w:rPr>
        <w:t>O</w:t>
      </w:r>
      <w:r>
        <w:br/>
      </w:r>
      <w:r>
        <w:rPr>
          <w:b w:val="false"/>
          <w:i w:val="false"/>
          <w:color w:val="000000"/>
          <w:sz w:val="21"/>
        </w:rPr>
        <w:t>（4）CaCO</w:t>
      </w:r>
      <w:r>
        <w:rPr>
          <w:b w:val="false"/>
          <w:i w:val="false"/>
          <w:color w:val="000000"/>
          <w:vertAlign w:val="subscript"/>
        </w:rPr>
        <w:t>3</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7912_2_1_19"/>
                    <a:stretch>
                      <a:fillRect/>
                    </a:stretch>
                  </pic:blipFill>
                  <pic:spPr>
                    <a:xfrm>
                      <a:off x="0" y="0"/>
                      <a:ext cx="362864" cy="190983"/>
                    </a:xfrm>
                    <a:prstGeom prst="rect">
                      <a:avLst/>
                    </a:prstGeom>
                  </pic:spPr>
                </pic:pic>
              </a:graphicData>
            </a:graphic>
          </wp:inline>
        </w:drawing>
      </w:r>
      <w:r>
        <w:rPr>
          <w:b w:val="false"/>
          <w:i w:val="false"/>
          <w:color w:val="000000"/>
          <w:sz w:val="21"/>
        </w:rPr>
        <w:t>CaO+CO</w:t>
      </w:r>
      <w:r>
        <w:rPr>
          <w:b w:val="false"/>
          <w:i w:val="false"/>
          <w:color w:val="000000"/>
          <w:vertAlign w:val="subscript"/>
        </w:rPr>
        <w:t>2</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书写化学方程式、文字表达式、电离方程式，物质的鉴别、推断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【解答】解：由于I为小苏打，所以为碳酸氢钠，而C和F反应产物和I与F反应产物相同，说明C为碳酸钠．而A为氧化物，且氧元素为60%，根据给定元素可以推断应该是三氧化硫．由于B与A反应，说明B 为碱．而B能够转化为C（碳酸钠），且D为碱，也能转化为B，所以B为碱，为氢氧化钠．碳酸钠和碳酸氢钠以及氢氧化钠都能和F反应，则F为酸（盐酸、硫酸均可）．而碳酸氢钠能够转化为H，H为氧化物，所以为二氧化碳或者是水，而D确定是碱，所以为氢氧化钙，G为碳酸钙．而E为水．另外本题结论不是唯一的，整个转化关系符合要求即可．（1）I为碳酸氢钠，由于钠元素为+1价，而碳酸氢根为﹣1价，根据化合物中化合价的代数和为零可得其化学式 NaHCO</w:t>
      </w:r>
      <w:r>
        <w:rPr>
          <w:b w:val="false"/>
          <w:i w:val="false"/>
          <w:color w:val="000000"/>
          <w:vertAlign w:val="subscript"/>
        </w:rPr>
        <w:t>3</w:t>
      </w:r>
      <w:r>
        <w:rPr>
          <w:b w:val="false"/>
          <w:i w:val="false"/>
          <w:color w:val="000000"/>
          <w:sz w:val="21"/>
        </w:rPr>
        <w:t>；E的化学式 H</w:t>
      </w:r>
      <w:r>
        <w:rPr>
          <w:b w:val="false"/>
          <w:i w:val="false"/>
          <w:color w:val="000000"/>
          <w:vertAlign w:val="subscript"/>
        </w:rPr>
        <w:t>2</w:t>
      </w:r>
      <w:r>
        <w:rPr>
          <w:b w:val="false"/>
          <w:i w:val="false"/>
          <w:color w:val="000000"/>
          <w:sz w:val="21"/>
        </w:rPr>
        <w:t>O．（2）C为碳酸钠，其水溶液显碱性，所以滴加无色酚酞溶液，酚酞溶液显 红色．（3）A（三氧化硫）和B（氢氧化钠）反应得到硫酸钠和水，其化学方程式 SO</w:t>
      </w:r>
      <w:r>
        <w:rPr>
          <w:b w:val="false"/>
          <w:i w:val="false"/>
          <w:color w:val="000000"/>
          <w:vertAlign w:val="subscript"/>
        </w:rPr>
        <w:t>3</w:t>
      </w:r>
      <w:r>
        <w:rPr>
          <w:b w:val="false"/>
          <w:i w:val="false"/>
          <w:color w:val="000000"/>
          <w:sz w:val="21"/>
        </w:rPr>
        <w:t>+2NaOH=Na</w:t>
      </w:r>
      <w:r>
        <w:rPr>
          <w:b w:val="false"/>
          <w:i w:val="false"/>
          <w:color w:val="000000"/>
          <w:vertAlign w:val="subscript"/>
        </w:rPr>
        <w:t>2</w:t>
      </w:r>
      <w:r>
        <w:rPr>
          <w:b w:val="false"/>
          <w:i w:val="false"/>
          <w:color w:val="000000"/>
          <w:sz w:val="21"/>
        </w:rPr>
        <w:t>SO</w:t>
      </w:r>
      <w:r>
        <w:rPr>
          <w:b w:val="false"/>
          <w:i w:val="false"/>
          <w:color w:val="000000"/>
          <w:vertAlign w:val="subscript"/>
        </w:rPr>
        <w:t>4</w:t>
      </w:r>
      <w:r>
        <w:rPr>
          <w:b w:val="false"/>
          <w:i w:val="false"/>
          <w:color w:val="000000"/>
          <w:sz w:val="21"/>
        </w:rPr>
        <w:t>+H</w:t>
      </w:r>
      <w:r>
        <w:rPr>
          <w:b w:val="false"/>
          <w:i w:val="false"/>
          <w:color w:val="000000"/>
          <w:vertAlign w:val="subscript"/>
        </w:rPr>
        <w:t>2</w:t>
      </w:r>
      <w:r>
        <w:rPr>
          <w:b w:val="false"/>
          <w:i w:val="false"/>
          <w:color w:val="000000"/>
          <w:sz w:val="21"/>
        </w:rPr>
        <w:t>O．（4）写出G发生分解反应的化学方程式 CaCO</w:t>
      </w:r>
      <w:r>
        <w:rPr>
          <w:b w:val="false"/>
          <w:i w:val="false"/>
          <w:color w:val="000000"/>
          <w:vertAlign w:val="subscript"/>
        </w:rPr>
        <w:t>3</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7912_4_2_83"/>
                    <a:stretch>
                      <a:fillRect/>
                    </a:stretch>
                  </pic:blipFill>
                  <pic:spPr>
                    <a:xfrm>
                      <a:off x="0" y="0"/>
                      <a:ext cx="362864" cy="190983"/>
                    </a:xfrm>
                    <a:prstGeom prst="rect">
                      <a:avLst/>
                    </a:prstGeom>
                  </pic:spPr>
                </pic:pic>
              </a:graphicData>
            </a:graphic>
          </wp:inline>
        </w:drawing>
      </w:r>
      <w:r>
        <w:rPr>
          <w:b w:val="false"/>
          <w:i w:val="false"/>
          <w:color w:val="000000"/>
          <w:sz w:val="21"/>
        </w:rPr>
        <w:t>CaO+CO</w:t>
      </w:r>
      <w:r>
        <w:rPr>
          <w:b w:val="false"/>
          <w:i w:val="false"/>
          <w:color w:val="000000"/>
          <w:vertAlign w:val="subscript"/>
        </w:rPr>
        <w:t>2</w:t>
      </w:r>
      <w:r>
        <w:rPr>
          <w:b w:val="false"/>
          <w:i w:val="false"/>
          <w:color w:val="000000"/>
          <w:sz w:val="21"/>
        </w:rPr>
        <w:t>↑．故答案为：（1）NaHCO</w:t>
      </w:r>
      <w:r>
        <w:rPr>
          <w:b w:val="false"/>
          <w:i w:val="false"/>
          <w:color w:val="000000"/>
          <w:vertAlign w:val="subscript"/>
        </w:rPr>
        <w:t>3</w:t>
      </w:r>
      <w:r>
        <w:rPr>
          <w:b w:val="false"/>
          <w:i w:val="false"/>
          <w:color w:val="000000"/>
          <w:sz w:val="21"/>
        </w:rPr>
        <w:t>； H</w:t>
      </w:r>
      <w:r>
        <w:rPr>
          <w:b w:val="false"/>
          <w:i w:val="false"/>
          <w:color w:val="000000"/>
          <w:vertAlign w:val="subscript"/>
        </w:rPr>
        <w:t>2</w:t>
      </w:r>
      <w:r>
        <w:rPr>
          <w:b w:val="false"/>
          <w:i w:val="false"/>
          <w:color w:val="000000"/>
          <w:sz w:val="21"/>
        </w:rPr>
        <w:t>O．（2）红．（3）SO</w:t>
      </w:r>
      <w:r>
        <w:rPr>
          <w:b w:val="false"/>
          <w:i w:val="false"/>
          <w:color w:val="000000"/>
          <w:vertAlign w:val="subscript"/>
        </w:rPr>
        <w:t>3</w:t>
      </w:r>
      <w:r>
        <w:rPr>
          <w:b w:val="false"/>
          <w:i w:val="false"/>
          <w:color w:val="000000"/>
          <w:sz w:val="21"/>
        </w:rPr>
        <w:t>+2NaOH=Na</w:t>
      </w:r>
      <w:r>
        <w:rPr>
          <w:b w:val="false"/>
          <w:i w:val="false"/>
          <w:color w:val="000000"/>
          <w:vertAlign w:val="subscript"/>
        </w:rPr>
        <w:t>2</w:t>
      </w:r>
      <w:r>
        <w:rPr>
          <w:b w:val="false"/>
          <w:i w:val="false"/>
          <w:color w:val="000000"/>
          <w:sz w:val="21"/>
        </w:rPr>
        <w:t>SO</w:t>
      </w:r>
      <w:r>
        <w:rPr>
          <w:b w:val="false"/>
          <w:i w:val="false"/>
          <w:color w:val="000000"/>
          <w:vertAlign w:val="subscript"/>
        </w:rPr>
        <w:t>4</w:t>
      </w:r>
      <w:r>
        <w:rPr>
          <w:b w:val="false"/>
          <w:i w:val="false"/>
          <w:color w:val="000000"/>
          <w:sz w:val="21"/>
        </w:rPr>
        <w:t>+H</w:t>
      </w:r>
      <w:r>
        <w:rPr>
          <w:b w:val="false"/>
          <w:i w:val="false"/>
          <w:color w:val="000000"/>
          <w:vertAlign w:val="subscript"/>
        </w:rPr>
        <w:t>2</w:t>
      </w:r>
      <w:r>
        <w:rPr>
          <w:b w:val="false"/>
          <w:i w:val="false"/>
          <w:color w:val="000000"/>
          <w:sz w:val="21"/>
        </w:rPr>
        <w:t>O．（4）CaCO</w:t>
      </w:r>
      <w:r>
        <w:rPr>
          <w:b w:val="false"/>
          <w:i w:val="false"/>
          <w:color w:val="000000"/>
          <w:vertAlign w:val="subscript"/>
        </w:rPr>
        <w:t>3</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7912_4_2_83"/>
                    <a:stretch>
                      <a:fillRect/>
                    </a:stretch>
                  </pic:blipFill>
                  <pic:spPr>
                    <a:xfrm>
                      <a:off x="0" y="0"/>
                      <a:ext cx="362864" cy="190983"/>
                    </a:xfrm>
                    <a:prstGeom prst="rect">
                      <a:avLst/>
                    </a:prstGeom>
                  </pic:spPr>
                </pic:pic>
              </a:graphicData>
            </a:graphic>
          </wp:inline>
        </w:drawing>
      </w:r>
      <w:r>
        <w:rPr>
          <w:b w:val="false"/>
          <w:i w:val="false"/>
          <w:color w:val="000000"/>
          <w:sz w:val="21"/>
        </w:rPr>
        <w:t>CaO+CO</w:t>
      </w:r>
      <w:r>
        <w:rPr>
          <w:b w:val="false"/>
          <w:i w:val="false"/>
          <w:color w:val="000000"/>
          <w:vertAlign w:val="subscript"/>
        </w:rPr>
        <w:t>2</w:t>
      </w:r>
      <w:r>
        <w:rPr>
          <w:b w:val="false"/>
          <w:i w:val="false"/>
          <w:color w:val="000000"/>
          <w:sz w:val="21"/>
        </w:rPr>
        <w:t xml:space="preserve">↑．  </w:t>
      </w:r>
      <w:r>
        <w:drawing>
          <wp:inline distT="0" distB="0" distL="0" distR="0">
            <wp:extent cx="2530526" cy="181433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837912_4_1_45"/>
                    <a:stretch>
                      <a:fillRect/>
                    </a:stretch>
                  </pic:blipFill>
                  <pic:spPr>
                    <a:xfrm>
                      <a:off x="0" y="0"/>
                      <a:ext cx="2530526" cy="1814335"/>
                    </a:xfrm>
                    <a:prstGeom prst="rect">
                      <a:avLst/>
                    </a:prstGeom>
                  </pic:spPr>
                </pic:pic>
              </a:graphicData>
            </a:graphic>
          </wp:inline>
        </w:drawing>
      </w:r>
      <w:r>
        <w:br/>
      </w:r>
      <w:r>
        <w:rPr>
          <w:b w:val="false"/>
          <w:i w:val="false"/>
          <w:color w:val="000000"/>
          <w:sz w:val="21"/>
        </w:rPr>
        <w:t>【分析】由于I为小苏打，所以为碳酸氢钠，而C和F反应产物和I与F反应产物相同，说明C为碳酸钠．而A为氧化物，且氧元素为60%，根据给定元素可以推断应该是三氧化硫．由于B与A反应，说明B 为碱．而B能够转化为C（碳酸钠），且D为碱，也能转化为B，所以B为碱，为氢氧化钠．碳酸钠和碳酸氢钠以及氢氧化钠都能和F反应，则F为酸（盐酸、硫酸均可）．而碳酸氢钠能够转化为H，H为氧化物，所以为二氧化碳或者是水，而D确定是碱，所以为氢氧化钙，G为碳酸钙．而E为水．</w:t>
      </w:r>
    </w:p>
    <w:p>
      <w:pPr>
        <w:spacing w:after="0"/>
        <w:ind w:left="0"/>
        <w:jc w:val="left"/>
      </w:pPr>
      <w:r>
        <w:rPr>
          <w:b w:val="false"/>
          <w:i w:val="false"/>
          <w:color w:val="000000"/>
          <w:sz w:val="21"/>
        </w:rPr>
        <w:t>33.</w:t>
      </w:r>
      <w:r>
        <w:rPr>
          <w:b w:val="false"/>
          <w:i w:val="false"/>
          <w:color w:val="0000ff"/>
          <w:sz w:val="21"/>
        </w:rPr>
        <w:t>【答案】</w:t>
      </w:r>
      <w:r>
        <w:rPr>
          <w:b w:val="false"/>
          <w:i w:val="false"/>
          <w:color w:val="000000"/>
          <w:sz w:val="21"/>
        </w:rPr>
        <w:t>（1）氢气</w:t>
      </w:r>
      <w:r>
        <w:br/>
      </w:r>
      <w:r>
        <w:rPr>
          <w:b w:val="false"/>
          <w:i w:val="false"/>
          <w:color w:val="000000"/>
          <w:sz w:val="21"/>
        </w:rPr>
        <w:t>（2）O</w:t>
      </w:r>
      <w:r>
        <w:rPr>
          <w:b w:val="false"/>
          <w:i w:val="false"/>
          <w:color w:val="000000"/>
          <w:vertAlign w:val="subscript"/>
        </w:rPr>
        <w:t>2</w:t>
      </w:r>
      <w:r>
        <w:br/>
      </w:r>
      <w:r>
        <w:rPr>
          <w:b w:val="false"/>
          <w:i w:val="false"/>
          <w:color w:val="000000"/>
          <w:sz w:val="21"/>
        </w:rPr>
        <w:t>（3）2Al+3CuCl</w:t>
      </w:r>
      <w:r>
        <w:rPr>
          <w:b w:val="false"/>
          <w:i w:val="false"/>
          <w:color w:val="000000"/>
          <w:vertAlign w:val="subscript"/>
        </w:rPr>
        <w:t>2</w:t>
      </w:r>
      <w:r>
        <w:rPr>
          <w:b w:val="false"/>
          <w:i w:val="false"/>
          <w:color w:val="000000"/>
          <w:sz w:val="21"/>
        </w:rPr>
        <w:t>=2AlCl</w:t>
      </w:r>
      <w:r>
        <w:rPr>
          <w:b w:val="false"/>
          <w:i w:val="false"/>
          <w:color w:val="000000"/>
          <w:vertAlign w:val="subscript"/>
        </w:rPr>
        <w:t>3</w:t>
      </w:r>
      <w:r>
        <w:rPr>
          <w:b w:val="false"/>
          <w:i w:val="false"/>
          <w:color w:val="000000"/>
          <w:sz w:val="21"/>
        </w:rPr>
        <w:t>+3Cu</w:t>
      </w:r>
      <w:r>
        <w:br/>
      </w:r>
      <w:r>
        <w:rPr>
          <w:b w:val="false"/>
          <w:i w:val="false"/>
          <w:color w:val="000000"/>
          <w:sz w:val="21"/>
        </w:rPr>
        <w:t>（4）C+CO</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71_2_1_37"/>
                    <a:stretch>
                      <a:fillRect/>
                    </a:stretch>
                  </pic:blipFill>
                  <pic:spPr>
                    <a:xfrm>
                      <a:off x="0" y="0"/>
                      <a:ext cx="362864" cy="190983"/>
                    </a:xfrm>
                    <a:prstGeom prst="rect">
                      <a:avLst/>
                    </a:prstGeom>
                  </pic:spPr>
                </pic:pic>
              </a:graphicData>
            </a:graphic>
          </wp:inline>
        </w:drawing>
      </w:r>
      <w:r>
        <w:rPr>
          <w:b w:val="false"/>
          <w:i w:val="false"/>
          <w:color w:val="000000"/>
          <w:sz w:val="21"/>
        </w:rPr>
        <w:t xml:space="preserve">2CO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书写化学方程式、文字表达式、电离方程式，物质的鉴别、推断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A～H表示几种初中化学常见的物质，分别是由H、C、O、Al、S、Cu中的一种或几种元素组成的，B、C、D、E、F均属于单质，G、H属于氧化物．B具有很好的抗腐蚀性能，所以B是铝，D是最清洁的燃料，所以D是氢气，G有毒，所以G是一氧化碳，一氧化碳、氢气、铝都会转化催化E，所以E是铜，H会转化催化一氧化碳，所以H是二氧化碳，F会与二氧化碳反应，所以F是碳，C会与碳、铝反应，所以C是氧气，A会与铝反应，所以A是盐酸，经过验证，推导正确，所以D是氢气；（2）通过推导可知，C是O</w:t>
      </w:r>
      <w:r>
        <w:rPr>
          <w:b w:val="false"/>
          <w:i w:val="false"/>
          <w:color w:val="000000"/>
          <w:vertAlign w:val="subscript"/>
        </w:rPr>
        <w:t>2</w:t>
      </w:r>
      <w:r>
        <w:rPr>
          <w:b w:val="false"/>
          <w:i w:val="false"/>
          <w:color w:val="000000"/>
          <w:sz w:val="21"/>
        </w:rPr>
        <w:t>；（3）B→E的反应是铝和氯化铜反应生成氯化铝和铜，化学方程式为：2Al+3CuCl</w:t>
      </w:r>
      <w:r>
        <w:rPr>
          <w:b w:val="false"/>
          <w:i w:val="false"/>
          <w:color w:val="000000"/>
          <w:vertAlign w:val="subscript"/>
        </w:rPr>
        <w:t>2</w:t>
      </w:r>
      <w:r>
        <w:rPr>
          <w:b w:val="false"/>
          <w:i w:val="false"/>
          <w:color w:val="000000"/>
          <w:sz w:val="21"/>
        </w:rPr>
        <w:t>=2AlCl</w:t>
      </w:r>
      <w:r>
        <w:rPr>
          <w:b w:val="false"/>
          <w:i w:val="false"/>
          <w:color w:val="000000"/>
          <w:vertAlign w:val="subscript"/>
        </w:rPr>
        <w:t>3</w:t>
      </w:r>
      <w:r>
        <w:rPr>
          <w:b w:val="false"/>
          <w:i w:val="false"/>
          <w:color w:val="000000"/>
          <w:sz w:val="21"/>
        </w:rPr>
        <w:t>+3Cu；（4）F与H的反应是碳和二氧化碳在高温的条件下生成一氧化碳，化学方程式为：C+CO</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71_4_1_48"/>
                    <a:stretch>
                      <a:fillRect/>
                    </a:stretch>
                  </pic:blipFill>
                  <pic:spPr>
                    <a:xfrm>
                      <a:off x="0" y="0"/>
                      <a:ext cx="362864" cy="190983"/>
                    </a:xfrm>
                    <a:prstGeom prst="rect">
                      <a:avLst/>
                    </a:prstGeom>
                  </pic:spPr>
                </pic:pic>
              </a:graphicData>
            </a:graphic>
          </wp:inline>
        </w:drawing>
      </w:r>
      <w:r>
        <w:rPr>
          <w:b w:val="false"/>
          <w:i w:val="false"/>
          <w:color w:val="000000"/>
          <w:sz w:val="21"/>
        </w:rPr>
        <w:t>2CO．故答案为：（1）氢气；（2）O</w:t>
      </w:r>
      <w:r>
        <w:rPr>
          <w:b w:val="false"/>
          <w:i w:val="false"/>
          <w:color w:val="000000"/>
          <w:vertAlign w:val="subscript"/>
        </w:rPr>
        <w:t>2</w:t>
      </w:r>
      <w:r>
        <w:rPr>
          <w:b w:val="false"/>
          <w:i w:val="false"/>
          <w:color w:val="000000"/>
          <w:sz w:val="21"/>
        </w:rPr>
        <w:t>；（3）2Al+3CuCl</w:t>
      </w:r>
      <w:r>
        <w:rPr>
          <w:b w:val="false"/>
          <w:i w:val="false"/>
          <w:color w:val="000000"/>
          <w:vertAlign w:val="subscript"/>
        </w:rPr>
        <w:t>2</w:t>
      </w:r>
      <w:r>
        <w:rPr>
          <w:b w:val="false"/>
          <w:i w:val="false"/>
          <w:color w:val="000000"/>
          <w:sz w:val="21"/>
        </w:rPr>
        <w:t>=2AlCl</w:t>
      </w:r>
      <w:r>
        <w:rPr>
          <w:b w:val="false"/>
          <w:i w:val="false"/>
          <w:color w:val="000000"/>
          <w:vertAlign w:val="subscript"/>
        </w:rPr>
        <w:t>3</w:t>
      </w:r>
      <w:r>
        <w:rPr>
          <w:b w:val="false"/>
          <w:i w:val="false"/>
          <w:color w:val="000000"/>
          <w:sz w:val="21"/>
        </w:rPr>
        <w:t>+3Cu；（4）C+CO</w:t>
      </w:r>
      <w:r>
        <w:rPr>
          <w:b w:val="false"/>
          <w:i w:val="false"/>
          <w:color w:val="000000"/>
          <w:vertAlign w:val="subscript"/>
        </w:rPr>
        <w:t>2</w:t>
      </w:r>
      <w:r>
        <w:rPr>
          <w:b w:val="false"/>
          <w:i w:val="false"/>
          <w:color w:val="000000"/>
          <w:sz w:val="21"/>
        </w:rPr>
        <w:t xml:space="preserve"> </w:t>
      </w:r>
      <w:r>
        <w:drawing>
          <wp:inline distT="0" distB="0" distL="0" distR="0">
            <wp:extent cx="362864" cy="1909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516971_4_1_48"/>
                    <a:stretch>
                      <a:fillRect/>
                    </a:stretch>
                  </pic:blipFill>
                  <pic:spPr>
                    <a:xfrm>
                      <a:off x="0" y="0"/>
                      <a:ext cx="362864" cy="190983"/>
                    </a:xfrm>
                    <a:prstGeom prst="rect">
                      <a:avLst/>
                    </a:prstGeom>
                  </pic:spPr>
                </pic:pic>
              </a:graphicData>
            </a:graphic>
          </wp:inline>
        </w:drawing>
      </w:r>
      <w:r>
        <w:rPr>
          <w:b w:val="false"/>
          <w:i w:val="false"/>
          <w:color w:val="000000"/>
          <w:sz w:val="21"/>
        </w:rPr>
        <w:t>2CO．</w:t>
      </w:r>
      <w:r>
        <w:br/>
      </w:r>
      <w:r>
        <w:rPr>
          <w:b w:val="false"/>
          <w:i w:val="false"/>
          <w:color w:val="000000"/>
          <w:sz w:val="21"/>
        </w:rPr>
        <w:t>【分析】根据A～H表示几种初中化学常见的物质，分别是由H、C、O、Al、S、Cu中的一种或几种元素组成的，B、C、D、E、F均属于单质，G、H属于氧化物．B具有很好的抗腐蚀性能，所以B是铝，D是最清洁的燃料，所以D是氢气，G有毒，所以G是一氧化碳，一氧化碳、氢气、铝都会转化催化E，所以E是铜，H会转化催化一氧化碳，所以H是二氧化碳，F会与二氧化碳反应，所以F是碳，C会与碳、铝反应，所以C是氧气，A会与铝反应，所以A是盐酸，然后将推出的物质进行验证即可．</w:t>
      </w:r>
    </w:p>
    <w:p>
      <w:pPr>
        <w:rPr/>
      </w:pPr>
      <w:r>
        <w:rPr/>
        <w:t xml:space="preserve">五、综合题</w:t>
      </w:r>
    </w:p>
    <w:p>
      <w:pPr>
        <w:spacing w:after="0"/>
        <w:ind w:left="0"/>
        <w:jc w:val="left"/>
      </w:pPr>
      <w:r>
        <w:rPr>
          <w:b w:val="false"/>
          <w:i w:val="false"/>
          <w:color w:val="000000"/>
          <w:sz w:val="21"/>
        </w:rPr>
        <w:t>34.</w:t>
      </w:r>
      <w:r>
        <w:rPr>
          <w:b w:val="false"/>
          <w:i w:val="false"/>
          <w:color w:val="0000ff"/>
          <w:sz w:val="21"/>
        </w:rPr>
        <w:t>【答案】</w:t>
      </w:r>
      <w:r>
        <w:rPr>
          <w:b w:val="false"/>
          <w:i w:val="false"/>
          <w:color w:val="000000"/>
          <w:sz w:val="21"/>
        </w:rPr>
        <w:t>（1）20﹣40</w:t>
      </w:r>
      <w:r>
        <w:br/>
      </w:r>
      <w:r>
        <w:rPr>
          <w:b w:val="false"/>
          <w:i w:val="false"/>
          <w:color w:val="000000"/>
          <w:sz w:val="21"/>
        </w:rPr>
        <w:t>（2）冷却热饱和溶液</w:t>
      </w:r>
      <w:r>
        <w:br/>
      </w:r>
      <w:r>
        <w:rPr>
          <w:b w:val="false"/>
          <w:i w:val="false"/>
          <w:color w:val="000000"/>
          <w:sz w:val="21"/>
        </w:rPr>
        <w:t xml:space="preserve">（3）26.5%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结晶的原理、方法及其应用，有关溶质质量分数的简单计算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 xml:space="preserve">【解答】解：（1）由表中数据查出溶解度相等的温度范围，A和B的溶解度相等时的温度范围是20℃﹣40℃；（2）由表中的数据可知，A的溶解度受温度的影响较大，B的溶解度受温度的影响不大，A中混有少量的B，想要得到纯净的A的方法是冷却热饱和溶液；（3）由B的溶解度可知，20℃，B的溶解度是36g，在60℃时，将20gB加入到50g水中，充分溶解后降温到20℃，只能溶解18g，所以所得溶液的溶质质量分数为 </w:t>
      </w:r>
      <w:r>
        <w:drawing>
          <wp:inline distT="0" distB="0" distL="0" distR="0">
            <wp:extent cx="1107694" cy="32467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765008_4_1_26"/>
                    <a:stretch>
                      <a:fillRect/>
                    </a:stretch>
                  </pic:blipFill>
                  <pic:spPr>
                    <a:xfrm>
                      <a:off x="0" y="0"/>
                      <a:ext cx="1107694" cy="324676"/>
                    </a:xfrm>
                    <a:prstGeom prst="rect">
                      <a:avLst/>
                    </a:prstGeom>
                  </pic:spPr>
                </pic:pic>
              </a:graphicData>
            </a:graphic>
          </wp:inline>
        </w:drawing>
      </w:r>
      <w:r>
        <w:rPr>
          <w:b w:val="false"/>
          <w:i w:val="false"/>
          <w:color w:val="000000"/>
          <w:sz w:val="21"/>
        </w:rPr>
        <w:t>≈26.5%．  故答案为：（1）20﹣40；（2）冷却热饱和溶液；（3）26.5%．</w:t>
      </w:r>
      <w:r>
        <w:br/>
      </w:r>
      <w:r>
        <w:rPr>
          <w:b w:val="false"/>
          <w:i w:val="false"/>
          <w:color w:val="000000"/>
          <w:sz w:val="21"/>
        </w:rPr>
        <w:t>【分析】（1）由表中数据查出溶解度相等的温度范围；（2）根据A、B的溶解度随温度的变化情况分析；（3）根据降温后溶液中溶质质量和溶液的质量计算溶液的溶质质量分数．</w:t>
      </w:r>
    </w:p>
    <w:p>
      <w:pPr>
        <w:spacing w:after="0"/>
        <w:ind w:left="0"/>
        <w:jc w:val="left"/>
      </w:pPr>
      <w:r>
        <w:rPr>
          <w:b w:val="false"/>
          <w:i w:val="false"/>
          <w:color w:val="000000"/>
          <w:sz w:val="21"/>
        </w:rPr>
        <w:t>35.</w:t>
      </w:r>
      <w:r>
        <w:rPr>
          <w:b w:val="false"/>
          <w:i w:val="false"/>
          <w:color w:val="0000ff"/>
          <w:sz w:val="21"/>
        </w:rPr>
        <w:t>【答案】</w:t>
      </w:r>
      <w:r>
        <w:rPr>
          <w:b w:val="false"/>
          <w:i w:val="false"/>
          <w:color w:val="000000"/>
          <w:sz w:val="21"/>
        </w:rPr>
        <w:t>（1）氢气</w:t>
      </w:r>
      <w:r>
        <w:br/>
      </w:r>
      <w:r>
        <w:rPr>
          <w:b w:val="false"/>
          <w:i w:val="false"/>
          <w:color w:val="000000"/>
          <w:sz w:val="21"/>
        </w:rPr>
        <w:t>（2）4NH</w:t>
      </w:r>
      <w:r>
        <w:rPr>
          <w:b w:val="false"/>
          <w:i w:val="false"/>
          <w:color w:val="000000"/>
          <w:vertAlign w:val="subscript"/>
        </w:rPr>
        <w:t>3</w:t>
      </w:r>
      <w:r>
        <w:rPr>
          <w:b w:val="false"/>
          <w:i w:val="false"/>
          <w:color w:val="000000"/>
          <w:sz w:val="21"/>
        </w:rPr>
        <w:t>+5O</w:t>
      </w:r>
      <w:r>
        <w:rPr>
          <w:b w:val="false"/>
          <w:i w:val="false"/>
          <w:color w:val="000000"/>
          <w:vertAlign w:val="subscript"/>
        </w:rPr>
        <w:t>2</w:t>
      </w:r>
      <w:r>
        <w:rPr>
          <w:b w:val="false"/>
          <w:i w:val="false"/>
          <w:color w:val="000000"/>
          <w:sz w:val="21"/>
        </w:rPr>
        <w:t xml:space="preserve"> </w:t>
      </w:r>
      <w:r>
        <w:drawing>
          <wp:inline distT="0" distB="0" distL="0" distR="0">
            <wp:extent cx="544297" cy="35331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719910_2_1_17"/>
                    <a:stretch>
                      <a:fillRect/>
                    </a:stretch>
                  </pic:blipFill>
                  <pic:spPr>
                    <a:xfrm>
                      <a:off x="0" y="0"/>
                      <a:ext cx="544297" cy="353314"/>
                    </a:xfrm>
                    <a:prstGeom prst="rect">
                      <a:avLst/>
                    </a:prstGeom>
                  </pic:spPr>
                </pic:pic>
              </a:graphicData>
            </a:graphic>
          </wp:inline>
        </w:drawing>
      </w:r>
      <w:r>
        <w:rPr>
          <w:b w:val="false"/>
          <w:i w:val="false"/>
          <w:color w:val="000000"/>
          <w:sz w:val="21"/>
        </w:rPr>
        <w:t>4NO+6H</w:t>
      </w:r>
      <w:r>
        <w:rPr>
          <w:b w:val="false"/>
          <w:i w:val="false"/>
          <w:color w:val="000000"/>
          <w:vertAlign w:val="subscript"/>
        </w:rPr>
        <w:t>2</w:t>
      </w:r>
      <w:r>
        <w:rPr>
          <w:b w:val="false"/>
          <w:i w:val="false"/>
          <w:color w:val="000000"/>
          <w:sz w:val="21"/>
        </w:rPr>
        <w:t>O</w:t>
      </w:r>
      <w:r>
        <w:br/>
      </w:r>
      <w:r>
        <w:rPr>
          <w:b w:val="false"/>
          <w:i w:val="false"/>
          <w:color w:val="000000"/>
          <w:sz w:val="21"/>
        </w:rPr>
        <w:t xml:space="preserve">（3）属于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反应类型的判定，书写化学方程式、文字表达式、电离方程式，物质的相互转化和制备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【解答】解：（1）一定条件下，氮气和氢气反应生成氨气，因此Ⅰ中参加反应的单质甲是氢气．故填：氢气．（2）Ⅱ中氨气和氧气在一定条件下反应生成一氧化氮和水，反应的化学方程式为：4NH</w:t>
      </w:r>
      <w:r>
        <w:rPr>
          <w:b w:val="false"/>
          <w:i w:val="false"/>
          <w:color w:val="000000"/>
          <w:vertAlign w:val="subscript"/>
        </w:rPr>
        <w:t>3</w:t>
      </w:r>
      <w:r>
        <w:rPr>
          <w:b w:val="false"/>
          <w:i w:val="false"/>
          <w:color w:val="000000"/>
          <w:sz w:val="21"/>
        </w:rPr>
        <w:t>+5O</w:t>
      </w:r>
      <w:r>
        <w:rPr>
          <w:b w:val="false"/>
          <w:i w:val="false"/>
          <w:color w:val="000000"/>
          <w:vertAlign w:val="subscript"/>
        </w:rPr>
        <w:t>2</w:t>
      </w:r>
      <w:r>
        <w:rPr>
          <w:b w:val="false"/>
          <w:i w:val="false"/>
          <w:color w:val="000000"/>
          <w:sz w:val="21"/>
        </w:rPr>
        <w:t xml:space="preserve"> </w:t>
      </w:r>
      <w:r>
        <w:drawing>
          <wp:inline distT="0" distB="0" distL="0" distR="0">
            <wp:extent cx="544297" cy="35331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719910_4_1_28"/>
                    <a:stretch>
                      <a:fillRect/>
                    </a:stretch>
                  </pic:blipFill>
                  <pic:spPr>
                    <a:xfrm>
                      <a:off x="0" y="0"/>
                      <a:ext cx="544297" cy="353314"/>
                    </a:xfrm>
                    <a:prstGeom prst="rect">
                      <a:avLst/>
                    </a:prstGeom>
                  </pic:spPr>
                </pic:pic>
              </a:graphicData>
            </a:graphic>
          </wp:inline>
        </w:drawing>
      </w:r>
      <w:r>
        <w:rPr>
          <w:b w:val="false"/>
          <w:i w:val="false"/>
          <w:color w:val="000000"/>
          <w:sz w:val="21"/>
        </w:rPr>
        <w:t>4NO+6H</w:t>
      </w:r>
      <w:r>
        <w:rPr>
          <w:b w:val="false"/>
          <w:i w:val="false"/>
          <w:color w:val="000000"/>
          <w:vertAlign w:val="subscript"/>
        </w:rPr>
        <w:t>2</w:t>
      </w:r>
      <w:r>
        <w:rPr>
          <w:b w:val="false"/>
          <w:i w:val="false"/>
          <w:color w:val="000000"/>
          <w:sz w:val="21"/>
        </w:rPr>
        <w:t>O．故填：4NH</w:t>
      </w:r>
      <w:r>
        <w:rPr>
          <w:b w:val="false"/>
          <w:i w:val="false"/>
          <w:color w:val="000000"/>
          <w:vertAlign w:val="subscript"/>
        </w:rPr>
        <w:t>3</w:t>
      </w:r>
      <w:r>
        <w:rPr>
          <w:b w:val="false"/>
          <w:i w:val="false"/>
          <w:color w:val="000000"/>
          <w:sz w:val="21"/>
        </w:rPr>
        <w:t>+5O</w:t>
      </w:r>
      <w:r>
        <w:rPr>
          <w:b w:val="false"/>
          <w:i w:val="false"/>
          <w:color w:val="000000"/>
          <w:vertAlign w:val="subscript"/>
        </w:rPr>
        <w:t>2</w:t>
      </w:r>
      <w:r>
        <w:rPr>
          <w:b w:val="false"/>
          <w:i w:val="false"/>
          <w:color w:val="000000"/>
          <w:sz w:val="21"/>
        </w:rPr>
        <w:t xml:space="preserve"> </w:t>
      </w:r>
      <w:r>
        <w:drawing>
          <wp:inline distT="0" distB="0" distL="0" distR="0">
            <wp:extent cx="544297" cy="35331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719910_4_1_28"/>
                    <a:stretch>
                      <a:fillRect/>
                    </a:stretch>
                  </pic:blipFill>
                  <pic:spPr>
                    <a:xfrm>
                      <a:off x="0" y="0"/>
                      <a:ext cx="544297" cy="353314"/>
                    </a:xfrm>
                    <a:prstGeom prst="rect">
                      <a:avLst/>
                    </a:prstGeom>
                  </pic:spPr>
                </pic:pic>
              </a:graphicData>
            </a:graphic>
          </wp:inline>
        </w:drawing>
      </w:r>
      <w:r>
        <w:rPr>
          <w:b w:val="false"/>
          <w:i w:val="false"/>
          <w:color w:val="000000"/>
          <w:sz w:val="21"/>
        </w:rPr>
        <w:t>4NO+6H</w:t>
      </w:r>
      <w:r>
        <w:rPr>
          <w:b w:val="false"/>
          <w:i w:val="false"/>
          <w:color w:val="000000"/>
          <w:vertAlign w:val="subscript"/>
        </w:rPr>
        <w:t>2</w:t>
      </w:r>
      <w:r>
        <w:rPr>
          <w:b w:val="false"/>
          <w:i w:val="false"/>
          <w:color w:val="000000"/>
          <w:sz w:val="21"/>
        </w:rPr>
        <w:t>O．（3）反应Ⅲ中，反应前氮元素化合价是+2，反应后氮元素化合价是+5，反应前氧气中的氧元素化合价是0，反应后变成﹣2，因此该反应属于氧化还原反应．故填：属于．  【分析】（1）一定条件下，氮气和氢气反应生成氨气；（2）根据反应物、生成物、反应条件及其质量守恒定律可以书写反应的化学方程式；（3）单质中元素化合价规定为零，化合物中元素化合价代数和为零．</w:t>
      </w:r>
    </w:p>
    <w:p>
      <w:pPr>
        <w:spacing w:after="0"/>
        <w:ind w:left="0"/>
        <w:jc w:val="left"/>
      </w:pPr>
      <w:r>
        <w:rPr>
          <w:b w:val="false"/>
          <w:i w:val="false"/>
          <w:color w:val="000000"/>
          <w:sz w:val="21"/>
        </w:rPr>
        <w:t>36.</w:t>
      </w:r>
      <w:r>
        <w:rPr>
          <w:b w:val="false"/>
          <w:i w:val="false"/>
          <w:color w:val="0000ff"/>
          <w:sz w:val="21"/>
        </w:rPr>
        <w:t>【答案】</w:t>
      </w:r>
      <w:r>
        <w:rPr>
          <w:b w:val="false"/>
          <w:i w:val="false"/>
          <w:color w:val="000000"/>
          <w:sz w:val="21"/>
        </w:rPr>
        <w:t>（1）铁</w:t>
      </w:r>
      <w:r>
        <w:br/>
      </w:r>
      <w:r>
        <w:rPr>
          <w:b w:val="false"/>
          <w:i w:val="false"/>
          <w:color w:val="000000"/>
          <w:sz w:val="21"/>
        </w:rPr>
        <w:t>（2）铝耐腐蚀性更强；延展性</w:t>
      </w:r>
      <w:r>
        <w:br/>
      </w:r>
      <w:r>
        <w:rPr>
          <w:b w:val="false"/>
          <w:i w:val="false"/>
          <w:color w:val="000000"/>
          <w:sz w:val="21"/>
        </w:rPr>
        <w:t>（3）Ni+H</w:t>
      </w:r>
      <w:r>
        <w:rPr>
          <w:b w:val="false"/>
          <w:i w:val="false"/>
          <w:color w:val="000000"/>
          <w:vertAlign w:val="subscript"/>
        </w:rPr>
        <w:t>2</w:t>
      </w:r>
      <w:r>
        <w:rPr>
          <w:b w:val="false"/>
          <w:i w:val="false"/>
          <w:color w:val="000000"/>
          <w:sz w:val="21"/>
        </w:rPr>
        <w:t>SO</w:t>
      </w:r>
      <w:r>
        <w:rPr>
          <w:b w:val="false"/>
          <w:i w:val="false"/>
          <w:color w:val="000000"/>
          <w:vertAlign w:val="subscript"/>
        </w:rPr>
        <w:t>4</w:t>
      </w:r>
      <w:r>
        <w:rPr>
          <w:b w:val="false"/>
          <w:i w:val="false"/>
          <w:color w:val="000000"/>
          <w:sz w:val="21"/>
        </w:rPr>
        <w:t>=NiSO</w:t>
      </w:r>
      <w:r>
        <w:rPr>
          <w:b w:val="false"/>
          <w:i w:val="false"/>
          <w:color w:val="000000"/>
          <w:vertAlign w:val="subscript"/>
        </w:rPr>
        <w:t>4</w:t>
      </w:r>
      <w:r>
        <w:rPr>
          <w:b w:val="false"/>
          <w:i w:val="false"/>
          <w:color w:val="000000"/>
          <w:sz w:val="21"/>
        </w:rPr>
        <w:t>+H</w:t>
      </w:r>
      <w:r>
        <w:rPr>
          <w:b w:val="false"/>
          <w:i w:val="false"/>
          <w:color w:val="000000"/>
          <w:vertAlign w:val="subscript"/>
        </w:rPr>
        <w:t>2</w:t>
      </w:r>
      <w:r>
        <w:rPr>
          <w:b w:val="false"/>
          <w:i w:val="false"/>
          <w:color w:val="000000"/>
          <w:sz w:val="21"/>
        </w:rPr>
        <w:t>↑；Fe+CuSO</w:t>
      </w:r>
      <w:r>
        <w:rPr>
          <w:b w:val="false"/>
          <w:i w:val="false"/>
          <w:color w:val="000000"/>
          <w:vertAlign w:val="subscript"/>
        </w:rPr>
        <w:t>4</w:t>
      </w:r>
      <w:r>
        <w:rPr>
          <w:b w:val="false"/>
          <w:i w:val="false"/>
          <w:color w:val="000000"/>
          <w:sz w:val="21"/>
        </w:rPr>
        <w:t>═FeSO</w:t>
      </w:r>
      <w:r>
        <w:rPr>
          <w:b w:val="false"/>
          <w:i w:val="false"/>
          <w:color w:val="000000"/>
          <w:vertAlign w:val="subscript"/>
        </w:rPr>
        <w:t>4</w:t>
      </w:r>
      <w:r>
        <w:rPr>
          <w:b w:val="false"/>
          <w:i w:val="false"/>
          <w:color w:val="000000"/>
          <w:sz w:val="21"/>
        </w:rPr>
        <w:t xml:space="preserve">+Cu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金属的物理性质及用途，金属的化学性质，书写化学方程式、文字表达式、电离方程式，元素的简单分类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构成材料中含有的金属元素是铁、铝；（2）铝和空气中的氧气反应会生成致密的氧化铝薄膜，金属具有延展性，所以小药瓶的金属外盖通常采用铝制，而不用铁制的原因是铝耐腐蚀性更强；制造外盖利用了铝的物理性质是延展性；（3）镍和硫酸反应生成硫酸镍和氢气，化学方程式为：Ni+H</w:t>
      </w:r>
      <w:r>
        <w:rPr>
          <w:b w:val="false"/>
          <w:i w:val="false"/>
          <w:color w:val="000000"/>
          <w:vertAlign w:val="subscript"/>
        </w:rPr>
        <w:t>2</w:t>
      </w:r>
      <w:r>
        <w:rPr>
          <w:b w:val="false"/>
          <w:i w:val="false"/>
          <w:color w:val="000000"/>
          <w:sz w:val="21"/>
        </w:rPr>
        <w:t>SO</w:t>
      </w:r>
      <w:r>
        <w:rPr>
          <w:b w:val="false"/>
          <w:i w:val="false"/>
          <w:color w:val="000000"/>
          <w:vertAlign w:val="subscript"/>
        </w:rPr>
        <w:t>4</w:t>
      </w:r>
      <w:r>
        <w:rPr>
          <w:b w:val="false"/>
          <w:i w:val="false"/>
          <w:color w:val="000000"/>
          <w:sz w:val="21"/>
        </w:rPr>
        <w:t>=NiSO</w:t>
      </w:r>
      <w:r>
        <w:rPr>
          <w:b w:val="false"/>
          <w:i w:val="false"/>
          <w:color w:val="000000"/>
          <w:vertAlign w:val="subscript"/>
        </w:rPr>
        <w:t>4</w:t>
      </w:r>
      <w:r>
        <w:rPr>
          <w:b w:val="false"/>
          <w:i w:val="false"/>
          <w:color w:val="000000"/>
          <w:sz w:val="21"/>
        </w:rPr>
        <w:t>+H</w:t>
      </w:r>
      <w:r>
        <w:rPr>
          <w:b w:val="false"/>
          <w:i w:val="false"/>
          <w:color w:val="000000"/>
          <w:vertAlign w:val="subscript"/>
        </w:rPr>
        <w:t>2</w:t>
      </w:r>
      <w:r>
        <w:rPr>
          <w:b w:val="false"/>
          <w:i w:val="false"/>
          <w:color w:val="000000"/>
          <w:sz w:val="21"/>
        </w:rPr>
        <w:t>↑，铁和硫酸铜反应生成硫酸亚铁和铜，化学方程式为：Fe+CuSO</w:t>
      </w:r>
      <w:r>
        <w:rPr>
          <w:b w:val="false"/>
          <w:i w:val="false"/>
          <w:color w:val="000000"/>
          <w:vertAlign w:val="subscript"/>
        </w:rPr>
        <w:t>4</w:t>
      </w:r>
      <w:r>
        <w:rPr>
          <w:b w:val="false"/>
          <w:i w:val="false"/>
          <w:color w:val="000000"/>
          <w:sz w:val="21"/>
        </w:rPr>
        <w:t>═FeSO</w:t>
      </w:r>
      <w:r>
        <w:rPr>
          <w:b w:val="false"/>
          <w:i w:val="false"/>
          <w:color w:val="000000"/>
          <w:vertAlign w:val="subscript"/>
        </w:rPr>
        <w:t>4</w:t>
      </w:r>
      <w:r>
        <w:rPr>
          <w:b w:val="false"/>
          <w:i w:val="false"/>
          <w:color w:val="000000"/>
          <w:sz w:val="21"/>
        </w:rPr>
        <w:t>+Cu．  故答案为：（1）铁、铝；（2）铝耐腐蚀性更强，延展性；（3）Ni+H</w:t>
      </w:r>
      <w:r>
        <w:rPr>
          <w:b w:val="false"/>
          <w:i w:val="false"/>
          <w:color w:val="000000"/>
          <w:vertAlign w:val="subscript"/>
        </w:rPr>
        <w:t>2</w:t>
      </w:r>
      <w:r>
        <w:rPr>
          <w:b w:val="false"/>
          <w:i w:val="false"/>
          <w:color w:val="000000"/>
          <w:sz w:val="21"/>
        </w:rPr>
        <w:t>SO</w:t>
      </w:r>
      <w:r>
        <w:rPr>
          <w:b w:val="false"/>
          <w:i w:val="false"/>
          <w:color w:val="000000"/>
          <w:vertAlign w:val="subscript"/>
        </w:rPr>
        <w:t>4</w:t>
      </w:r>
      <w:r>
        <w:rPr>
          <w:b w:val="false"/>
          <w:i w:val="false"/>
          <w:color w:val="000000"/>
          <w:sz w:val="21"/>
        </w:rPr>
        <w:t>=NiSO</w:t>
      </w:r>
      <w:r>
        <w:rPr>
          <w:b w:val="false"/>
          <w:i w:val="false"/>
          <w:color w:val="000000"/>
          <w:vertAlign w:val="subscript"/>
        </w:rPr>
        <w:t>4</w:t>
      </w:r>
      <w:r>
        <w:rPr>
          <w:b w:val="false"/>
          <w:i w:val="false"/>
          <w:color w:val="000000"/>
          <w:sz w:val="21"/>
        </w:rPr>
        <w:t>+H</w:t>
      </w:r>
      <w:r>
        <w:rPr>
          <w:b w:val="false"/>
          <w:i w:val="false"/>
          <w:color w:val="000000"/>
          <w:vertAlign w:val="subscript"/>
        </w:rPr>
        <w:t>2</w:t>
      </w:r>
      <w:r>
        <w:rPr>
          <w:b w:val="false"/>
          <w:i w:val="false"/>
          <w:color w:val="000000"/>
          <w:sz w:val="21"/>
        </w:rPr>
        <w:t>↑，Fe+CuSO</w:t>
      </w:r>
      <w:r>
        <w:rPr>
          <w:b w:val="false"/>
          <w:i w:val="false"/>
          <w:color w:val="000000"/>
          <w:vertAlign w:val="subscript"/>
        </w:rPr>
        <w:t>4</w:t>
      </w:r>
      <w:r>
        <w:rPr>
          <w:b w:val="false"/>
          <w:i w:val="false"/>
          <w:color w:val="000000"/>
          <w:sz w:val="21"/>
        </w:rPr>
        <w:t>═FeSO</w:t>
      </w:r>
      <w:r>
        <w:rPr>
          <w:b w:val="false"/>
          <w:i w:val="false"/>
          <w:color w:val="000000"/>
          <w:vertAlign w:val="subscript"/>
        </w:rPr>
        <w:t>4</w:t>
      </w:r>
      <w:r>
        <w:rPr>
          <w:b w:val="false"/>
          <w:i w:val="false"/>
          <w:color w:val="000000"/>
          <w:sz w:val="21"/>
        </w:rPr>
        <w:t>+Cu．</w:t>
      </w:r>
      <w:r>
        <w:br/>
      </w:r>
      <w:r>
        <w:rPr>
          <w:b w:val="false"/>
          <w:i w:val="false"/>
          <w:color w:val="000000"/>
          <w:sz w:val="21"/>
        </w:rPr>
        <w:t>【分析】（1）根据构成材料中含有的金属元素是铁、铝，属于有机合成材料的是塑料进行分析；（2）根据铝和空气中的氧气反应会生成致密的氧化铝薄膜，金属具有延展性进行分析；（3）根据镍和硫酸反应生成硫酸镍和氢气，铁和硫酸铜反应生成硫酸亚铁和铜进行分析．</w:t>
      </w:r>
    </w:p>
    <w:p>
      <w:pPr>
        <w:rPr/>
      </w:pPr>
      <w:r>
        <w:rPr/>
        <w:t xml:space="preserve">六、解答题</w:t>
      </w:r>
    </w:p>
    <w:p>
      <w:pPr>
        <w:spacing w:after="0"/>
        <w:ind w:left="0"/>
        <w:jc w:val="left"/>
      </w:pPr>
      <w:r>
        <w:rPr>
          <w:b w:val="false"/>
          <w:i w:val="false"/>
          <w:color w:val="000000"/>
          <w:sz w:val="21"/>
        </w:rPr>
        <w:t>37.</w:t>
      </w:r>
      <w:r>
        <w:rPr>
          <w:b w:val="false"/>
          <w:i w:val="false"/>
          <w:color w:val="0000ff"/>
          <w:sz w:val="21"/>
        </w:rPr>
        <w:t>【答案】</w:t>
      </w:r>
      <w:r>
        <w:rPr>
          <w:b w:val="false"/>
          <w:i w:val="false"/>
          <w:color w:val="000000"/>
          <w:sz w:val="21"/>
        </w:rPr>
        <w:t>汽油清洗油污，是利用了溶解原理；用洗涤剂清洗油污，是利用了乳化作用．</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溶解现象与溶解原理，乳化现象与乳化作用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用汽油洗去油污是利用汽油能溶解油污来达到目的，利用的是溶解原理；洗涤剂中有乳化剂，具有乳化作用，能使植物油分散成无数细小的液滴，这些细小的液滴能随着水流走，故用洗涤剂洗油污是利用了洗涤剂的乳化作用．</w:t>
      </w:r>
      <w:r>
        <w:br/>
      </w:r>
      <w:r>
        <w:rPr>
          <w:b w:val="false"/>
          <w:i w:val="false"/>
          <w:color w:val="000000"/>
          <w:sz w:val="21"/>
        </w:rPr>
        <w:t>故答案为：汽油清洗油污，是利用了溶解原理；用洗涤剂清洗油污，是利用了乳化作用．</w:t>
      </w:r>
      <w:r>
        <w:br/>
      </w:r>
      <w:r>
        <w:rPr>
          <w:b w:val="false"/>
          <w:i w:val="false"/>
          <w:color w:val="000000"/>
          <w:sz w:val="21"/>
        </w:rPr>
        <w:t>【分析】用汽油洗去油污是利用汽油能溶解油污来达到目的，利用的是溶解原理；洗涤剂中有乳化剂，具有乳化作用，能使植物油分散成无数细小的液滴，这些细小的液滴能随着水流走，故用洗涤剂洗油污是利用了洗涤剂的乳化作用．</w:t>
      </w:r>
    </w:p>
    <w:p>
      <w:pPr>
        <w:spacing w:after="0"/>
        <w:ind w:left="0"/>
        <w:jc w:val="left"/>
      </w:pPr>
      <w:r>
        <w:rPr>
          <w:b w:val="false"/>
          <w:i w:val="false"/>
          <w:color w:val="000000"/>
          <w:sz w:val="21"/>
        </w:rPr>
        <w:t>38.</w:t>
      </w:r>
      <w:r>
        <w:rPr>
          <w:b w:val="false"/>
          <w:i w:val="false"/>
          <w:color w:val="0000ff"/>
          <w:sz w:val="21"/>
        </w:rPr>
        <w:t>【答案】</w:t>
      </w:r>
      <w:r>
        <w:rPr>
          <w:b w:val="false"/>
          <w:i w:val="false"/>
          <w:color w:val="000000"/>
          <w:sz w:val="21"/>
        </w:rPr>
        <w:t xml:space="preserve">解：设需要氯气的质量为x，同时生成氯化氢的质量为y  </w:t>
      </w:r>
    </w:p>
    <w:tbl>
      <w:tblPr>
        <w:tblW w:w="0" w:type="auto"/>
        <w:tblBorders>
          <w:top w:val="none"/>
          <w:left w:val="none"/>
          <w:bottom w:val="none"/>
          <w:right w:val="none"/>
          <w:insideH w:val="none"/>
          <w:insideV w:val="none"/>
        </w:tblBorders>
      </w:tblPr>
      <w:tblGrid>
        <w:gridCol w:w="477"/>
        <w:gridCol w:w="381"/>
        <w:gridCol w:w="1"/>
        <w:gridCol w:w="607"/>
        <w:gridCol w:w="477"/>
        <w:gridCol w:w="381"/>
        <w:gridCol w:w="1"/>
        <w:gridCol w:w="607"/>
      </w:tblGrid>
      <w:tr>
        <w:trPr/>
        <w:tc>
          <w:tcPr>
            <w:tcW w:w="477" w:type="dxa"/>
            <w:tcBorders/>
            <w:tcMar>
              <w:top w:w="15" w:type="dxa"/>
              <w:left w:w="15" w:type="dxa"/>
              <w:bottom w:w="15" w:type="dxa"/>
              <w:right w:w="15" w:type="dxa"/>
            </w:tcMar>
            <w:vAlign w:val="top"/>
          </w:tcPr>
          <w:p>
            <w:pPr>
              <w:spacing w:after="0"/>
              <w:ind w:left="0"/>
              <w:jc w:val="left"/>
            </w:pPr>
            <w:r>
              <w:rPr>
                <w:b w:val="false"/>
                <w:i w:val="false"/>
                <w:color w:val="000000"/>
                <w:sz w:val="21"/>
              </w:rPr>
              <w:t>H</w:t>
            </w:r>
            <w:r>
              <w:rPr>
                <w:b w:val="false"/>
                <w:i w:val="false"/>
                <w:color w:val="000000"/>
                <w:vertAlign w:val="subscript"/>
              </w:rPr>
              <w:t>2</w:t>
            </w:r>
            <w:r>
              <w:rPr>
                <w:b w:val="false"/>
                <w:i w:val="false"/>
                <w:color w:val="000000"/>
                <w:sz w:val="21"/>
              </w:rPr>
              <w:t>+</w:t>
            </w:r>
          </w:p>
        </w:tc>
        <w:tc>
          <w:tcPr>
            <w:tcW w:w="381" w:type="dxa"/>
            <w:tcBorders/>
            <w:tcMar>
              <w:top w:w="15" w:type="dxa"/>
              <w:left w:w="15" w:type="dxa"/>
              <w:bottom w:w="15" w:type="dxa"/>
              <w:right w:w="15" w:type="dxa"/>
            </w:tcMar>
            <w:vAlign w:val="top"/>
          </w:tcPr>
          <w:p>
            <w:pPr>
              <w:spacing w:after="0"/>
              <w:ind w:left="0"/>
              <w:jc w:val="left"/>
            </w:pPr>
            <w:r>
              <w:rPr>
                <w:b w:val="false"/>
                <w:i w:val="false"/>
                <w:color w:val="000000"/>
                <w:sz w:val="21"/>
              </w:rPr>
              <w:t>Cl</w:t>
            </w:r>
            <w:r>
              <w:rPr>
                <w:b w:val="false"/>
                <w:i w:val="false"/>
                <w:color w:val="000000"/>
                <w:vertAlign w:val="subscript"/>
              </w:rPr>
              <w:t>2</w:t>
            </w:r>
          </w:p>
        </w:tc>
        <w:tc>
          <w:tcPr>
            <w:tcW w:w="1" w:type="dxa"/>
            <w:tcBorders/>
            <w:tcMar>
              <w:top w:w="15" w:type="dxa"/>
              <w:left w:w="15" w:type="dxa"/>
              <w:bottom w:w="15" w:type="dxa"/>
              <w:right w:w="15" w:type="dxa"/>
            </w:tcMar>
            <w:vAlign w:val="top"/>
          </w:tcPr>
          <w:p>
            <w:r>
              <w:drawing>
                <wp:inline distT="0" distB="0" distL="0" distR="0">
                  <wp:extent cx="343764" cy="26737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896_2_4_91"/>
                          <a:stretch>
                            <a:fillRect/>
                          </a:stretch>
                        </pic:blipFill>
                        <pic:spPr>
                          <a:xfrm>
                            <a:off x="0" y="0"/>
                            <a:ext cx="343764" cy="267373"/>
                          </a:xfrm>
                          <a:prstGeom prst="rect">
                            <a:avLst/>
                          </a:prstGeom>
                        </pic:spPr>
                      </pic:pic>
                    </a:graphicData>
                  </a:graphic>
                </wp:inline>
              </w:drawing>
            </w:r>
          </w:p>
        </w:tc>
        <w:tc>
          <w:tcPr>
            <w:tcW w:w="607" w:type="dxa"/>
            <w:tcBorders/>
            <w:tcMar>
              <w:top w:w="15" w:type="dxa"/>
              <w:left w:w="15" w:type="dxa"/>
              <w:bottom w:w="15" w:type="dxa"/>
              <w:right w:w="15" w:type="dxa"/>
            </w:tcMar>
            <w:vAlign w:val="top"/>
          </w:tcPr>
          <w:p>
            <w:pPr>
              <w:spacing w:after="0"/>
              <w:ind w:left="0"/>
              <w:jc w:val="left"/>
            </w:pPr>
            <w:r>
              <w:rPr>
                <w:b w:val="false"/>
                <w:i w:val="false"/>
                <w:color w:val="000000"/>
                <w:sz w:val="21"/>
              </w:rPr>
              <w:t>2HCl</w:t>
            </w:r>
          </w:p>
        </w:tc>
      </w:tr>
      <w:tr>
        <w:trPr/>
        <w:tc>
          <w:tcPr>
            <w:tcW w:w="477" w:type="dxa"/>
            <w:tcBorders/>
            <w:tcMar>
              <w:top w:w="15" w:type="dxa"/>
              <w:left w:w="15" w:type="dxa"/>
              <w:bottom w:w="15" w:type="dxa"/>
              <w:right w:w="15" w:type="dxa"/>
            </w:tcMar>
            <w:vAlign w:val="top"/>
          </w:tcPr>
          <w:p>
            <w:pPr>
              <w:spacing w:after="0"/>
              <w:ind w:left="0"/>
              <w:jc w:val="left"/>
            </w:pPr>
            <w:r>
              <w:rPr>
                <w:b w:val="false"/>
                <w:i w:val="false"/>
                <w:color w:val="000000"/>
                <w:sz w:val="21"/>
              </w:rPr>
              <w:t>2</w:t>
            </w:r>
          </w:p>
        </w:tc>
        <w:tc>
          <w:tcPr>
            <w:tcW w:w="381" w:type="dxa"/>
            <w:tcBorders/>
            <w:tcMar>
              <w:top w:w="15" w:type="dxa"/>
              <w:left w:w="15" w:type="dxa"/>
              <w:bottom w:w="15" w:type="dxa"/>
              <w:right w:w="15" w:type="dxa"/>
            </w:tcMar>
            <w:vAlign w:val="top"/>
          </w:tcPr>
          <w:p>
            <w:pPr>
              <w:spacing w:after="0"/>
              <w:ind w:left="0"/>
              <w:jc w:val="left"/>
            </w:pPr>
            <w:r>
              <w:rPr>
                <w:b w:val="false"/>
                <w:i w:val="false"/>
                <w:color w:val="000000"/>
                <w:sz w:val="21"/>
              </w:rPr>
              <w:t>71</w:t>
            </w:r>
          </w:p>
        </w:tc>
        <w:tc>
          <w:tcPr>
            <w:tcW w:w="1" w:type="dxa"/>
            <w:tcBorders/>
            <w:tcMar>
              <w:top w:w="15" w:type="dxa"/>
              <w:left w:w="15" w:type="dxa"/>
              <w:bottom w:w="15" w:type="dxa"/>
              <w:right w:w="15" w:type="dxa"/>
            </w:tcMar>
            <w:vAlign w:val="top"/>
          </w:tcPr>
          <w:p/>
        </w:tc>
        <w:tc>
          <w:tcPr>
            <w:tcW w:w="607" w:type="dxa"/>
            <w:tcBorders/>
            <w:tcMar>
              <w:top w:w="15" w:type="dxa"/>
              <w:left w:w="15" w:type="dxa"/>
              <w:bottom w:w="15" w:type="dxa"/>
              <w:right w:w="15" w:type="dxa"/>
            </w:tcMar>
            <w:vAlign w:val="top"/>
          </w:tcPr>
          <w:p>
            <w:pPr>
              <w:spacing w:after="0"/>
              <w:ind w:left="0"/>
              <w:jc w:val="left"/>
            </w:pPr>
            <w:r>
              <w:rPr>
                <w:b w:val="false"/>
                <w:i w:val="false"/>
                <w:color w:val="000000"/>
                <w:sz w:val="21"/>
              </w:rPr>
              <w:t>73</w:t>
            </w:r>
          </w:p>
        </w:tc>
      </w:tr>
      <w:tr>
        <w:trPr/>
        <w:tc>
          <w:tcPr>
            <w:tcW w:w="477" w:type="dxa"/>
            <w:tcBorders/>
            <w:tcMar>
              <w:top w:w="15" w:type="dxa"/>
              <w:left w:w="15" w:type="dxa"/>
              <w:bottom w:w="15" w:type="dxa"/>
              <w:right w:w="15" w:type="dxa"/>
            </w:tcMar>
            <w:vAlign w:val="top"/>
          </w:tcPr>
          <w:p>
            <w:pPr>
              <w:spacing w:after="0"/>
              <w:ind w:left="0"/>
              <w:jc w:val="left"/>
            </w:pPr>
            <w:r>
              <w:rPr>
                <w:b w:val="false"/>
                <w:i w:val="false"/>
                <w:color w:val="000000"/>
                <w:sz w:val="21"/>
              </w:rPr>
              <w:t>12g</w:t>
            </w:r>
          </w:p>
        </w:tc>
        <w:tc>
          <w:tcPr>
            <w:tcW w:w="381" w:type="dxa"/>
            <w:tcBorders/>
            <w:tcMar>
              <w:top w:w="15" w:type="dxa"/>
              <w:left w:w="15" w:type="dxa"/>
              <w:bottom w:w="15" w:type="dxa"/>
              <w:right w:w="15" w:type="dxa"/>
            </w:tcMar>
            <w:vAlign w:val="top"/>
          </w:tcPr>
          <w:p>
            <w:pPr>
              <w:spacing w:after="0"/>
              <w:ind w:left="0"/>
              <w:jc w:val="left"/>
            </w:pPr>
            <w:r>
              <w:rPr>
                <w:b w:val="false"/>
                <w:i w:val="false"/>
                <w:color w:val="000000"/>
                <w:sz w:val="21"/>
              </w:rPr>
              <w:t>x</w:t>
            </w:r>
          </w:p>
        </w:tc>
        <w:tc>
          <w:tcPr>
            <w:tcW w:w="1" w:type="dxa"/>
            <w:tcBorders/>
            <w:tcMar>
              <w:top w:w="15" w:type="dxa"/>
              <w:left w:w="15" w:type="dxa"/>
              <w:bottom w:w="15" w:type="dxa"/>
              <w:right w:w="15" w:type="dxa"/>
            </w:tcMar>
            <w:vAlign w:val="top"/>
          </w:tcPr>
          <w:p/>
        </w:tc>
        <w:tc>
          <w:tcPr>
            <w:tcW w:w="607" w:type="dxa"/>
            <w:tcBorders/>
            <w:tcMar>
              <w:top w:w="15" w:type="dxa"/>
              <w:left w:w="15" w:type="dxa"/>
              <w:bottom w:w="15" w:type="dxa"/>
              <w:right w:w="15" w:type="dxa"/>
            </w:tcMar>
            <w:vAlign w:val="top"/>
          </w:tcPr>
          <w:p>
            <w:pPr>
              <w:spacing w:after="0"/>
              <w:ind w:left="0"/>
              <w:jc w:val="left"/>
            </w:pPr>
            <w:r>
              <w:rPr>
                <w:b w:val="false"/>
                <w:i w:val="false"/>
                <w:color w:val="000000"/>
                <w:sz w:val="21"/>
              </w:rPr>
              <w:t>y</w:t>
            </w:r>
          </w:p>
        </w:tc>
      </w:tr>
    </w:tbl>
    <w:p>
      <w:pPr>
        <w:spacing w:after="0"/>
        <w:ind w:left="0"/>
        <w:jc w:val="left"/>
      </w:pPr>
      <w:r>
        <w:drawing>
          <wp:inline distT="0" distB="0" distL="0" distR="0">
            <wp:extent cx="305575" cy="42971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896_2_2_70"/>
                    <a:stretch>
                      <a:fillRect/>
                    </a:stretch>
                  </pic:blipFill>
                  <pic:spPr>
                    <a:xfrm>
                      <a:off x="0" y="0"/>
                      <a:ext cx="305575" cy="429717"/>
                    </a:xfrm>
                    <a:prstGeom prst="rect">
                      <a:avLst/>
                    </a:prstGeom>
                  </pic:spPr>
                </pic:pic>
              </a:graphicData>
            </a:graphic>
          </wp:inline>
        </w:drawing>
      </w:r>
      <w:r>
        <w:rPr>
          <w:b w:val="false"/>
          <w:i w:val="false"/>
          <w:color w:val="000000"/>
          <w:sz w:val="21"/>
        </w:rPr>
        <w:t xml:space="preserve">= </w:t>
      </w:r>
      <w:r>
        <w:drawing>
          <wp:inline distT="0" distB="0" distL="0" distR="0">
            <wp:extent cx="200533" cy="3915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896_2_3_50"/>
                    <a:stretch>
                      <a:fillRect/>
                    </a:stretch>
                  </pic:blipFill>
                  <pic:spPr>
                    <a:xfrm>
                      <a:off x="0" y="0"/>
                      <a:ext cx="200533" cy="391516"/>
                    </a:xfrm>
                    <a:prstGeom prst="rect">
                      <a:avLst/>
                    </a:prstGeom>
                  </pic:spPr>
                </pic:pic>
              </a:graphicData>
            </a:graphic>
          </wp:inline>
        </w:drawing>
      </w:r>
      <w:r>
        <w:rPr>
          <w:b w:val="false"/>
          <w:i w:val="false"/>
          <w:color w:val="000000"/>
          <w:sz w:val="21"/>
        </w:rPr>
        <w:t xml:space="preserve">= </w:t>
      </w:r>
      <w:r>
        <w:drawing>
          <wp:inline distT="0" distB="0" distL="0" distR="0">
            <wp:extent cx="219634" cy="42971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447896_2_1_80"/>
                    <a:stretch>
                      <a:fillRect/>
                    </a:stretch>
                  </pic:blipFill>
                  <pic:spPr>
                    <a:xfrm>
                      <a:off x="0" y="0"/>
                      <a:ext cx="219634" cy="429717"/>
                    </a:xfrm>
                    <a:prstGeom prst="rect">
                      <a:avLst/>
                    </a:prstGeom>
                  </pic:spPr>
                </pic:pic>
              </a:graphicData>
            </a:graphic>
          </wp:inline>
        </w:drawing>
      </w:r>
      <w:r>
        <w:br/>
      </w:r>
      <w:r>
        <w:rPr>
          <w:b w:val="false"/>
          <w:i w:val="false"/>
          <w:color w:val="000000"/>
          <w:sz w:val="21"/>
        </w:rPr>
        <w:t>    x=426g</w:t>
      </w:r>
      <w:r>
        <w:br/>
      </w:r>
      <w:r>
        <w:rPr>
          <w:b w:val="false"/>
          <w:i w:val="false"/>
          <w:color w:val="000000"/>
          <w:sz w:val="21"/>
        </w:rPr>
        <w:t>    y=438g</w:t>
      </w:r>
      <w:r>
        <w:br/>
      </w:r>
      <w:r>
        <w:rPr>
          <w:b w:val="false"/>
          <w:i w:val="false"/>
          <w:color w:val="000000"/>
          <w:sz w:val="21"/>
        </w:rPr>
        <w:t xml:space="preserve">故答案为：426g，438g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根据化学反应方程式的计算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【分析】根据氢气和氯气在点燃的条件下生成氯化氢，依据氢气的质量进行计算．</w:t>
      </w:r>
    </w:p>
    <w:p>
      <w:pPr>
        <w:rPr/>
      </w:pPr>
      <w:r>
        <w:rPr/>
        <w:t xml:space="preserve">七、填空题</w:t>
      </w:r>
    </w:p>
    <w:p>
      <w:pPr>
        <w:spacing w:after="0"/>
        <w:ind w:left="0"/>
        <w:jc w:val="left"/>
      </w:pPr>
      <w:r>
        <w:rPr>
          <w:b w:val="false"/>
          <w:i w:val="false"/>
          <w:color w:val="000000"/>
          <w:sz w:val="21"/>
        </w:rPr>
        <w:t>39.</w:t>
      </w:r>
      <w:r>
        <w:rPr>
          <w:b w:val="false"/>
          <w:i w:val="false"/>
          <w:color w:val="0000ff"/>
          <w:sz w:val="21"/>
        </w:rPr>
        <w:t>【答案】</w:t>
      </w:r>
      <w:r>
        <w:rPr>
          <w:b w:val="false"/>
          <w:i w:val="false"/>
          <w:color w:val="000000"/>
          <w:sz w:val="21"/>
        </w:rPr>
        <w:t>长颈漏斗；CaCO</w:t>
      </w:r>
      <w:r>
        <w:rPr>
          <w:b w:val="false"/>
          <w:i w:val="false"/>
          <w:color w:val="000000"/>
          <w:vertAlign w:val="subscript"/>
        </w:rPr>
        <w:t>3</w:t>
      </w:r>
      <w:r>
        <w:rPr>
          <w:b w:val="false"/>
          <w:i w:val="false"/>
          <w:color w:val="000000"/>
          <w:sz w:val="21"/>
        </w:rPr>
        <w:t>+2HCl═CaCl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O+CO</w:t>
      </w:r>
      <w:r>
        <w:rPr>
          <w:b w:val="false"/>
          <w:i w:val="false"/>
          <w:color w:val="000000"/>
          <w:vertAlign w:val="subscript"/>
        </w:rPr>
        <w:t>2</w:t>
      </w:r>
      <w:r>
        <w:rPr>
          <w:b w:val="false"/>
          <w:i w:val="false"/>
          <w:color w:val="000000"/>
          <w:sz w:val="21"/>
        </w:rPr>
        <w:t xml:space="preserve">↑；浓硫酸；b；可随时控制反应的发生与停止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气体的干燥（除水），二氧化碳的实验室制法，书写化学方程式、文字表达式、电离方程式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【解答】（1）a是长颈漏斗，故填：长颈漏斗；</w:t>
      </w:r>
      <w:r>
        <w:br/>
      </w:r>
      <w:r>
        <w:rPr>
          <w:b w:val="false"/>
          <w:i w:val="false"/>
          <w:color w:val="000000"/>
          <w:sz w:val="21"/>
        </w:rPr>
        <w:t>（2）实验室制取CO</w:t>
      </w:r>
      <w:r>
        <w:rPr>
          <w:b w:val="false"/>
          <w:i w:val="false"/>
          <w:color w:val="000000"/>
          <w:vertAlign w:val="subscript"/>
        </w:rPr>
        <w:t>2</w:t>
      </w:r>
      <w:r>
        <w:rPr>
          <w:b w:val="false"/>
          <w:i w:val="false"/>
          <w:color w:val="000000"/>
          <w:sz w:val="21"/>
        </w:rPr>
        <w:t xml:space="preserve">  ， 是在常温下，用碳酸钙和盐酸互相交换成分生成氯化钙和水和二氧化碳，因此不需要加热；二氧化碳可以用浓硫酸干燥；如果用E装置收集该气体则气体从长管进入，因为二氧化碳的密度比空气的密度大；故答案为：CaCO</w:t>
      </w:r>
      <w:r>
        <w:rPr>
          <w:b w:val="false"/>
          <w:i w:val="false"/>
          <w:color w:val="000000"/>
          <w:vertAlign w:val="subscript"/>
        </w:rPr>
        <w:t>3</w:t>
      </w:r>
      <w:r>
        <w:rPr>
          <w:b w:val="false"/>
          <w:i w:val="false"/>
          <w:color w:val="000000"/>
          <w:sz w:val="21"/>
        </w:rPr>
        <w:t>+2HCl═CaCl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O+CO</w:t>
      </w:r>
      <w:r>
        <w:rPr>
          <w:b w:val="false"/>
          <w:i w:val="false"/>
          <w:color w:val="000000"/>
          <w:vertAlign w:val="subscript"/>
        </w:rPr>
        <w:t>2</w:t>
      </w:r>
      <w:r>
        <w:rPr>
          <w:b w:val="false"/>
          <w:i w:val="false"/>
          <w:color w:val="000000"/>
          <w:sz w:val="21"/>
        </w:rPr>
        <w:t>↑；浓硫酸；b；</w:t>
      </w:r>
      <w:r>
        <w:br/>
      </w:r>
      <w:r>
        <w:rPr>
          <w:b w:val="false"/>
          <w:i w:val="false"/>
          <w:color w:val="000000"/>
          <w:sz w:val="21"/>
        </w:rPr>
        <w:t>（3）采用隔板，当关闭开关时，气体排不出去，使试管内的气压增大，利用气压可以把液体压入长颈漏斗一部分，使固液分离，可以控制反应的停止，当打开开关时，固液接触是反应发生，故改进后的优点是：可以随时控制反应的发生．故填：可随时控制反应的发生与停止．</w:t>
      </w:r>
      <w:r>
        <w:br/>
      </w:r>
      <w:r>
        <w:rPr>
          <w:b w:val="false"/>
          <w:i w:val="false"/>
          <w:color w:val="000000"/>
          <w:sz w:val="21"/>
        </w:rPr>
        <w:t>【分析】（1）认识常见仪器的名称；</w:t>
      </w:r>
      <w:r>
        <w:br/>
      </w:r>
      <w:r>
        <w:rPr>
          <w:b w:val="false"/>
          <w:i w:val="false"/>
          <w:color w:val="000000"/>
          <w:sz w:val="21"/>
        </w:rPr>
        <w:t>（2）实验室制取CO</w:t>
      </w:r>
      <w:r>
        <w:rPr>
          <w:b w:val="false"/>
          <w:i w:val="false"/>
          <w:color w:val="000000"/>
          <w:vertAlign w:val="subscript"/>
        </w:rPr>
        <w:t>2</w:t>
      </w:r>
      <w:r>
        <w:rPr>
          <w:b w:val="false"/>
          <w:i w:val="false"/>
          <w:color w:val="000000"/>
          <w:sz w:val="21"/>
        </w:rPr>
        <w:t xml:space="preserve">  ， 是在常温下，用碳酸钙和盐酸互相交换成分生成氯化钙和水和二氧化碳，因此不需要加热．二氧化碳能溶于水，密度比空气的密度大，因此只能用向上排空气法收集．二氧化碳可以用浓硫酸干燥；如果用E装置收集该气体则气体从长管进入，因为二氧化碳的密度比空气的密度大；</w:t>
      </w:r>
      <w:r>
        <w:br/>
      </w:r>
      <w:r>
        <w:rPr>
          <w:b w:val="false"/>
          <w:i w:val="false"/>
          <w:color w:val="000000"/>
          <w:sz w:val="21"/>
        </w:rPr>
        <w:t>（3）采用隔板，利用气压可以把液体压入长颈漏斗一部分，使固液分离，可以随时控制反应的发生和停止．</w:t>
      </w:r>
    </w:p>
    <w:p>
      <w:pPr>
        <w:spacing w:after="0"/>
        <w:ind w:left="0"/>
        <w:jc w:val="left"/>
      </w:pPr>
      <w:r>
        <w:rPr>
          <w:b w:val="false"/>
          <w:i w:val="false"/>
          <w:color w:val="000000"/>
          <w:sz w:val="21"/>
        </w:rPr>
        <w:t>40.</w:t>
      </w:r>
      <w:r>
        <w:rPr>
          <w:b w:val="false"/>
          <w:i w:val="false"/>
          <w:color w:val="0000ff"/>
          <w:sz w:val="21"/>
        </w:rPr>
        <w:t>【答案】</w:t>
      </w:r>
      <w:r>
        <w:rPr>
          <w:b w:val="false"/>
          <w:i w:val="false"/>
          <w:color w:val="000000"/>
          <w:sz w:val="21"/>
        </w:rPr>
        <w:t>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氧气的化学性质，铁锈的主要成分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【解答】解：铁跟空所中氧气、水等物质相互作用，发生一系列复杂的化学反应，使铁转化为铁的化合物；铁锈万分复杂，主要是氧化铁．故答：Fe</w:t>
      </w:r>
      <w:r>
        <w:rPr>
          <w:b w:val="false"/>
          <w:i w:val="false"/>
          <w:color w:val="000000"/>
          <w:vertAlign w:val="subscript"/>
        </w:rPr>
        <w:t>2</w:t>
      </w:r>
      <w:r>
        <w:rPr>
          <w:b w:val="false"/>
          <w:i w:val="false"/>
          <w:color w:val="000000"/>
          <w:sz w:val="21"/>
        </w:rPr>
        <w:t>O</w:t>
      </w:r>
      <w:r>
        <w:rPr>
          <w:b w:val="false"/>
          <w:i w:val="false"/>
          <w:color w:val="000000"/>
          <w:vertAlign w:val="subscript"/>
        </w:rPr>
        <w:t>3</w:t>
      </w:r>
      <w:r>
        <w:rPr>
          <w:b w:val="false"/>
          <w:i w:val="false"/>
          <w:color w:val="000000"/>
          <w:sz w:val="21"/>
        </w:rPr>
        <w:t>；  铁在氧气中剧烈燃烧，火星四射，放出大量的热，生成黑色固体四氧化三铁．故答：Fe</w:t>
      </w:r>
      <w:r>
        <w:rPr>
          <w:b w:val="false"/>
          <w:i w:val="false"/>
          <w:color w:val="000000"/>
          <w:vertAlign w:val="subscript"/>
        </w:rPr>
        <w:t>3</w:t>
      </w:r>
      <w:r>
        <w:rPr>
          <w:b w:val="false"/>
          <w:i w:val="false"/>
          <w:color w:val="000000"/>
          <w:sz w:val="21"/>
        </w:rPr>
        <w:t>O</w:t>
      </w:r>
      <w:r>
        <w:rPr>
          <w:b w:val="false"/>
          <w:i w:val="false"/>
          <w:color w:val="000000"/>
          <w:vertAlign w:val="subscript"/>
        </w:rPr>
        <w:t>4</w:t>
      </w:r>
      <w:r>
        <w:rPr>
          <w:b w:val="false"/>
          <w:i w:val="false"/>
          <w:color w:val="000000"/>
          <w:sz w:val="21"/>
        </w:rPr>
        <w:t xml:space="preserve"> ． </w:t>
      </w:r>
      <w:r>
        <w:br/>
      </w:r>
      <w:r>
        <w:rPr>
          <w:b w:val="false"/>
          <w:i w:val="false"/>
          <w:color w:val="000000"/>
          <w:sz w:val="21"/>
        </w:rPr>
        <w:t>【分析】铁在湿润的空气中跟氧气、水相互作用而锈蚀，形成铁锈；而铁在纯净的氧气可以剧烈燃烧，生成黑色固体．</w:t>
      </w:r>
    </w:p>
    <w:p>
      <w:pPr>
        <w:spacing w:after="0"/>
        <w:ind w:left="0"/>
        <w:jc w:val="left"/>
      </w:pPr>
      <w:r>
        <w:rPr>
          <w:b w:val="false"/>
          <w:i w:val="false"/>
          <w:color w:val="000000"/>
          <w:sz w:val="21"/>
        </w:rPr>
        <w:t>41.</w:t>
      </w:r>
      <w:r>
        <w:rPr>
          <w:b w:val="false"/>
          <w:i w:val="false"/>
          <w:color w:val="0000ff"/>
          <w:sz w:val="21"/>
        </w:rPr>
        <w:t>【答案】</w:t>
      </w:r>
      <w:r>
        <w:rPr>
          <w:b w:val="false"/>
          <w:i w:val="false"/>
          <w:color w:val="000000"/>
          <w:sz w:val="21"/>
        </w:rPr>
        <w:t>铜粉和氧化铁粉的混合物；红色粉末部分变为黑色，石灰水变浑浊；3CO+Fe</w:t>
      </w:r>
      <w:r>
        <w:rPr>
          <w:b w:val="false"/>
          <w:i w:val="false"/>
          <w:color w:val="000000"/>
          <w:vertAlign w:val="subscript"/>
        </w:rPr>
        <w:t>2</w:t>
      </w:r>
      <w:r>
        <w:rPr>
          <w:b w:val="false"/>
          <w:i w:val="false"/>
          <w:color w:val="000000"/>
          <w:sz w:val="21"/>
        </w:rPr>
        <w:t>O</w:t>
      </w:r>
      <w:r>
        <w:rPr>
          <w:b w:val="false"/>
          <w:i w:val="false"/>
          <w:color w:val="000000"/>
          <w:vertAlign w:val="subscript"/>
        </w:rPr>
        <w:t>3</w:t>
      </w:r>
      <w:r>
        <w:drawing>
          <wp:inline distT="0" distB="0" distL="0" distR="0">
            <wp:extent cx="334226" cy="2196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75442_2_1_0"/>
                    <a:stretch>
                      <a:fillRect/>
                    </a:stretch>
                  </pic:blipFill>
                  <pic:spPr>
                    <a:xfrm>
                      <a:off x="0" y="0"/>
                      <a:ext cx="334226" cy="219634"/>
                    </a:xfrm>
                    <a:prstGeom prst="rect">
                      <a:avLst/>
                    </a:prstGeom>
                  </pic:spPr>
                </pic:pic>
              </a:graphicData>
            </a:graphic>
          </wp:inline>
        </w:drawing>
      </w:r>
      <w:r>
        <w:rPr>
          <w:b w:val="false"/>
          <w:i w:val="false"/>
          <w:color w:val="000000"/>
          <w:sz w:val="21"/>
        </w:rPr>
        <w:t>2Fe+3CO</w:t>
      </w:r>
      <w:r>
        <w:rPr>
          <w:b w:val="false"/>
          <w:i w:val="false"/>
          <w:color w:val="000000"/>
          <w:vertAlign w:val="subscript"/>
        </w:rPr>
        <w:t>2</w:t>
      </w:r>
      <w:r>
        <w:rPr>
          <w:b w:val="false"/>
          <w:i w:val="false"/>
          <w:color w:val="000000"/>
          <w:sz w:val="21"/>
        </w:rPr>
        <w:t xml:space="preserve">；防止加热时硬质玻璃管发生爆炸（或把玻璃管内空气排净）；在b处用酒精灯点燃，或用塑料袋(气球)收集；根据铜和氧化铁的不同性质分析，如氧化铁能与酸反应，铜不能与酸反应等；AB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实验探究物质的组成成分以及含量，一氧化碳还原氧化铁，碳、一氧化碳、氢气还原氧化铜实验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【解答】[提出问题] 假设3：根据题干的所给的信息可以作出判断，该粉末是铜粉和氧化铁粉中的一种或两种，因此红色粉末可能为两物质的混合物。</w:t>
      </w:r>
      <w:r>
        <w:br/>
      </w:r>
      <w:r>
        <w:rPr>
          <w:b w:val="false"/>
          <w:i w:val="false"/>
          <w:color w:val="000000"/>
          <w:sz w:val="21"/>
        </w:rPr>
        <w:t>[设计实验方案] 因为铜在高温下不与一氧化碳反应，氧化铁在高温下可与一氧化碳反应生成黑色铁粉和二氧化碳，因此充分反应后，粉末部分变黑色，澄清石灰水浑浊。</w:t>
      </w:r>
      <w:r>
        <w:br/>
      </w:r>
      <w:r>
        <w:rPr>
          <w:b w:val="false"/>
          <w:i w:val="false"/>
          <w:color w:val="000000"/>
          <w:sz w:val="21"/>
        </w:rPr>
        <w:t>[反思与评价]</w:t>
      </w:r>
      <w:r>
        <w:br/>
      </w:r>
      <w:r>
        <w:rPr>
          <w:b w:val="false"/>
          <w:i w:val="false"/>
          <w:color w:val="000000"/>
          <w:sz w:val="21"/>
        </w:rPr>
        <w:t>（1）实验过程中，硬质玻璃管内氧化铁在高温下与一氧化碳反应生成黑色铁粉和二氧化碳，故反应的化学反应方程式为3CO+Fe</w:t>
      </w:r>
      <w:r>
        <w:rPr>
          <w:b w:val="false"/>
          <w:i w:val="false"/>
          <w:color w:val="000000"/>
          <w:vertAlign w:val="subscript"/>
        </w:rPr>
        <w:t>2</w:t>
      </w:r>
      <w:r>
        <w:rPr>
          <w:b w:val="false"/>
          <w:i w:val="false"/>
          <w:color w:val="000000"/>
          <w:sz w:val="21"/>
        </w:rPr>
        <w:t>O</w:t>
      </w:r>
      <w:r>
        <w:rPr>
          <w:b w:val="false"/>
          <w:i w:val="false"/>
          <w:color w:val="000000"/>
          <w:vertAlign w:val="subscript"/>
        </w:rPr>
        <w:t>3</w:t>
      </w:r>
      <w:r>
        <w:drawing>
          <wp:inline distT="0" distB="0" distL="0" distR="0">
            <wp:extent cx="334226" cy="2196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75442_4_1_10"/>
                    <a:stretch>
                      <a:fillRect/>
                    </a:stretch>
                  </pic:blipFill>
                  <pic:spPr>
                    <a:xfrm>
                      <a:off x="0" y="0"/>
                      <a:ext cx="334226" cy="219634"/>
                    </a:xfrm>
                    <a:prstGeom prst="rect">
                      <a:avLst/>
                    </a:prstGeom>
                  </pic:spPr>
                </pic:pic>
              </a:graphicData>
            </a:graphic>
          </wp:inline>
        </w:drawing>
      </w:r>
      <w:r>
        <w:rPr>
          <w:b w:val="false"/>
          <w:i w:val="false"/>
          <w:color w:val="000000"/>
          <w:sz w:val="21"/>
        </w:rPr>
        <w:t>2Fe+3CO</w:t>
      </w:r>
      <w:r>
        <w:rPr>
          <w:b w:val="false"/>
          <w:i w:val="false"/>
          <w:color w:val="000000"/>
          <w:vertAlign w:val="subscript"/>
        </w:rPr>
        <w:t>2</w:t>
      </w:r>
      <w:r>
        <w:rPr>
          <w:b w:val="false"/>
          <w:i w:val="false"/>
          <w:color w:val="000000"/>
          <w:sz w:val="21"/>
        </w:rPr>
        <w:t>。</w:t>
      </w:r>
      <w:r>
        <w:br/>
      </w:r>
      <w:r>
        <w:rPr>
          <w:b w:val="false"/>
          <w:i w:val="false"/>
          <w:color w:val="000000"/>
          <w:sz w:val="21"/>
        </w:rPr>
        <w:t>（2）一氧化碳具有可燃性，与空气混合点燃可能发生爆炸，因此应先通一氧化碳，排出玻璃管中的空气，待玻璃管内气体为纯净的一氧化碳时再进行加热，防止形成混合气体而引起爆炸。</w:t>
      </w:r>
      <w:r>
        <w:br/>
      </w:r>
      <w:r>
        <w:rPr>
          <w:b w:val="false"/>
          <w:i w:val="false"/>
          <w:color w:val="000000"/>
          <w:sz w:val="21"/>
        </w:rPr>
        <w:t>（3）从环保角度看，上面的实验装置有不足之处：即一氧化碳有毒，排放到空气中会引起空气的污染，故应该加一个尾气处理装置，例如在b处用酒精灯点燃，或用塑料袋(气球)收集等。</w:t>
      </w:r>
      <w:r>
        <w:br/>
      </w:r>
      <w:r>
        <w:rPr>
          <w:b w:val="false"/>
          <w:i w:val="false"/>
          <w:color w:val="000000"/>
          <w:sz w:val="21"/>
        </w:rPr>
        <w:t>[知识拓展]</w:t>
      </w:r>
      <w:r>
        <w:br/>
      </w:r>
      <w:r>
        <w:rPr>
          <w:b w:val="false"/>
          <w:i w:val="false"/>
          <w:color w:val="000000"/>
          <w:sz w:val="21"/>
        </w:rPr>
        <w:t>（4）因为铜不能和酸反应，而氧化铁能与酸反应，且溶液变成黄色，所以方案为：取少量红色粉于试管中，加入足量的稀盐酸充分反应；如果试管中的红色固体不变，溶液不变色，则猜想1成立；如果试管底部没有红色固体剩余，溶液变为黄色，则猜想2成立；如果试管底部有红色固体剩余，溶液变为黄色，则猜想3成立。</w:t>
      </w:r>
      <w:r>
        <w:br/>
      </w:r>
      <w:r>
        <w:rPr>
          <w:b w:val="false"/>
          <w:i w:val="false"/>
          <w:color w:val="000000"/>
          <w:sz w:val="21"/>
        </w:rPr>
        <w:t>（5）在金属活动性顺序中，氢前的金属能与酸反应生成氢气，位置在前的金属能将位于其后的金属从其盐溶液中置换出来。</w:t>
      </w:r>
      <w:r>
        <w:br/>
      </w:r>
      <w:r>
        <w:rPr>
          <w:b w:val="false"/>
          <w:i w:val="false"/>
          <w:color w:val="000000"/>
          <w:sz w:val="21"/>
        </w:rPr>
        <w:t>A、铁在铜的前面，铁能与硝酸铜溶液反应生成铜，而铜不能与硝酸铜溶液反应，故可以使用硝酸铜溶液确定铁和铜的活动性强弱；</w:t>
      </w:r>
      <w:r>
        <w:br/>
      </w:r>
      <w:r>
        <w:rPr>
          <w:b w:val="false"/>
          <w:i w:val="false"/>
          <w:color w:val="000000"/>
          <w:sz w:val="21"/>
        </w:rPr>
        <w:t>B、Fe＞H＞Cu，故铁能与稀盐酸反应生成氢气，而铜不与稀盐酸反应生成氢气，现象不同，故可以使用稀盐酸确定铁和铜的活动性强弱；</w:t>
      </w:r>
      <w:r>
        <w:br/>
      </w:r>
      <w:r>
        <w:rPr>
          <w:b w:val="false"/>
          <w:i w:val="false"/>
          <w:color w:val="000000"/>
          <w:sz w:val="21"/>
        </w:rPr>
        <w:t>C、Zn＞Fe＞Cu，所以铁和铜都不能与氯化锌溶液反应，故使用氯化锌不能确定铁和铜的活动性强弱；</w:t>
      </w:r>
      <w:r>
        <w:br/>
      </w:r>
      <w:r>
        <w:rPr>
          <w:b w:val="false"/>
          <w:i w:val="false"/>
          <w:color w:val="000000"/>
          <w:sz w:val="21"/>
        </w:rPr>
        <w:t>D、Fe＞Cu＞Ag，所以铁和铜都能与硝酸银溶液反应，且现象相同，故不可以使用硝酸银溶液确定铁和铜的活动性强弱。故选AB。</w:t>
      </w:r>
      <w:r>
        <w:br/>
      </w:r>
      <w:r>
        <w:rPr>
          <w:b w:val="false"/>
          <w:i w:val="false"/>
          <w:color w:val="000000"/>
          <w:sz w:val="21"/>
        </w:rPr>
        <w:t>【分析】在作出猜想的时候要抓住题给的蛛丝马迹来进行猜想，不能盲目的乱猜，另外不纯的气体在点燃时有可能出现爆炸，所以在使用可燃性气体时，一定要注意检验气体的纯度。要会利用金属活动顺序表设计实验，去验证金属的活动性强弱，氢前边的金属会与稀硫酸、盐酸反应，但氢后的金属不会与稀硫酸、盐酸反应，前边的金属会把后边的金属从其盐溶液中置换出来。</w:t>
      </w:r>
    </w:p>
    <w:p>
      <w:pPr>
        <w:spacing w:after="0"/>
        <w:ind w:left="0"/>
        <w:jc w:val="left"/>
      </w:pPr>
      <w:r>
        <w:rPr>
          <w:b w:val="false"/>
          <w:i w:val="false"/>
          <w:color w:val="000000"/>
          <w:sz w:val="21"/>
        </w:rPr>
        <w:t>42.</w:t>
      </w:r>
      <w:r>
        <w:rPr>
          <w:b w:val="false"/>
          <w:i w:val="false"/>
          <w:color w:val="0000ff"/>
          <w:sz w:val="21"/>
        </w:rPr>
        <w:t>【答案】</w:t>
      </w:r>
      <w:r>
        <w:rPr>
          <w:b w:val="false"/>
          <w:i w:val="false"/>
          <w:color w:val="000000"/>
          <w:sz w:val="21"/>
        </w:rPr>
        <w:t xml:space="preserve">压强；温度；低；高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气体溶解度的影响因素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汽水是将二氧化碳气体加压之后制成的，打开汽水瓶盖，压强变小，二氧化碳的溶解度减小，故汽水会自动喷出来，说明了气体的溶解度随压强的减小而减小．喝了汽水以后，常常会打嗝，是由于胃内的温度高二氧化碳的溶解度变小而导致的．</w:t>
      </w:r>
      <w:r>
        <w:br/>
      </w:r>
      <w:r>
        <w:rPr>
          <w:b w:val="false"/>
          <w:i w:val="false"/>
          <w:color w:val="000000"/>
          <w:sz w:val="21"/>
        </w:rPr>
        <w:t>由于气体的溶解度随温度的升高而降低，随着压强的增大而增大，故有利于气体溶解的条件是低温和高压．</w:t>
      </w:r>
      <w:r>
        <w:br/>
      </w:r>
      <w:r>
        <w:rPr>
          <w:b w:val="false"/>
          <w:i w:val="false"/>
          <w:color w:val="000000"/>
          <w:sz w:val="21"/>
        </w:rPr>
        <w:t>故答案为：压强；温度；低；高．</w:t>
      </w:r>
      <w:r>
        <w:br/>
      </w:r>
      <w:r>
        <w:rPr>
          <w:b w:val="false"/>
          <w:i w:val="false"/>
          <w:color w:val="000000"/>
          <w:sz w:val="21"/>
        </w:rPr>
        <w:t>【分析】利用气体的溶解度随温度的升高而降低，随着压强的增大而增大，结合事实进行分析解答．</w:t>
      </w:r>
    </w:p>
    <w:p>
      <w:pPr>
        <w:spacing w:after="0"/>
        <w:ind w:left="0"/>
        <w:jc w:val="left"/>
      </w:pPr>
      <w:r>
        <w:rPr>
          <w:b w:val="false"/>
          <w:i w:val="false"/>
          <w:color w:val="000000"/>
          <w:sz w:val="21"/>
        </w:rPr>
        <w:t>43.</w:t>
      </w:r>
      <w:r>
        <w:rPr>
          <w:b w:val="false"/>
          <w:i w:val="false"/>
          <w:color w:val="0000ff"/>
          <w:sz w:val="21"/>
        </w:rPr>
        <w:t>【答案】</w:t>
      </w:r>
      <w:r>
        <w:rPr>
          <w:b w:val="false"/>
          <w:i w:val="false"/>
          <w:color w:val="000000"/>
          <w:sz w:val="21"/>
        </w:rPr>
        <w:t xml:space="preserve">200；将浓硫酸沿烧杯壁缓慢地注入水中，用玻璃棒不断搅动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浓硫酸的性质及浓硫酸的稀释，用水稀释改变浓度的方法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【解答】（1）需加水的质量为：</w:t>
      </w:r>
      <w:r>
        <w:drawing>
          <wp:inline distT="0" distB="0" distL="0" distR="0">
            <wp:extent cx="553847" cy="2960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46739_4_1_78"/>
                    <a:stretch>
                      <a:fillRect/>
                    </a:stretch>
                  </pic:blipFill>
                  <pic:spPr>
                    <a:xfrm>
                      <a:off x="0" y="0"/>
                      <a:ext cx="553847" cy="296024"/>
                    </a:xfrm>
                    <a:prstGeom prst="rect">
                      <a:avLst/>
                    </a:prstGeom>
                  </pic:spPr>
                </pic:pic>
              </a:graphicData>
            </a:graphic>
          </wp:inline>
        </w:drawing>
      </w:r>
      <w:r>
        <w:rPr>
          <w:b w:val="false"/>
          <w:i w:val="false"/>
          <w:color w:val="000000"/>
          <w:sz w:val="21"/>
        </w:rPr>
        <w:t>﹣80g=200g；</w:t>
      </w:r>
      <w:r>
        <w:br/>
      </w:r>
      <w:r>
        <w:rPr>
          <w:b w:val="false"/>
          <w:i w:val="false"/>
          <w:color w:val="000000"/>
          <w:sz w:val="21"/>
        </w:rPr>
        <w:t>（2）浓硫酸溶于水会放出大量的热，水的密度比浓硫酸的密度小，所以如果将水倒入浓硫酸中水会浮在浓硫酸的液面上而沸腾造成液滴飞溅．故稀释浓硫酸时，要把浓硫酸缓缓地沿器壁注入水中，同时用玻璃棒不断搅拌，以使热量及时地扩散；切不可把水注入浓硫酸中．</w:t>
      </w:r>
      <w:r>
        <w:br/>
      </w:r>
      <w:r>
        <w:rPr>
          <w:b w:val="false"/>
          <w:i w:val="false"/>
          <w:color w:val="000000"/>
          <w:sz w:val="21"/>
        </w:rPr>
        <w:t>故答案为：200；将浓硫酸沿烧杯壁缓慢地注入水中，用玻璃棒不断搅动．</w:t>
      </w:r>
      <w:r>
        <w:br/>
      </w:r>
      <w:r>
        <w:rPr>
          <w:b w:val="false"/>
          <w:i w:val="false"/>
          <w:color w:val="000000"/>
          <w:sz w:val="21"/>
        </w:rPr>
        <w:t>【分析】（1）根据稀释前后溶质质量不发生改变再结合溶质质量分数的计算公式解答；</w:t>
      </w:r>
      <w:r>
        <w:br/>
      </w:r>
      <w:r>
        <w:rPr>
          <w:b w:val="false"/>
          <w:i w:val="false"/>
          <w:color w:val="000000"/>
          <w:sz w:val="21"/>
        </w:rPr>
        <w:t>（2）根据浓硫酸的稀释方法、注意事项进行分析解答即可．</w:t>
      </w:r>
    </w:p>
    <w:p>
      <w:pPr>
        <w:spacing w:after="0"/>
        <w:ind w:left="0"/>
        <w:jc w:val="left"/>
      </w:pPr>
      <w:r>
        <w:rPr>
          <w:b w:val="false"/>
          <w:i w:val="false"/>
          <w:color w:val="000000"/>
          <w:sz w:val="21"/>
        </w:rPr>
        <w:t>44.</w:t>
      </w:r>
      <w:r>
        <w:rPr>
          <w:b w:val="false"/>
          <w:i w:val="false"/>
          <w:color w:val="0000ff"/>
          <w:sz w:val="21"/>
        </w:rPr>
        <w:t>【答案】</w:t>
      </w:r>
      <w:r>
        <w:rPr>
          <w:b w:val="false"/>
          <w:i w:val="false"/>
          <w:color w:val="000000"/>
          <w:sz w:val="21"/>
        </w:rPr>
        <w:t>石油；NO</w:t>
      </w:r>
      <w:r>
        <w:rPr>
          <w:b w:val="false"/>
          <w:i w:val="false"/>
          <w:color w:val="000000"/>
          <w:vertAlign w:val="subscript"/>
        </w:rPr>
        <w:t>2</w:t>
      </w:r>
      <w:r>
        <w:rPr>
          <w:b w:val="false"/>
          <w:i w:val="false"/>
          <w:color w:val="000000"/>
          <w:sz w:val="21"/>
        </w:rPr>
        <w:t>、SO</w:t>
      </w:r>
      <w:r>
        <w:rPr>
          <w:b w:val="false"/>
          <w:i w:val="false"/>
          <w:color w:val="000000"/>
          <w:vertAlign w:val="subscript"/>
        </w:rPr>
        <w:t>2</w:t>
      </w:r>
      <w:r>
        <w:rPr>
          <w:b w:val="false"/>
          <w:i w:val="false"/>
          <w:color w:val="000000"/>
          <w:sz w:val="21"/>
        </w:rPr>
        <w:t>；CH</w:t>
      </w:r>
      <w:r>
        <w:rPr>
          <w:b w:val="false"/>
          <w:i w:val="false"/>
          <w:color w:val="000000"/>
          <w:vertAlign w:val="subscript"/>
        </w:rPr>
        <w:t>4</w:t>
      </w:r>
      <w:r>
        <w:rPr>
          <w:b w:val="false"/>
          <w:i w:val="false"/>
          <w:color w:val="000000"/>
          <w:sz w:val="21"/>
        </w:rPr>
        <w:t>+2O</w:t>
      </w:r>
      <w:r>
        <w:rPr>
          <w:b w:val="false"/>
          <w:i w:val="false"/>
          <w:color w:val="000000"/>
          <w:vertAlign w:val="subscript"/>
        </w:rPr>
        <w:t>2</w:t>
      </w:r>
      <w:r>
        <w:drawing>
          <wp:inline distT="0" distB="0" distL="0" distR="0">
            <wp:extent cx="477457" cy="381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39892_2_1_33"/>
                    <a:stretch>
                      <a:fillRect/>
                    </a:stretch>
                  </pic:blipFill>
                  <pic:spPr>
                    <a:xfrm>
                      <a:off x="0" y="0"/>
                      <a:ext cx="477457" cy="381965"/>
                    </a:xfrm>
                    <a:prstGeom prst="rect">
                      <a:avLst/>
                    </a:prstGeom>
                  </pic:spPr>
                </pic:pic>
              </a:graphicData>
            </a:graphic>
          </wp:inline>
        </w:drawing>
      </w:r>
      <w:r>
        <w:rPr>
          <w:b w:val="false"/>
          <w:i w:val="false"/>
          <w:color w:val="000000"/>
          <w:sz w:val="21"/>
        </w:rPr>
        <w:t>CO</w:t>
      </w:r>
      <w:r>
        <w:rPr>
          <w:b w:val="false"/>
          <w:i w:val="false"/>
          <w:color w:val="000000"/>
          <w:vertAlign w:val="subscript"/>
        </w:rPr>
        <w:t>2</w:t>
      </w:r>
      <w:r>
        <w:rPr>
          <w:b w:val="false"/>
          <w:i w:val="false"/>
          <w:color w:val="000000"/>
          <w:sz w:val="21"/>
        </w:rPr>
        <w:t>+2H</w:t>
      </w:r>
      <w:r>
        <w:rPr>
          <w:b w:val="false"/>
          <w:i w:val="false"/>
          <w:color w:val="000000"/>
          <w:vertAlign w:val="subscript"/>
        </w:rPr>
        <w:t>2</w:t>
      </w:r>
      <w:r>
        <w:rPr>
          <w:b w:val="false"/>
          <w:i w:val="false"/>
          <w:color w:val="000000"/>
          <w:sz w:val="21"/>
        </w:rPr>
        <w:t xml:space="preserve">O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酸雨的产生、危害及防治，书写化学方程式、文字表达式、电离方程式，化石燃料及其综合利用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【解答】解：（1）煤、石油和天然气属于化石燃料，是不可再生能源；二氧化硫、氮氧化物是形成酸雨的主要物质．</w:t>
      </w:r>
      <w:r>
        <w:br/>
      </w:r>
      <w:r>
        <w:rPr>
          <w:b w:val="false"/>
          <w:i w:val="false"/>
          <w:color w:val="000000"/>
          <w:sz w:val="21"/>
        </w:rPr>
        <w:t>故填：石油；NO</w:t>
      </w:r>
      <w:r>
        <w:rPr>
          <w:b w:val="false"/>
          <w:i w:val="false"/>
          <w:color w:val="000000"/>
          <w:vertAlign w:val="subscript"/>
        </w:rPr>
        <w:t>2</w:t>
      </w:r>
      <w:r>
        <w:rPr>
          <w:b w:val="false"/>
          <w:i w:val="false"/>
          <w:color w:val="000000"/>
          <w:sz w:val="21"/>
        </w:rPr>
        <w:t>、SO</w:t>
      </w:r>
      <w:r>
        <w:rPr>
          <w:b w:val="false"/>
          <w:i w:val="false"/>
          <w:color w:val="000000"/>
          <w:vertAlign w:val="subscript"/>
        </w:rPr>
        <w:t>2</w:t>
      </w:r>
      <w:r>
        <w:rPr>
          <w:b w:val="false"/>
          <w:i w:val="false"/>
          <w:color w:val="000000"/>
          <w:sz w:val="21"/>
        </w:rPr>
        <w:t>；</w:t>
      </w:r>
      <w:r>
        <w:br/>
      </w:r>
      <w:r>
        <w:rPr>
          <w:b w:val="false"/>
          <w:i w:val="false"/>
          <w:color w:val="000000"/>
          <w:sz w:val="21"/>
        </w:rPr>
        <w:t>（2）天然气的主要成分是甲烷，甲烷燃烧的化学方程式为：CH</w:t>
      </w:r>
      <w:r>
        <w:rPr>
          <w:b w:val="false"/>
          <w:i w:val="false"/>
          <w:color w:val="000000"/>
          <w:vertAlign w:val="subscript"/>
        </w:rPr>
        <w:t>4</w:t>
      </w:r>
      <w:r>
        <w:rPr>
          <w:b w:val="false"/>
          <w:i w:val="false"/>
          <w:color w:val="000000"/>
          <w:sz w:val="21"/>
        </w:rPr>
        <w:t>+2O</w:t>
      </w:r>
      <w:r>
        <w:rPr>
          <w:b w:val="false"/>
          <w:i w:val="false"/>
          <w:color w:val="000000"/>
          <w:vertAlign w:val="subscript"/>
        </w:rPr>
        <w:t>2</w:t>
      </w:r>
      <w:r>
        <w:drawing>
          <wp:inline distT="0" distB="0" distL="0" distR="0">
            <wp:extent cx="477457" cy="381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39892_4_1_89"/>
                    <a:stretch>
                      <a:fillRect/>
                    </a:stretch>
                  </pic:blipFill>
                  <pic:spPr>
                    <a:xfrm>
                      <a:off x="0" y="0"/>
                      <a:ext cx="477457" cy="381965"/>
                    </a:xfrm>
                    <a:prstGeom prst="rect">
                      <a:avLst/>
                    </a:prstGeom>
                  </pic:spPr>
                </pic:pic>
              </a:graphicData>
            </a:graphic>
          </wp:inline>
        </w:drawing>
      </w:r>
      <w:r>
        <w:rPr>
          <w:b w:val="false"/>
          <w:i w:val="false"/>
          <w:color w:val="000000"/>
          <w:sz w:val="21"/>
        </w:rPr>
        <w:t>CO</w:t>
      </w:r>
      <w:r>
        <w:rPr>
          <w:b w:val="false"/>
          <w:i w:val="false"/>
          <w:color w:val="000000"/>
          <w:vertAlign w:val="subscript"/>
        </w:rPr>
        <w:t>2</w:t>
      </w:r>
      <w:r>
        <w:rPr>
          <w:b w:val="false"/>
          <w:i w:val="false"/>
          <w:color w:val="000000"/>
          <w:sz w:val="21"/>
        </w:rPr>
        <w:t>+2H</w:t>
      </w:r>
      <w:r>
        <w:rPr>
          <w:b w:val="false"/>
          <w:i w:val="false"/>
          <w:color w:val="000000"/>
          <w:vertAlign w:val="subscript"/>
        </w:rPr>
        <w:t>2</w:t>
      </w:r>
      <w:r>
        <w:rPr>
          <w:b w:val="false"/>
          <w:i w:val="false"/>
          <w:color w:val="000000"/>
          <w:sz w:val="21"/>
        </w:rPr>
        <w:t>O．</w:t>
      </w:r>
      <w:r>
        <w:br/>
      </w:r>
      <w:r>
        <w:rPr>
          <w:b w:val="false"/>
          <w:i w:val="false"/>
          <w:color w:val="000000"/>
          <w:sz w:val="21"/>
        </w:rPr>
        <w:t>故填：CH</w:t>
      </w:r>
      <w:r>
        <w:rPr>
          <w:b w:val="false"/>
          <w:i w:val="false"/>
          <w:color w:val="000000"/>
          <w:vertAlign w:val="subscript"/>
        </w:rPr>
        <w:t>4</w:t>
      </w:r>
      <w:r>
        <w:rPr>
          <w:b w:val="false"/>
          <w:i w:val="false"/>
          <w:color w:val="000000"/>
          <w:sz w:val="21"/>
        </w:rPr>
        <w:t>+2O</w:t>
      </w:r>
      <w:r>
        <w:rPr>
          <w:b w:val="false"/>
          <w:i w:val="false"/>
          <w:color w:val="000000"/>
          <w:vertAlign w:val="subscript"/>
        </w:rPr>
        <w:t>2</w:t>
      </w:r>
      <w:r>
        <w:drawing>
          <wp:inline distT="0" distB="0" distL="0" distR="0">
            <wp:extent cx="477457" cy="381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39892_4_1_89"/>
                    <a:stretch>
                      <a:fillRect/>
                    </a:stretch>
                  </pic:blipFill>
                  <pic:spPr>
                    <a:xfrm>
                      <a:off x="0" y="0"/>
                      <a:ext cx="477457" cy="381965"/>
                    </a:xfrm>
                    <a:prstGeom prst="rect">
                      <a:avLst/>
                    </a:prstGeom>
                  </pic:spPr>
                </pic:pic>
              </a:graphicData>
            </a:graphic>
          </wp:inline>
        </w:drawing>
      </w:r>
      <w:r>
        <w:rPr>
          <w:b w:val="false"/>
          <w:i w:val="false"/>
          <w:color w:val="000000"/>
          <w:sz w:val="21"/>
        </w:rPr>
        <w:t>CO</w:t>
      </w:r>
      <w:r>
        <w:rPr>
          <w:b w:val="false"/>
          <w:i w:val="false"/>
          <w:color w:val="000000"/>
          <w:vertAlign w:val="subscript"/>
        </w:rPr>
        <w:t>2</w:t>
      </w:r>
      <w:r>
        <w:rPr>
          <w:b w:val="false"/>
          <w:i w:val="false"/>
          <w:color w:val="000000"/>
          <w:sz w:val="21"/>
        </w:rPr>
        <w:t>+2H</w:t>
      </w:r>
      <w:r>
        <w:rPr>
          <w:b w:val="false"/>
          <w:i w:val="false"/>
          <w:color w:val="000000"/>
          <w:vertAlign w:val="subscript"/>
        </w:rPr>
        <w:t>2</w:t>
      </w:r>
      <w:r>
        <w:rPr>
          <w:b w:val="false"/>
          <w:i w:val="false"/>
          <w:color w:val="000000"/>
          <w:sz w:val="21"/>
        </w:rPr>
        <w:t>O．</w:t>
      </w:r>
      <w:r>
        <w:br/>
      </w:r>
      <w:r>
        <w:rPr>
          <w:b w:val="false"/>
          <w:i w:val="false"/>
          <w:color w:val="000000"/>
          <w:sz w:val="21"/>
        </w:rPr>
        <w:t>【分析】（1）根据煤、石油和天然气属于化石燃料；二氧化硫、氮氧化物是形成酸雨的主要物质；</w:t>
      </w:r>
      <w:r>
        <w:br/>
      </w:r>
      <w:r>
        <w:rPr>
          <w:b w:val="false"/>
          <w:i w:val="false"/>
          <w:color w:val="000000"/>
          <w:sz w:val="21"/>
        </w:rPr>
        <w:t>（2）根据天然气的主要成分是甲烷，甲烷燃烧生成二氧化碳和水进行分析解答．</w:t>
      </w:r>
    </w:p>
    <w:p>
      <w:pPr>
        <w:spacing w:after="0"/>
        <w:ind w:left="0"/>
        <w:jc w:val="left"/>
      </w:pPr>
      <w:r>
        <w:rPr>
          <w:b w:val="false"/>
          <w:i w:val="false"/>
          <w:color w:val="000000"/>
          <w:sz w:val="21"/>
        </w:rPr>
        <w:t>45.</w:t>
      </w:r>
      <w:r>
        <w:rPr>
          <w:b w:val="false"/>
          <w:i w:val="false"/>
          <w:color w:val="0000ff"/>
          <w:sz w:val="21"/>
        </w:rPr>
        <w:t>【答案】</w:t>
      </w:r>
      <w:r>
        <w:rPr>
          <w:b w:val="false"/>
          <w:i w:val="false"/>
          <w:color w:val="000000"/>
          <w:sz w:val="21"/>
        </w:rPr>
        <w:t>黑色粉末变成亮红色；C+2CuO</w:t>
      </w:r>
      <w:r>
        <w:drawing>
          <wp:inline distT="0" distB="0" distL="0" distR="0">
            <wp:extent cx="477457" cy="381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85446_2_1_73"/>
                    <a:stretch>
                      <a:fillRect/>
                    </a:stretch>
                  </pic:blipFill>
                  <pic:spPr>
                    <a:xfrm>
                      <a:off x="0" y="0"/>
                      <a:ext cx="477457" cy="381965"/>
                    </a:xfrm>
                    <a:prstGeom prst="rect">
                      <a:avLst/>
                    </a:prstGeom>
                  </pic:spPr>
                </pic:pic>
              </a:graphicData>
            </a:graphic>
          </wp:inline>
        </w:drawing>
      </w:r>
      <w:r>
        <w:rPr>
          <w:b w:val="false"/>
          <w:i w:val="false"/>
          <w:color w:val="000000"/>
          <w:sz w:val="21"/>
        </w:rPr>
        <w:t>2Cu+CO</w:t>
      </w:r>
      <w:r>
        <w:rPr>
          <w:b w:val="false"/>
          <w:i w:val="false"/>
          <w:color w:val="000000"/>
          <w:vertAlign w:val="subscript"/>
        </w:rPr>
        <w:t>2</w:t>
      </w:r>
      <w:r>
        <w:rPr>
          <w:b w:val="false"/>
          <w:i w:val="false"/>
          <w:color w:val="000000"/>
          <w:sz w:val="21"/>
        </w:rPr>
        <w:t xml:space="preserve">↑；排净玻璃管中的空气，防止发生爆炸；检验是否有二氧化碳生成，并除去二氧化碳；ABD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碳、一氧化碳、氢气还原氧化铜实验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【解答】解：①用装置甲进行实验，在C和CuO的试管中观察到的现象是黑色粉末变成亮红色；</w:t>
      </w:r>
      <w:r>
        <w:br/>
      </w:r>
      <w:r>
        <w:rPr>
          <w:b w:val="false"/>
          <w:i w:val="false"/>
          <w:color w:val="000000"/>
          <w:sz w:val="21"/>
        </w:rPr>
        <w:t>反应的化学方程式为：C+2CuO</w:t>
      </w:r>
      <w:r>
        <w:drawing>
          <wp:inline distT="0" distB="0" distL="0" distR="0">
            <wp:extent cx="477457" cy="381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85446_4_1_41"/>
                    <a:stretch>
                      <a:fillRect/>
                    </a:stretch>
                  </pic:blipFill>
                  <pic:spPr>
                    <a:xfrm>
                      <a:off x="0" y="0"/>
                      <a:ext cx="477457" cy="381965"/>
                    </a:xfrm>
                    <a:prstGeom prst="rect">
                      <a:avLst/>
                    </a:prstGeom>
                  </pic:spPr>
                </pic:pic>
              </a:graphicData>
            </a:graphic>
          </wp:inline>
        </w:drawing>
      </w:r>
      <w:r>
        <w:rPr>
          <w:b w:val="false"/>
          <w:i w:val="false"/>
          <w:color w:val="000000"/>
          <w:sz w:val="21"/>
        </w:rPr>
        <w:t>2Cu+CO</w:t>
      </w:r>
      <w:r>
        <w:rPr>
          <w:b w:val="false"/>
          <w:i w:val="false"/>
          <w:color w:val="000000"/>
          <w:vertAlign w:val="subscript"/>
        </w:rPr>
        <w:t>2</w:t>
      </w:r>
      <w:r>
        <w:rPr>
          <w:b w:val="false"/>
          <w:i w:val="false"/>
          <w:color w:val="000000"/>
          <w:sz w:val="21"/>
        </w:rPr>
        <w:t>↑．</w:t>
      </w:r>
      <w:r>
        <w:br/>
      </w:r>
      <w:r>
        <w:rPr>
          <w:b w:val="false"/>
          <w:i w:val="false"/>
          <w:color w:val="000000"/>
          <w:sz w:val="21"/>
        </w:rPr>
        <w:t>故填：黑色粉末变成亮红色；C+2CuO</w:t>
      </w:r>
      <w:r>
        <w:drawing>
          <wp:inline distT="0" distB="0" distL="0" distR="0">
            <wp:extent cx="477457" cy="381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85446_4_1_41"/>
                    <a:stretch>
                      <a:fillRect/>
                    </a:stretch>
                  </pic:blipFill>
                  <pic:spPr>
                    <a:xfrm>
                      <a:off x="0" y="0"/>
                      <a:ext cx="477457" cy="381965"/>
                    </a:xfrm>
                    <a:prstGeom prst="rect">
                      <a:avLst/>
                    </a:prstGeom>
                  </pic:spPr>
                </pic:pic>
              </a:graphicData>
            </a:graphic>
          </wp:inline>
        </w:drawing>
      </w:r>
      <w:r>
        <w:rPr>
          <w:b w:val="false"/>
          <w:i w:val="false"/>
          <w:color w:val="000000"/>
          <w:sz w:val="21"/>
        </w:rPr>
        <w:t>2Cu+CO</w:t>
      </w:r>
      <w:r>
        <w:rPr>
          <w:b w:val="false"/>
          <w:i w:val="false"/>
          <w:color w:val="000000"/>
          <w:vertAlign w:val="subscript"/>
        </w:rPr>
        <w:t>2</w:t>
      </w:r>
      <w:r>
        <w:rPr>
          <w:b w:val="false"/>
          <w:i w:val="false"/>
          <w:color w:val="000000"/>
          <w:sz w:val="21"/>
        </w:rPr>
        <w:t>↑．</w:t>
      </w:r>
      <w:r>
        <w:br/>
      </w:r>
      <w:r>
        <w:rPr>
          <w:b w:val="false"/>
          <w:i w:val="false"/>
          <w:color w:val="000000"/>
          <w:sz w:val="21"/>
        </w:rPr>
        <w:t>②用装置乙进行实验，要先通一会儿一氧化碳再加热的原因是排净玻璃管中的空气，防止发生爆炸；</w:t>
      </w:r>
      <w:r>
        <w:br/>
      </w:r>
      <w:r>
        <w:rPr>
          <w:b w:val="false"/>
          <w:i w:val="false"/>
          <w:color w:val="000000"/>
          <w:sz w:val="21"/>
        </w:rPr>
        <w:t>锥形瓶中盛放的石灰水要足量，其作用是检验是否有二氧化碳生成，并除去二氧化碳．</w:t>
      </w:r>
      <w:r>
        <w:br/>
      </w:r>
      <w:r>
        <w:rPr>
          <w:b w:val="false"/>
          <w:i w:val="false"/>
          <w:color w:val="000000"/>
          <w:sz w:val="21"/>
        </w:rPr>
        <w:t>故填：排净玻璃管中的空气，防止发生爆炸；检验是否有二氧化碳生成，并除去二氧化碳．</w:t>
      </w:r>
      <w:r>
        <w:br/>
      </w:r>
      <w:r>
        <w:rPr>
          <w:b w:val="false"/>
          <w:i w:val="false"/>
          <w:color w:val="000000"/>
          <w:sz w:val="21"/>
        </w:rPr>
        <w:t>③A．氧化铜和一氧化碳反应生成铜和二氧化碳，说明一氧化碳具有还原性；</w:t>
      </w:r>
      <w:r>
        <w:br/>
      </w:r>
      <w:r>
        <w:rPr>
          <w:b w:val="false"/>
          <w:i w:val="false"/>
          <w:color w:val="000000"/>
          <w:sz w:val="21"/>
        </w:rPr>
        <w:t>B．该实验既说明一氧化碳具有可燃性，又充分地利用了能源，即把没有参加反应的一氧化碳用作燃料；</w:t>
      </w:r>
      <w:r>
        <w:br/>
      </w:r>
      <w:r>
        <w:rPr>
          <w:b w:val="false"/>
          <w:i w:val="false"/>
          <w:color w:val="000000"/>
          <w:sz w:val="21"/>
        </w:rPr>
        <w:t>C．该实验不能能测定实验中消耗的一氧化碳质量；</w:t>
      </w:r>
      <w:r>
        <w:br/>
      </w:r>
      <w:r>
        <w:rPr>
          <w:b w:val="false"/>
          <w:i w:val="false"/>
          <w:color w:val="000000"/>
          <w:sz w:val="21"/>
        </w:rPr>
        <w:t>D．把一氧化碳用作燃料，有效防止了一氧化碳扩散到空气中．</w:t>
      </w:r>
      <w:r>
        <w:br/>
      </w:r>
      <w:r>
        <w:rPr>
          <w:b w:val="false"/>
          <w:i w:val="false"/>
          <w:color w:val="000000"/>
          <w:sz w:val="21"/>
        </w:rPr>
        <w:t>故选：ABD．</w:t>
      </w:r>
      <w:r>
        <w:br/>
      </w:r>
      <w:r>
        <w:rPr>
          <w:b w:val="false"/>
          <w:i w:val="false"/>
          <w:color w:val="000000"/>
          <w:sz w:val="21"/>
        </w:rPr>
        <w:t>【分析】高温条件下，氧化铜和碳反应生成铜和二氧化碳，二氧化碳能使澄清石灰水变浑浊；</w:t>
      </w:r>
      <w:r>
        <w:br/>
      </w:r>
      <w:r>
        <w:rPr>
          <w:b w:val="false"/>
          <w:i w:val="false"/>
          <w:color w:val="000000"/>
          <w:sz w:val="21"/>
        </w:rPr>
        <w:t>一氧化碳具有可燃性，与空气或氧气混合达到一定程度时，遇明火会发生爆炸；</w:t>
      </w:r>
      <w:r>
        <w:br/>
      </w:r>
      <w:r>
        <w:rPr>
          <w:b w:val="false"/>
          <w:i w:val="false"/>
          <w:color w:val="000000"/>
          <w:sz w:val="21"/>
        </w:rPr>
        <w:t>不同的实验装置，功能不同．</w:t>
      </w:r>
    </w:p>
    <w:p>
      <w:pPr>
        <w:spacing w:after="0"/>
        <w:ind w:left="0"/>
        <w:jc w:val="left"/>
      </w:pPr>
      <w:r>
        <w:rPr>
          <w:b w:val="false"/>
          <w:i w:val="false"/>
          <w:color w:val="000000"/>
          <w:sz w:val="21"/>
        </w:rPr>
        <w:t>46.</w:t>
      </w:r>
      <w:r>
        <w:rPr>
          <w:b w:val="false"/>
          <w:i w:val="false"/>
          <w:color w:val="0000ff"/>
          <w:sz w:val="21"/>
        </w:rPr>
        <w:t>【答案】</w:t>
      </w:r>
      <w:r>
        <w:rPr>
          <w:b w:val="false"/>
          <w:i w:val="false"/>
          <w:color w:val="000000"/>
          <w:sz w:val="21"/>
        </w:rPr>
        <w:t xml:space="preserve">绿；黑；水珠；变浑浊；二氧化碳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科学探究的基本方法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【解答】解：铜绿是初中化学中一种常见绿色粉末状物质，受热可分解出氧化铜、二氧化碳和水． 现象为绿色固体逐渐变成黑色固体，试管口产生水珠，同时生成能使澄清石灰水变浑浊的气体．</w:t>
      </w:r>
      <w:r>
        <w:br/>
      </w:r>
      <w:r>
        <w:rPr>
          <w:b w:val="false"/>
          <w:i w:val="false"/>
          <w:color w:val="000000"/>
          <w:sz w:val="21"/>
        </w:rPr>
        <w:t>故答案为：绿；黑；水珠；变浑浊；二氧化碳．</w:t>
      </w:r>
      <w:r>
        <w:br/>
      </w:r>
      <w:r>
        <w:rPr>
          <w:b w:val="false"/>
          <w:i w:val="false"/>
          <w:color w:val="000000"/>
          <w:sz w:val="21"/>
        </w:rPr>
        <w:t>【分析】铜绿是初中化学中一种常见绿色粉末状物质，受热可分解出氧化铜、二氧化碳和水．</w:t>
      </w:r>
    </w:p>
    <w:p>
      <w:pPr>
        <w:spacing w:after="0"/>
        <w:ind w:left="0"/>
        <w:jc w:val="left"/>
      </w:pPr>
      <w:r>
        <w:rPr>
          <w:b w:val="false"/>
          <w:i w:val="false"/>
          <w:color w:val="000000"/>
          <w:sz w:val="21"/>
        </w:rPr>
        <w:t>47.</w:t>
      </w:r>
      <w:r>
        <w:rPr>
          <w:b w:val="false"/>
          <w:i w:val="false"/>
          <w:color w:val="0000ff"/>
          <w:sz w:val="21"/>
        </w:rPr>
        <w:t>【答案】</w:t>
      </w:r>
      <w:r>
        <w:rPr>
          <w:b w:val="false"/>
          <w:i w:val="false"/>
          <w:color w:val="000000"/>
          <w:sz w:val="21"/>
        </w:rPr>
        <w:t>B C</w:t>
      </w:r>
      <w:r>
        <w:rPr>
          <w:b w:val="false"/>
          <w:i w:val="false"/>
          <w:color w:val="000000"/>
          <w:sz w:val="21"/>
        </w:rPr>
        <w:t>；</w:t>
      </w:r>
      <w:r>
        <w:rPr>
          <w:b w:val="false"/>
          <w:i w:val="false"/>
          <w:color w:val="000000"/>
          <w:sz w:val="21"/>
        </w:rPr>
        <w:t>催化作用</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氧气的制取装置，氧气的收集方法，催化剂的特点与催化作用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【解答】如果用双氧水和二氧化锰制氧气就不需要加热，其中二氧化锰起催化作用；氧气的密度比空气的密度大，不易溶于水，因此能用向上排空气法和排水法收集．</w:t>
      </w:r>
      <w:r>
        <w:br/>
      </w:r>
      <w:r>
        <w:rPr>
          <w:b w:val="false"/>
          <w:i w:val="false"/>
          <w:color w:val="000000"/>
          <w:sz w:val="21"/>
        </w:rPr>
        <w:t>【分析】</w:t>
      </w:r>
      <w:r>
        <w:rPr>
          <w:b w:val="false"/>
          <w:i w:val="false"/>
          <w:color w:val="000000"/>
          <w:sz w:val="21"/>
        </w:rPr>
        <w:t>本考点主要考查气体的制取装置和收集装置的选择，同时也考查了催化剂的作用．气体的制取装置的选择与反应物的状态和反应的条件有关；气体的收集装置的选择与气体的密度和溶解性有关．本考点是中考的重要考点之一，主要出现在实验题中．</w:t>
      </w:r>
    </w:p>
    <w:p>
      <w:pPr>
        <w:spacing w:after="0"/>
        <w:ind w:left="0"/>
        <w:jc w:val="left"/>
      </w:pPr>
      <w:r>
        <w:rPr>
          <w:b w:val="false"/>
          <w:i w:val="false"/>
          <w:color w:val="000000"/>
          <w:sz w:val="21"/>
        </w:rPr>
        <w:t>48.</w:t>
      </w:r>
      <w:r>
        <w:rPr>
          <w:b w:val="false"/>
          <w:i w:val="false"/>
          <w:color w:val="0000ff"/>
          <w:sz w:val="21"/>
        </w:rPr>
        <w:t>【答案】</w:t>
      </w:r>
      <w:r>
        <w:rPr>
          <w:b w:val="false"/>
          <w:i w:val="false"/>
          <w:color w:val="000000"/>
          <w:sz w:val="21"/>
        </w:rPr>
        <w:t>水；Ca（OH）</w:t>
      </w:r>
      <w:r>
        <w:rPr>
          <w:b w:val="false"/>
          <w:i w:val="false"/>
          <w:color w:val="000000"/>
          <w:vertAlign w:val="subscript"/>
        </w:rPr>
        <w:t>2</w:t>
      </w:r>
      <w:r>
        <w:rPr>
          <w:b w:val="false"/>
          <w:i w:val="false"/>
          <w:color w:val="000000"/>
          <w:sz w:val="21"/>
        </w:rPr>
        <w:t>；吸水性；干燥剂；CaO+H</w:t>
      </w:r>
      <w:r>
        <w:rPr>
          <w:b w:val="false"/>
          <w:i w:val="false"/>
          <w:color w:val="000000"/>
          <w:vertAlign w:val="subscript"/>
        </w:rPr>
        <w:t>2</w:t>
      </w:r>
      <w:r>
        <w:rPr>
          <w:b w:val="false"/>
          <w:i w:val="false"/>
          <w:color w:val="000000"/>
          <w:sz w:val="21"/>
        </w:rPr>
        <w:t>O=Ca（OH）</w:t>
      </w:r>
      <w:r>
        <w:rPr>
          <w:b w:val="false"/>
          <w:i w:val="false"/>
          <w:color w:val="000000"/>
          <w:vertAlign w:val="subscript"/>
        </w:rPr>
        <w:t>2</w:t>
      </w:r>
      <w:r>
        <w:rPr>
          <w:b w:val="false"/>
          <w:i w:val="false"/>
          <w:color w:val="000000"/>
          <w:sz w:val="21"/>
        </w:rPr>
        <w:t xml:space="preserve">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水的性质和应用，生石灰的性质与用途，碱的化学性质，书写化学方程式、文字表达式、电离方程式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【解答】解：生石灰可以与水反应生成氢氧化钙，具有吸水性，常被用作干燥剂，所以本题答案为：水，Ca（OH）</w:t>
      </w:r>
      <w:r>
        <w:rPr>
          <w:b w:val="false"/>
          <w:i w:val="false"/>
          <w:color w:val="000000"/>
          <w:vertAlign w:val="subscript"/>
        </w:rPr>
        <w:t>2</w:t>
      </w:r>
      <w:r>
        <w:rPr>
          <w:b w:val="false"/>
          <w:i w:val="false"/>
          <w:color w:val="000000"/>
          <w:sz w:val="21"/>
        </w:rPr>
        <w:t xml:space="preserve">  ， 吸水性，干燥剂,CaO+H</w:t>
      </w:r>
      <w:r>
        <w:rPr>
          <w:b w:val="false"/>
          <w:i w:val="false"/>
          <w:color w:val="000000"/>
          <w:vertAlign w:val="subscript"/>
        </w:rPr>
        <w:t>2</w:t>
      </w:r>
      <w:r>
        <w:rPr>
          <w:b w:val="false"/>
          <w:i w:val="false"/>
          <w:color w:val="000000"/>
          <w:sz w:val="21"/>
        </w:rPr>
        <w:t>O=Ca（OH）</w:t>
      </w:r>
      <w:r>
        <w:rPr>
          <w:b w:val="false"/>
          <w:i w:val="false"/>
          <w:color w:val="000000"/>
          <w:vertAlign w:val="subscript"/>
        </w:rPr>
        <w:t>2</w:t>
      </w:r>
      <w:r>
        <w:rPr>
          <w:b w:val="false"/>
          <w:i w:val="false"/>
          <w:color w:val="000000"/>
          <w:sz w:val="21"/>
        </w:rPr>
        <w:t xml:space="preserve"> ．   【分析】依据生石灰的性质回答，生石灰的主要成分为氧化钙，可以与水反应生成氢氧化钙，常用作干燥剂．</w:t>
      </w:r>
    </w:p>
    <w:p>
      <w:pPr>
        <w:rPr/>
      </w:pPr>
      <w:r>
        <w:rPr/>
        <w:t xml:space="preserve">八、计算题</w:t>
      </w:r>
    </w:p>
    <w:p>
      <w:pPr>
        <w:spacing w:after="0"/>
        <w:ind w:left="0"/>
        <w:jc w:val="left"/>
      </w:pPr>
      <w:r>
        <w:rPr>
          <w:b w:val="false"/>
          <w:i w:val="false"/>
          <w:color w:val="000000"/>
          <w:sz w:val="21"/>
        </w:rPr>
        <w:t>49.</w:t>
      </w:r>
      <w:r>
        <w:rPr>
          <w:b w:val="false"/>
          <w:i w:val="false"/>
          <w:color w:val="0000ff"/>
          <w:sz w:val="21"/>
        </w:rPr>
        <w:t>【答案】</w:t>
      </w:r>
      <w:r>
        <w:rPr>
          <w:b w:val="false"/>
          <w:i w:val="false"/>
          <w:color w:val="000000"/>
          <w:sz w:val="21"/>
        </w:rPr>
        <w:t>解：设需要含碳酸钙80%的大理石的质量为</w:t>
      </w:r>
      <w:r>
        <w:rPr>
          <w:b w:val="false"/>
          <w:i w:val="false"/>
          <w:color w:val="000000"/>
          <w:sz w:val="21"/>
        </w:rPr>
        <w:t>x</w:t>
      </w:r>
    </w:p>
    <w:tbl>
      <w:tblPr>
        <w:tblW w:w="0" w:type="auto"/>
        <w:tblBorders>
          <w:top w:val="none"/>
          <w:left w:val="none"/>
          <w:bottom w:val="none"/>
          <w:right w:val="none"/>
          <w:insideH w:val="none"/>
          <w:insideV w:val="none"/>
        </w:tblBorders>
      </w:tblPr>
      <w:tblGrid>
        <w:gridCol w:w="816"/>
        <w:gridCol w:w="2560"/>
        <w:gridCol w:w="1760"/>
        <w:gridCol w:w="816"/>
        <w:gridCol w:w="2560"/>
        <w:gridCol w:w="1760"/>
      </w:tblGrid>
      <w:tr>
        <w:trPr/>
        <w:tc>
          <w:tcPr>
            <w:tcW w:w="816" w:type="dxa"/>
            <w:tcBorders/>
            <w:tcMar>
              <w:top w:w="15" w:type="dxa"/>
              <w:left w:w="15" w:type="dxa"/>
              <w:bottom w:w="15" w:type="dxa"/>
              <w:right w:w="15" w:type="dxa"/>
            </w:tcMar>
            <w:vAlign w:val="center"/>
          </w:tcPr>
          <w:p>
            <w:pPr>
              <w:spacing w:after="0"/>
              <w:ind w:left="0"/>
              <w:jc w:val="left"/>
            </w:pPr>
            <w:r>
              <w:rPr>
                <w:b w:val="false"/>
                <w:i w:val="false"/>
                <w:color w:val="000000"/>
                <w:sz w:val="21"/>
              </w:rPr>
              <w:t>CaCO</w:t>
            </w:r>
            <w:r>
              <w:rPr>
                <w:b w:val="false"/>
                <w:i w:val="false"/>
                <w:color w:val="000000"/>
                <w:vertAlign w:val="subscript"/>
              </w:rPr>
              <w:t>3</w:t>
            </w:r>
          </w:p>
        </w:tc>
        <w:tc>
          <w:tcPr>
            <w:tcW w:w="2560" w:type="dxa"/>
            <w:tcBorders/>
            <w:tcMar>
              <w:top w:w="15" w:type="dxa"/>
              <w:left w:w="15" w:type="dxa"/>
              <w:bottom w:w="15" w:type="dxa"/>
              <w:right w:w="15" w:type="dxa"/>
            </w:tcMar>
            <w:vAlign w:val="center"/>
          </w:tcPr>
          <w:p>
            <w:pPr>
              <w:spacing w:after="0"/>
              <w:ind w:left="0"/>
              <w:jc w:val="left"/>
            </w:pPr>
            <w:r>
              <w:rPr>
                <w:b w:val="false"/>
                <w:i w:val="false"/>
                <w:color w:val="000000"/>
                <w:sz w:val="21"/>
              </w:rPr>
              <w:t>+2HCl═CaCl</w:t>
            </w:r>
            <w:r>
              <w:rPr>
                <w:b w:val="false"/>
                <w:i w:val="false"/>
                <w:color w:val="000000"/>
                <w:vertAlign w:val="subscript"/>
              </w:rPr>
              <w:t>2</w:t>
            </w:r>
            <w:r>
              <w:rPr>
                <w:b w:val="false"/>
                <w:i w:val="false"/>
                <w:color w:val="000000"/>
                <w:sz w:val="21"/>
              </w:rPr>
              <w:t>+H</w:t>
            </w:r>
            <w:r>
              <w:rPr>
                <w:b w:val="false"/>
                <w:i w:val="false"/>
                <w:color w:val="000000"/>
                <w:vertAlign w:val="subscript"/>
              </w:rPr>
              <w:t>2</w:t>
            </w:r>
            <w:r>
              <w:rPr>
                <w:b w:val="false"/>
                <w:i w:val="false"/>
                <w:color w:val="000000"/>
                <w:sz w:val="21"/>
              </w:rPr>
              <w:t>O+</w:t>
            </w:r>
          </w:p>
        </w:tc>
        <w:tc>
          <w:tcPr>
            <w:tcW w:w="1760" w:type="dxa"/>
            <w:tcBorders/>
            <w:tcMar>
              <w:top w:w="15" w:type="dxa"/>
              <w:left w:w="15" w:type="dxa"/>
              <w:bottom w:w="15" w:type="dxa"/>
              <w:right w:w="15" w:type="dxa"/>
            </w:tcMar>
            <w:vAlign w:val="center"/>
          </w:tcPr>
          <w:p>
            <w:pPr>
              <w:spacing w:after="0"/>
              <w:ind w:left="0"/>
              <w:jc w:val="left"/>
            </w:pPr>
            <w:r>
              <w:rPr>
                <w:b w:val="false"/>
                <w:i w:val="false"/>
                <w:color w:val="000000"/>
                <w:sz w:val="21"/>
              </w:rPr>
              <w:t>CO</w:t>
            </w:r>
            <w:r>
              <w:rPr>
                <w:b w:val="false"/>
                <w:i w:val="false"/>
                <w:color w:val="000000"/>
                <w:vertAlign w:val="subscript"/>
              </w:rPr>
              <w:t>2</w:t>
            </w:r>
            <w:r>
              <w:rPr>
                <w:b w:val="false"/>
                <w:i w:val="false"/>
                <w:color w:val="000000"/>
                <w:sz w:val="21"/>
              </w:rPr>
              <w:t>↑</w:t>
            </w:r>
          </w:p>
        </w:tc>
      </w:tr>
      <w:tr>
        <w:trPr/>
        <w:tc>
          <w:tcPr>
            <w:tcW w:w="816" w:type="dxa"/>
            <w:tcBorders/>
            <w:tcMar>
              <w:top w:w="15" w:type="dxa"/>
              <w:left w:w="15" w:type="dxa"/>
              <w:bottom w:w="15" w:type="dxa"/>
              <w:right w:w="15" w:type="dxa"/>
            </w:tcMar>
            <w:vAlign w:val="center"/>
          </w:tcPr>
          <w:p>
            <w:pPr>
              <w:spacing w:after="0"/>
              <w:ind w:left="0"/>
              <w:jc w:val="left"/>
            </w:pPr>
            <w:r>
              <w:rPr>
                <w:b w:val="false"/>
                <w:i w:val="false"/>
                <w:color w:val="000000"/>
                <w:sz w:val="21"/>
              </w:rPr>
              <w:t>100</w:t>
            </w:r>
          </w:p>
        </w:tc>
        <w:tc>
          <w:tcPr>
            <w:tcW w:w="2560" w:type="dxa"/>
            <w:tcBorders/>
            <w:tcMar>
              <w:top w:w="15" w:type="dxa"/>
              <w:left w:w="15" w:type="dxa"/>
              <w:bottom w:w="15" w:type="dxa"/>
              <w:right w:w="15" w:type="dxa"/>
            </w:tcMar>
            <w:vAlign w:val="center"/>
          </w:tcPr>
          <w:p/>
        </w:tc>
        <w:tc>
          <w:tcPr>
            <w:tcW w:w="1760" w:type="dxa"/>
            <w:tcBorders/>
            <w:tcMar>
              <w:top w:w="15" w:type="dxa"/>
              <w:left w:w="15" w:type="dxa"/>
              <w:bottom w:w="15" w:type="dxa"/>
              <w:right w:w="15" w:type="dxa"/>
            </w:tcMar>
            <w:vAlign w:val="center"/>
          </w:tcPr>
          <w:p>
            <w:pPr>
              <w:spacing w:after="0"/>
              <w:ind w:left="0"/>
              <w:jc w:val="left"/>
            </w:pPr>
            <w:r>
              <w:rPr>
                <w:b w:val="false"/>
                <w:i w:val="false"/>
                <w:color w:val="000000"/>
                <w:sz w:val="21"/>
              </w:rPr>
              <w:t>44</w:t>
            </w:r>
          </w:p>
        </w:tc>
      </w:tr>
      <w:tr>
        <w:trPr/>
        <w:tc>
          <w:tcPr>
            <w:tcW w:w="816" w:type="dxa"/>
            <w:tcBorders/>
            <w:tcMar>
              <w:top w:w="15" w:type="dxa"/>
              <w:left w:w="15" w:type="dxa"/>
              <w:bottom w:w="15" w:type="dxa"/>
              <w:right w:w="15" w:type="dxa"/>
            </w:tcMar>
            <w:vAlign w:val="center"/>
          </w:tcPr>
          <w:p>
            <w:pPr>
              <w:spacing w:after="0"/>
              <w:ind w:left="0"/>
              <w:jc w:val="left"/>
            </w:pPr>
            <w:r>
              <w:rPr>
                <w:b w:val="false"/>
                <w:i w:val="false"/>
                <w:color w:val="000000"/>
                <w:sz w:val="21"/>
              </w:rPr>
              <w:t>x×80%</w:t>
            </w:r>
          </w:p>
        </w:tc>
        <w:tc>
          <w:tcPr>
            <w:tcW w:w="2560" w:type="dxa"/>
            <w:tcBorders/>
            <w:tcMar>
              <w:top w:w="15" w:type="dxa"/>
              <w:left w:w="15" w:type="dxa"/>
              <w:bottom w:w="15" w:type="dxa"/>
              <w:right w:w="15" w:type="dxa"/>
            </w:tcMar>
            <w:vAlign w:val="center"/>
          </w:tcPr>
          <w:p/>
        </w:tc>
        <w:tc>
          <w:tcPr>
            <w:tcW w:w="1760" w:type="dxa"/>
            <w:tcBorders/>
            <w:tcMar>
              <w:top w:w="15" w:type="dxa"/>
              <w:left w:w="15" w:type="dxa"/>
              <w:bottom w:w="15" w:type="dxa"/>
              <w:right w:w="15" w:type="dxa"/>
            </w:tcMar>
            <w:vAlign w:val="center"/>
          </w:tcPr>
          <w:p>
            <w:pPr>
              <w:spacing w:after="0"/>
              <w:ind w:left="0"/>
              <w:jc w:val="left"/>
            </w:pPr>
            <w:r>
              <w:rPr>
                <w:b w:val="false"/>
                <w:i w:val="false"/>
                <w:color w:val="000000"/>
                <w:sz w:val="21"/>
              </w:rPr>
              <w:t>5.6L×1.98g/L</w:t>
            </w:r>
          </w:p>
        </w:tc>
      </w:tr>
    </w:tbl>
    <w:p>
      <w:pPr>
        <w:spacing w:after="0"/>
        <w:ind w:left="0"/>
        <w:jc w:val="left"/>
      </w:pPr>
      <w:r>
        <w:drawing>
          <wp:inline distT="0" distB="0" distL="0" distR="0">
            <wp:extent cx="1384630" cy="42016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49862_2_1_55"/>
                    <a:stretch>
                      <a:fillRect/>
                    </a:stretch>
                  </pic:blipFill>
                  <pic:spPr>
                    <a:xfrm>
                      <a:off x="0" y="0"/>
                      <a:ext cx="1384630" cy="420167"/>
                    </a:xfrm>
                    <a:prstGeom prst="rect">
                      <a:avLst/>
                    </a:prstGeom>
                  </pic:spPr>
                </pic:pic>
              </a:graphicData>
            </a:graphic>
          </wp:inline>
        </w:drawing>
      </w:r>
      <w:r>
        <w:br/>
      </w:r>
      <w:r>
        <w:rPr>
          <w:b w:val="false"/>
          <w:i w:val="false"/>
          <w:color w:val="000000"/>
          <w:sz w:val="21"/>
        </w:rPr>
        <w:t xml:space="preserve">x=31.5g  </w:t>
      </w:r>
    </w:p>
    <w:p>
      <w:pPr>
        <w:spacing w:after="0"/>
        <w:ind w:left="0"/>
        <w:jc w:val="left"/>
      </w:pPr>
      <w:r>
        <w:rPr>
          <w:b w:val="false"/>
          <w:i w:val="false"/>
          <w:color w:val="000000"/>
          <w:sz w:val="21"/>
        </w:rPr>
        <w:t/>
      </w:r>
      <w:r>
        <w:rPr>
          <w:b w:val="false"/>
          <w:i w:val="false"/>
          <w:color w:val="0000ff"/>
          <w:sz w:val="21"/>
        </w:rPr>
        <w:t>【考点】</w:t>
      </w:r>
      <w:r>
        <w:rPr>
          <w:b w:val="false"/>
          <w:i w:val="false"/>
          <w:color w:val="000000"/>
          <w:sz w:val="21"/>
        </w:rPr>
        <w:t xml:space="preserve">二氧化碳的实验室制法，根据化学反应方程式的计算   </w:t>
      </w:r>
    </w:p>
    <w:p>
      <w:pPr>
        <w:spacing w:after="0"/>
        <w:ind w:left="0"/>
        <w:jc w:val="left"/>
      </w:pPr>
      <w:r>
        <w:rPr>
          <w:b w:val="false"/>
          <w:i w:val="false"/>
          <w:color w:val="000000"/>
          <w:sz w:val="21"/>
        </w:rPr>
        <w:t/>
      </w:r>
      <w:r>
        <w:rPr>
          <w:b w:val="false"/>
          <w:i w:val="false"/>
          <w:color w:val="0000ff"/>
          <w:sz w:val="21"/>
        </w:rPr>
        <w:t>【解析】</w:t>
      </w:r>
      <w:r>
        <w:rPr>
          <w:b w:val="false"/>
          <w:i w:val="false"/>
          <w:color w:val="000000"/>
          <w:sz w:val="21"/>
        </w:rPr>
        <w:t>【分析】实验室利用碳酸钙与盐酸反应制取二氧化碳气体，根据反应的化学方程式可确定反应中碳酸钙与二氧化碳的质量关系，利用这种质量关系，由二氧化碳质量可求得碳酸钙质量.</w:t>
      </w:r>
    </w:p>
    <w:sectPr xmlns:w="http://schemas.openxmlformats.org/wordprocessingml/2006/main" xmlns:r="http://schemas.openxmlformats.org/officeDocument/2006/relationships" w:rsidR="00A42CA5">
      <w:headerReference w:type="even" r:id="rId8"/>
      <w:headerReference w:type="default" r:id="rId9"/>
      <w:footerReference w:type="default" r:id="rId10"/>
      <w:pgSz w:w="11907" w:h="16839"/>
      <w:pgMar w:top="1134" w:right="1134" w:bottom="1134" w:left="1134" w:header="397" w:footer="340" w:gutter="0"/>
      <w:pgNumType w:fmt="numberInDash" w:chapStyle="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715" w:rsidRDefault="002D7715">
      <w:pPr>
        <w:spacing w:after="0" w:line="240" w:lineRule="auto"/>
      </w:pPr>
      <w:r>
        <w:separator/>
      </w:r>
    </w:p>
  </w:endnote>
  <w:endnote w:type="continuationSeparator" w:id="0">
    <w:p w:rsidR="002D7715" w:rsidRDefault="002D7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CA5" w:rsidRDefault="00D85E6D">
    <w:pPr>
      <w:pStyle w:val="2"/>
      <w:tabs>
        <w:tab w:val="right" w:pos="9639"/>
      </w:tabs>
      <w:rPr>
        <w:rFonts w:ascii="微软雅黑" w:eastAsia="微软雅黑" w:hAnsi="微软雅黑" w:cs="微软雅黑"/>
        <w:b/>
        <w:bCs/>
        <w:sz w:val="18"/>
        <w:szCs w:val="18"/>
      </w:rPr>
    </w:pPr>
    <w:r>
      <w:rPr>
        <w:rFonts w:ascii="微软雅黑" w:eastAsia="微软雅黑" w:hAnsi="微软雅黑" w:cs="微软雅黑" w:hint="eastAsia"/>
        <w:sz w:val="18"/>
        <w:szCs w:val="18"/>
      </w:rPr>
      <w:t>在线组卷</w:t>
    </w:r>
    <w:r w:rsidR="003A0BEC">
      <w:rPr>
        <w:rFonts w:ascii="微软雅黑" w:eastAsia="微软雅黑" w:hAnsi="微软雅黑" w:cs="微软雅黑" w:hint="eastAsia"/>
        <w:sz w:val="18"/>
        <w:szCs w:val="18"/>
      </w:rPr>
      <w:t>网www.</w:t>
    </w:r>
    <w:r w:rsidR="003A0BEC">
      <w:rPr>
        <w:rFonts w:ascii="微软雅黑" w:eastAsia="微软雅黑" w:hAnsi="微软雅黑" w:cs="微软雅黑"/>
        <w:sz w:val="18"/>
        <w:szCs w:val="18"/>
      </w:rPr>
      <w:t>zujuan.com</w:t>
    </w:r>
    <w:r>
      <w:rPr>
        <w:rFonts w:ascii="微软雅黑" w:eastAsia="微软雅黑" w:hAnsi="微软雅黑" w:cs="微软雅黑" w:hint="eastAsia"/>
        <w:sz w:val="18"/>
        <w:szCs w:val="18"/>
      </w:rPr>
      <w:t xml:space="preserve"> 自动生成                                </w:t>
    </w:r>
    <w:r w:rsidR="003A0BEC">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 xml:space="preserve">          </w:t>
    </w:r>
    <w:r w:rsidR="00804760">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w:t>
    </w:r>
    <w:r w:rsidR="00AF795B">
      <w:rPr>
        <w:rFonts w:ascii="微软雅黑" w:eastAsia="微软雅黑" w:hAnsi="微软雅黑" w:cs="微软雅黑"/>
        <w:b/>
        <w:bCs/>
        <w:sz w:val="18"/>
        <w:szCs w:val="18"/>
      </w:rPr>
      <w:t xml:space="preserve">   </w:t>
    </w:r>
    <w:r w:rsidR="00AF795B" w:rsidRPr="00AF795B">
      <w:rPr>
        <w:rFonts w:ascii="微软雅黑" w:eastAsia="微软雅黑" w:hAnsi="微软雅黑" w:cs="微软雅黑"/>
        <w:b/>
        <w:bCs/>
        <w:sz w:val="18"/>
        <w:szCs w:val="18"/>
        <w:lang w:val="zh-CN"/>
      </w:rPr>
      <w:t xml:space="preserve"> </w:t>
    </w:r>
    <w:r w:rsidR="00AF795B" w:rsidRPr="00AF795B">
      <w:rPr>
        <w:rFonts w:ascii="微软雅黑" w:eastAsia="微软雅黑" w:hAnsi="微软雅黑" w:cs="微软雅黑"/>
        <w:b/>
        <w:bCs/>
        <w:sz w:val="18"/>
        <w:szCs w:val="18"/>
      </w:rPr>
      <w:fldChar w:fldCharType="begin"/>
    </w:r>
    <w:r w:rsidR="00AF795B" w:rsidRPr="00AF795B">
      <w:rPr>
        <w:rFonts w:ascii="微软雅黑" w:eastAsia="微软雅黑" w:hAnsi="微软雅黑" w:cs="微软雅黑"/>
        <w:b/>
        <w:bCs/>
        <w:sz w:val="18"/>
        <w:szCs w:val="18"/>
      </w:rPr>
      <w:instrText>PAGE  \* Arabic  \* MERGEFORMAT</w:instrText>
    </w:r>
    <w:r w:rsidR="00AF795B" w:rsidRPr="00AF795B">
      <w:rPr>
        <w:rFonts w:ascii="微软雅黑" w:eastAsia="微软雅黑" w:hAnsi="微软雅黑" w:cs="微软雅黑"/>
        <w:b/>
        <w:bCs/>
        <w:sz w:val="18"/>
        <w:szCs w:val="18"/>
      </w:rPr>
      <w:fldChar w:fldCharType="separate"/>
    </w:r>
    <w:r w:rsidR="00804760" w:rsidRPr="00804760">
      <w:rPr>
        <w:rFonts w:ascii="微软雅黑" w:eastAsia="微软雅黑" w:hAnsi="微软雅黑" w:cs="微软雅黑"/>
        <w:b/>
        <w:bCs/>
        <w:noProof/>
        <w:sz w:val="18"/>
        <w:szCs w:val="18"/>
        <w:lang w:val="zh-CN"/>
      </w:rPr>
      <w:t>1</w:t>
    </w:r>
    <w:r w:rsidR="00AF795B" w:rsidRPr="00AF795B">
      <w:rPr>
        <w:rFonts w:ascii="微软雅黑" w:eastAsia="微软雅黑" w:hAnsi="微软雅黑" w:cs="微软雅黑"/>
        <w:b/>
        <w:bCs/>
        <w:sz w:val="18"/>
        <w:szCs w:val="18"/>
      </w:rPr>
      <w:fldChar w:fldCharType="end"/>
    </w:r>
    <w:r w:rsidR="00AF795B" w:rsidRPr="00AF795B">
      <w:rPr>
        <w:rFonts w:ascii="微软雅黑" w:eastAsia="微软雅黑" w:hAnsi="微软雅黑" w:cs="微软雅黑"/>
        <w:b/>
        <w:bCs/>
        <w:sz w:val="18"/>
        <w:szCs w:val="18"/>
        <w:lang w:val="zh-CN"/>
      </w:rPr>
      <w:t xml:space="preserve"> / </w:t>
    </w:r>
    <w:r w:rsidR="00AF795B" w:rsidRPr="00AF795B">
      <w:rPr>
        <w:rFonts w:ascii="微软雅黑" w:eastAsia="微软雅黑" w:hAnsi="微软雅黑" w:cs="微软雅黑"/>
        <w:b/>
        <w:bCs/>
        <w:sz w:val="18"/>
        <w:szCs w:val="18"/>
      </w:rPr>
      <w:fldChar w:fldCharType="begin"/>
    </w:r>
    <w:r w:rsidR="00AF795B" w:rsidRPr="00AF795B">
      <w:rPr>
        <w:rFonts w:ascii="微软雅黑" w:eastAsia="微软雅黑" w:hAnsi="微软雅黑" w:cs="微软雅黑"/>
        <w:b/>
        <w:bCs/>
        <w:sz w:val="18"/>
        <w:szCs w:val="18"/>
      </w:rPr>
      <w:instrText>NUMPAGES  \* Arabic  \* MERGEFORMAT</w:instrText>
    </w:r>
    <w:r w:rsidR="00AF795B" w:rsidRPr="00AF795B">
      <w:rPr>
        <w:rFonts w:ascii="微软雅黑" w:eastAsia="微软雅黑" w:hAnsi="微软雅黑" w:cs="微软雅黑"/>
        <w:b/>
        <w:bCs/>
        <w:sz w:val="18"/>
        <w:szCs w:val="18"/>
      </w:rPr>
      <w:fldChar w:fldCharType="separate"/>
    </w:r>
    <w:r w:rsidR="00804760" w:rsidRPr="00804760">
      <w:rPr>
        <w:rFonts w:ascii="微软雅黑" w:eastAsia="微软雅黑" w:hAnsi="微软雅黑" w:cs="微软雅黑"/>
        <w:b/>
        <w:bCs/>
        <w:noProof/>
        <w:sz w:val="18"/>
        <w:szCs w:val="18"/>
        <w:lang w:val="zh-CN"/>
      </w:rPr>
      <w:t>1</w:t>
    </w:r>
    <w:r w:rsidR="00AF795B" w:rsidRPr="00AF795B">
      <w:rPr>
        <w:rFonts w:ascii="微软雅黑" w:eastAsia="微软雅黑" w:hAnsi="微软雅黑" w:cs="微软雅黑"/>
        <w:b/>
        <w:bCs/>
        <w:sz w:val="18"/>
        <w:szCs w:val="18"/>
      </w:rPr>
      <w:fldChar w:fldCharType="end"/>
    </w:r>
  </w:p>
  <w:p w:rsidR="00A42CA5" w:rsidRDefault="00D85E6D">
    <w:pPr>
      <w:pStyle w:val="2"/>
      <w:tabs>
        <w:tab w:val="right" w:pos="9639"/>
      </w:tabs>
    </w:pPr>
    <w:r>
      <w:rPr>
        <w:rFonts w:ascii="微软雅黑" w:eastAsia="微软雅黑" w:hAnsi="微软雅黑" w:cs="微软雅黑" w:hint="eastAsia"/>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715" w:rsidRDefault="002D7715">
      <w:pPr>
        <w:spacing w:after="0" w:line="240" w:lineRule="auto"/>
      </w:pPr>
      <w:r>
        <w:separator/>
      </w:r>
    </w:p>
  </w:footnote>
  <w:footnote w:type="continuationSeparator" w:id="0">
    <w:p w:rsidR="002D7715" w:rsidRDefault="002D7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CA5" w:rsidRDefault="002D7715">
    <w:pPr>
      <w:pStyle w:val="a7"/>
      <w:pBdr>
        <w:bottom w:val="none" w:sz="0" w:space="0" w:color="auto"/>
      </w:pBdr>
    </w:pPr>
    <w:r>
      <w:pict>
        <v:rect id="Rectangle 7" o:spid="_x0000_s3073" style="position:absolute;left:0;text-align:left;margin-left:1056.4pt;margin-top:-43pt;width:42.15pt;height:57pt;z-index:1;mso-width-relative:page;mso-height-relative:page" o:preferrelative="t" fillcolor="gray">
          <v:stroke miterlimit="2"/>
        </v:rect>
      </w:pict>
    </w:r>
    <w:r>
      <w:pict>
        <v:shapetype id="_x0000_t202" coordsize="21600,21600" o:spt="202" path="m,l,21600r21600,l21600,xe">
          <v:stroke joinstyle="miter"/>
          <v:path gradientshapeok="t" o:connecttype="rect"/>
        </v:shapetype>
        <v:shape id="Quad Arrow 1" o:spid="_x0000_s3074" type="#_x0000_t202" style="position:absolute;left:0;text-align:left;margin-left:1098.55pt;margin-top:-43pt;width:31.6pt;height:843pt;z-index:2;mso-width-relative:page;mso-height-relative:page;v-text-anchor:middle" o:preferrelative="t">
          <v:stroke miterlimit="2"/>
          <v:textbox style="layout-flow:vertical;mso-layout-flow-alt:bottom-to-top">
            <w:txbxContent>
              <w:p w:rsidR="00A42CA5" w:rsidRDefault="00D85E6D">
                <w:pPr>
                  <w:spacing w:after="0" w:line="240" w:lineRule="auto"/>
                  <w:jc w:val="distribute"/>
                  <w:rPr>
                    <w:lang w:eastAsia="zh-CN"/>
                  </w:rPr>
                </w:pPr>
                <w:r>
                  <w:rPr>
                    <w:rFonts w:hint="eastAsia"/>
                    <w:lang w:eastAsia="zh-CN"/>
                  </w:rPr>
                  <w:t>…………○…………外…………○…………装…………○…………订…………○…………线…………○…………</w:t>
                </w:r>
              </w:p>
            </w:txbxContent>
          </v:textbox>
        </v:shape>
      </w:pict>
    </w:r>
    <w:r>
      <w:pict>
        <v:shape id="Quad Arrow 3" o:spid="_x0000_s3075" type="#_x0000_t202" style="position:absolute;left:0;text-align:left;margin-left:1056.4pt;margin-top:-43pt;width:42.15pt;height:843pt;z-index:3;mso-width-relative:page;mso-height-relative:page;v-text-anchor:middle" o:preferrelative="t" fillcolor="#d8d8d8">
          <v:stroke miterlimit="2"/>
          <v:textbox style="layout-flow:vertical;mso-layout-flow-alt:bottom-to-top">
            <w:txbxContent>
              <w:p w:rsidR="00A42CA5" w:rsidRDefault="00D85E6D">
                <w:pPr>
                  <w:spacing w:beforeLines="100" w:before="240" w:afterLines="100" w:after="240" w:line="240" w:lineRule="auto"/>
                  <w:jc w:val="center"/>
                  <w:rPr>
                    <w:lang w:eastAsia="zh-CN"/>
                  </w:rPr>
                </w:pPr>
                <w:r>
                  <w:rPr>
                    <w:rFonts w:hint="eastAsia"/>
                    <w:lang w:eastAsia="zh-CN"/>
                  </w:rPr>
                  <w:t>※※请※※不※※要※※在※※装※※订※※线※※内※※答※※题※※</w:t>
                </w:r>
              </w:p>
            </w:txbxContent>
          </v:textbox>
        </v:shape>
      </w:pict>
    </w:r>
    <w:r>
      <w:pict>
        <v:shape id="Quad Arrow 5" o:spid="_x0000_s3076" type="#_x0000_t202" style="position:absolute;left:0;text-align:left;margin-left:1025.45pt;margin-top:-43pt;width:30.95pt;height:843pt;z-index:4;mso-width-relative:page;mso-height-relative:page;v-text-anchor:middle" o:preferrelative="t">
          <v:stroke miterlimit="2"/>
          <v:textbox style="layout-flow:vertical;mso-layout-flow-alt:bottom-to-top">
            <w:txbxContent>
              <w:p w:rsidR="00A42CA5" w:rsidRDefault="00D85E6D">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CA5" w:rsidRDefault="002D7715">
    <w:pPr>
      <w:pStyle w:val="a7"/>
      <w:jc w:val="left"/>
      <w:rPr>
        <w:rFonts w:ascii="华文新魏" w:eastAsia="华文新魏"/>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zujuan-logo" style="width:103.15pt;height:32.25pt;visibility:visible;mso-wrap-style:square">
          <v:imagedata r:id="rId1" o:title="zujuan-logo"/>
        </v:shape>
      </w:pict>
    </w:r>
    <w:r w:rsidR="00D85E6D">
      <w:rPr>
        <w:rFonts w:hint="eastAsia"/>
      </w:rPr>
      <w:t xml:space="preserve">                                    </w:t>
    </w:r>
    <w:r w:rsidR="003A0BEC">
      <w:t xml:space="preserve">                        </w:t>
    </w:r>
    <w:r w:rsidR="00354D8E">
      <w:rPr>
        <w:rFonts w:ascii="微软雅黑" w:eastAsia="微软雅黑" w:hAnsi="微软雅黑" w:hint="eastAsia"/>
      </w:rPr>
      <w:t>在线组卷网  出题</w:t>
    </w:r>
    <w:r w:rsidR="00354D8E">
      <w:rPr>
        <w:rFonts w:ascii="微软雅黑" w:eastAsia="微软雅黑" w:hAnsi="微软雅黑"/>
      </w:rPr>
      <w:t>好帮手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317903">
    <w:multiLevelType w:val="hybridMultilevel"/>
    <w:lvl w:ilvl="0" w:tplc="48085221">
      <w:start w:val="1"/>
      <w:numFmt w:val="decimal"/>
      <w:lvlText w:val="%1."/>
      <w:lvlJc w:val="left"/>
      <w:pPr>
        <w:ind w:left="720" w:hanging="360"/>
      </w:pPr>
    </w:lvl>
    <w:lvl w:ilvl="1" w:tplc="48085221" w:tentative="1">
      <w:start w:val="1"/>
      <w:numFmt w:val="lowerLetter"/>
      <w:lvlText w:val="%2."/>
      <w:lvlJc w:val="left"/>
      <w:pPr>
        <w:ind w:left="1440" w:hanging="360"/>
      </w:pPr>
    </w:lvl>
    <w:lvl w:ilvl="2" w:tplc="48085221" w:tentative="1">
      <w:start w:val="1"/>
      <w:numFmt w:val="lowerRoman"/>
      <w:lvlText w:val="%3."/>
      <w:lvlJc w:val="right"/>
      <w:pPr>
        <w:ind w:left="2160" w:hanging="180"/>
      </w:pPr>
    </w:lvl>
    <w:lvl w:ilvl="3" w:tplc="48085221" w:tentative="1">
      <w:start w:val="1"/>
      <w:numFmt w:val="decimal"/>
      <w:lvlText w:val="%4."/>
      <w:lvlJc w:val="left"/>
      <w:pPr>
        <w:ind w:left="2880" w:hanging="360"/>
      </w:pPr>
    </w:lvl>
    <w:lvl w:ilvl="4" w:tplc="48085221" w:tentative="1">
      <w:start w:val="1"/>
      <w:numFmt w:val="lowerLetter"/>
      <w:lvlText w:val="%5."/>
      <w:lvlJc w:val="left"/>
      <w:pPr>
        <w:ind w:left="3600" w:hanging="360"/>
      </w:pPr>
    </w:lvl>
    <w:lvl w:ilvl="5" w:tplc="48085221" w:tentative="1">
      <w:start w:val="1"/>
      <w:numFmt w:val="lowerRoman"/>
      <w:lvlText w:val="%6."/>
      <w:lvlJc w:val="right"/>
      <w:pPr>
        <w:ind w:left="4320" w:hanging="180"/>
      </w:pPr>
    </w:lvl>
    <w:lvl w:ilvl="6" w:tplc="48085221" w:tentative="1">
      <w:start w:val="1"/>
      <w:numFmt w:val="decimal"/>
      <w:lvlText w:val="%7."/>
      <w:lvlJc w:val="left"/>
      <w:pPr>
        <w:ind w:left="5040" w:hanging="360"/>
      </w:pPr>
    </w:lvl>
    <w:lvl w:ilvl="7" w:tplc="48085221" w:tentative="1">
      <w:start w:val="1"/>
      <w:numFmt w:val="lowerLetter"/>
      <w:lvlText w:val="%8."/>
      <w:lvlJc w:val="left"/>
      <w:pPr>
        <w:ind w:left="5760" w:hanging="360"/>
      </w:pPr>
    </w:lvl>
    <w:lvl w:ilvl="8" w:tplc="48085221" w:tentative="1">
      <w:start w:val="1"/>
      <w:numFmt w:val="lowerRoman"/>
      <w:lvlText w:val="%9."/>
      <w:lvlJc w:val="right"/>
      <w:pPr>
        <w:ind w:left="6480" w:hanging="180"/>
      </w:pPr>
    </w:lvl>
  </w:abstractNum>
  <w:abstractNum w:abstractNumId="36317902">
    <w:multiLevelType w:val="hybridMultilevel"/>
    <w:lvl w:ilvl="0" w:tplc="182401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6317902">
    <w:abstractNumId w:val="36317902"/>
  </w:num>
  <w:num w:numId="36317903">
    <w:abstractNumId w:val="363179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1CD1"/>
    <w:rsid w:val="00035A1A"/>
    <w:rsid w:val="00081CD1"/>
    <w:rsid w:val="00105B32"/>
    <w:rsid w:val="0016193D"/>
    <w:rsid w:val="0019595E"/>
    <w:rsid w:val="00243F78"/>
    <w:rsid w:val="00244DEA"/>
    <w:rsid w:val="002A22FB"/>
    <w:rsid w:val="002B1B52"/>
    <w:rsid w:val="002B79A1"/>
    <w:rsid w:val="002C5454"/>
    <w:rsid w:val="002D7715"/>
    <w:rsid w:val="002F406B"/>
    <w:rsid w:val="003206CE"/>
    <w:rsid w:val="00354D8E"/>
    <w:rsid w:val="003A0BEC"/>
    <w:rsid w:val="003C7056"/>
    <w:rsid w:val="004621D6"/>
    <w:rsid w:val="004A7EC2"/>
    <w:rsid w:val="004B0B79"/>
    <w:rsid w:val="0052166A"/>
    <w:rsid w:val="00570E98"/>
    <w:rsid w:val="006B7A92"/>
    <w:rsid w:val="006D054F"/>
    <w:rsid w:val="00751BBD"/>
    <w:rsid w:val="00777D0A"/>
    <w:rsid w:val="007D04CB"/>
    <w:rsid w:val="00804760"/>
    <w:rsid w:val="008222E8"/>
    <w:rsid w:val="00827CAC"/>
    <w:rsid w:val="008512EA"/>
    <w:rsid w:val="008860DB"/>
    <w:rsid w:val="008977BC"/>
    <w:rsid w:val="008E0712"/>
    <w:rsid w:val="00903B0A"/>
    <w:rsid w:val="009413CA"/>
    <w:rsid w:val="0099608E"/>
    <w:rsid w:val="009A1E5B"/>
    <w:rsid w:val="009A524C"/>
    <w:rsid w:val="009B1FC3"/>
    <w:rsid w:val="00A00BCA"/>
    <w:rsid w:val="00A35226"/>
    <w:rsid w:val="00A42CA5"/>
    <w:rsid w:val="00A45102"/>
    <w:rsid w:val="00A747B5"/>
    <w:rsid w:val="00A8793C"/>
    <w:rsid w:val="00A93CE9"/>
    <w:rsid w:val="00AA525A"/>
    <w:rsid w:val="00AD40B2"/>
    <w:rsid w:val="00AE4496"/>
    <w:rsid w:val="00AF3E37"/>
    <w:rsid w:val="00AF795B"/>
    <w:rsid w:val="00B255F7"/>
    <w:rsid w:val="00B63FEF"/>
    <w:rsid w:val="00B71ACD"/>
    <w:rsid w:val="00BA4CD4"/>
    <w:rsid w:val="00C00B1C"/>
    <w:rsid w:val="00C205D4"/>
    <w:rsid w:val="00C26A2D"/>
    <w:rsid w:val="00C84C25"/>
    <w:rsid w:val="00D035E3"/>
    <w:rsid w:val="00D2160C"/>
    <w:rsid w:val="00D36692"/>
    <w:rsid w:val="00D51F5D"/>
    <w:rsid w:val="00D67A68"/>
    <w:rsid w:val="00D85E6D"/>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4:docId w14:val="7B9917AD"/>
  <w15:docId w15:val="{9A7F13A8-0587-4C73-AA38-DF309A83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widowControl w:val="0"/>
      <w:tabs>
        <w:tab w:val="center" w:pos="4153"/>
        <w:tab w:val="right" w:pos="8306"/>
      </w:tabs>
      <w:snapToGrid w:val="0"/>
      <w:spacing w:after="0" w:line="240" w:lineRule="auto"/>
    </w:pPr>
    <w:rPr>
      <w:kern w:val="2"/>
      <w:sz w:val="18"/>
      <w:szCs w:val="18"/>
      <w:lang w:eastAsia="zh-CN"/>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paragraph" w:customStyle="1" w:styleId="1">
    <w:name w:val="正文1"/>
    <w:qFormat/>
    <w:pPr>
      <w:jc w:val="both"/>
    </w:pPr>
    <w:rPr>
      <w:kern w:val="2"/>
      <w:sz w:val="21"/>
      <w:szCs w:val="21"/>
    </w:rPr>
  </w:style>
  <w:style w:type="character" w:customStyle="1" w:styleId="15">
    <w:name w:val="15"/>
    <w:rPr>
      <w:rFonts w:ascii="Times New Roman" w:hAnsi="Times New Roman" w:cs="Times New Roman" w:hint="default"/>
      <w:color w:val="0000FF"/>
      <w:u w:val="single"/>
    </w:rPr>
  </w:style>
  <w:style w:type="paragraph" w:customStyle="1" w:styleId="2">
    <w:name w:val="正文2"/>
    <w:qFormat/>
    <w:pPr>
      <w:jc w:val="both"/>
    </w:pPr>
    <w:rPr>
      <w:kern w:val="2"/>
      <w:sz w:val="21"/>
      <w:szCs w:val="2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805432674" Type="http://schemas.openxmlformats.org/officeDocument/2006/relationships/numbering" Target="numbering.xml"/><Relationship Id="rId364596523" Type="http://schemas.openxmlformats.org/officeDocument/2006/relationships/comments" Target="comments.xml"/><Relationship Id="rId3524458_1_1_14" Type="http://schemas.openxmlformats.org/officeDocument/2006/relationships/image" Target="media/imgrId3524458_1_1_14.png"/><Relationship Id="rId3447167_1_1_33" Type="http://schemas.openxmlformats.org/officeDocument/2006/relationships/image" Target="media/imgrId3447167_1_1_33.png"/><Relationship Id="rId3447167_1_2_4" Type="http://schemas.openxmlformats.org/officeDocument/2006/relationships/image" Target="media/imgrId3447167_1_2_4.png"/><Relationship Id="rId5931663_1_1_62" Type="http://schemas.openxmlformats.org/officeDocument/2006/relationships/image" Target="media/imgrId5931663_1_1_62.png"/><Relationship Id="rId5931663_1_2_44" Type="http://schemas.openxmlformats.org/officeDocument/2006/relationships/image" Target="media/imgrId5931663_1_2_44.png"/><Relationship Id="rId3447166_1_1_47" Type="http://schemas.openxmlformats.org/officeDocument/2006/relationships/image" Target="media/imgrId3447166_1_1_47.png"/><Relationship Id="rId3447166_1_2_78" Type="http://schemas.openxmlformats.org/officeDocument/2006/relationships/image" Target="media/imgrId3447166_1_2_78.png"/><Relationship Id="rId5795233_1_1_19" Type="http://schemas.openxmlformats.org/officeDocument/2006/relationships/image" Target="media/imgrId5795233_1_1_19.png"/><Relationship Id="rId939546_1_1_0" Type="http://schemas.openxmlformats.org/officeDocument/2006/relationships/image" Target="media/imgrId939546_1_1_0.png"/><Relationship Id="rId939546_1_2_54" Type="http://schemas.openxmlformats.org/officeDocument/2006/relationships/image" Target="media/imgrId939546_1_2_54.png"/><Relationship Id="rId3466260_1_1_80" Type="http://schemas.openxmlformats.org/officeDocument/2006/relationships/image" Target="media/imgrId3466260_1_1_80.png"/><Relationship Id="rId3466260_1_2_28" Type="http://schemas.openxmlformats.org/officeDocument/2006/relationships/image" Target="media/imgrId3466260_1_2_28.png"/><Relationship Id="rId3466260_1_3_75" Type="http://schemas.openxmlformats.org/officeDocument/2006/relationships/image" Target="media/imgrId3466260_1_3_75.png"/><Relationship Id="rId3466260_1_4_13" Type="http://schemas.openxmlformats.org/officeDocument/2006/relationships/image" Target="media/imgrId3466260_1_4_13.png"/><Relationship Id="rId3466260_1_5_70" Type="http://schemas.openxmlformats.org/officeDocument/2006/relationships/image" Target="media/imgrId3466260_1_5_70.png"/><Relationship Id="rId869957_1_1_88" Type="http://schemas.openxmlformats.org/officeDocument/2006/relationships/image" Target="media/imgrId869957_1_1_88.png"/><Relationship Id="rId908020_1_1_13" Type="http://schemas.openxmlformats.org/officeDocument/2006/relationships/image" Target="media/imgrId908020_1_1_13.png"/><Relationship Id="rId4583076_1_1_53" Type="http://schemas.openxmlformats.org/officeDocument/2006/relationships/image" Target="media/imgrId4583076_1_1_53.png"/><Relationship Id="rId4583076_1_2_10" Type="http://schemas.openxmlformats.org/officeDocument/2006/relationships/image" Target="media/imgrId4583076_1_2_10.png"/><Relationship Id="rId2257043_1_1_5" Type="http://schemas.openxmlformats.org/officeDocument/2006/relationships/image" Target="media/imgrId2257043_1_1_5.png"/><Relationship Id="rId2257043_1_2_53" Type="http://schemas.openxmlformats.org/officeDocument/2006/relationships/image" Target="media/imgrId2257043_1_2_53.png"/><Relationship Id="rId2257043_1_3_3" Type="http://schemas.openxmlformats.org/officeDocument/2006/relationships/image" Target="media/imgrId2257043_1_3_3.png"/><Relationship Id="rId2257043_1_4_62" Type="http://schemas.openxmlformats.org/officeDocument/2006/relationships/image" Target="media/imgrId2257043_1_4_62.png"/><Relationship Id="rId2257043_1_5_41" Type="http://schemas.openxmlformats.org/officeDocument/2006/relationships/image" Target="media/imgrId2257043_1_5_41.png"/><Relationship Id="rId2548046_1_1_73" Type="http://schemas.openxmlformats.org/officeDocument/2006/relationships/image" Target="media/imgrId2548046_1_1_73.png"/><Relationship Id="rId2548046_1_2_7" Type="http://schemas.openxmlformats.org/officeDocument/2006/relationships/image" Target="media/imgrId2548046_1_2_7.png"/><Relationship Id="rId3516945_1_1_46" Type="http://schemas.openxmlformats.org/officeDocument/2006/relationships/image" Target="media/imgrId3516945_1_1_46.png"/><Relationship Id="rId2318275_1_1_9" Type="http://schemas.openxmlformats.org/officeDocument/2006/relationships/image" Target="media/imgrId2318275_1_1_9.png"/><Relationship Id="rId3005776_1_1_74" Type="http://schemas.openxmlformats.org/officeDocument/2006/relationships/image" Target="media/imgrId3005776_1_1_74.png"/><Relationship Id="rId3005776_1_2_2" Type="http://schemas.openxmlformats.org/officeDocument/2006/relationships/image" Target="media/imgrId3005776_1_2_2.png"/><Relationship Id="rId3839539_1_1_68" Type="http://schemas.openxmlformats.org/officeDocument/2006/relationships/image" Target="media/imgrId3839539_1_1_68.png"/><Relationship Id="rId3839539_1_2_92" Type="http://schemas.openxmlformats.org/officeDocument/2006/relationships/image" Target="media/imgrId3839539_1_2_92.png"/><Relationship Id="rId4055971_1_1_35" Type="http://schemas.openxmlformats.org/officeDocument/2006/relationships/image" Target="media/imgrId4055971_1_1_35.png"/><Relationship Id="rId4055971_1_2_64" Type="http://schemas.openxmlformats.org/officeDocument/2006/relationships/image" Target="media/imgrId4055971_1_2_64.png"/><Relationship Id="rId4055971_1_3_70" Type="http://schemas.openxmlformats.org/officeDocument/2006/relationships/image" Target="media/imgrId4055971_1_3_70.png"/><Relationship Id="rId3833361_1_1_30" Type="http://schemas.openxmlformats.org/officeDocument/2006/relationships/image" Target="media/imgrId3833361_1_1_30.png"/><Relationship Id="rId3833361_1_2_33" Type="http://schemas.openxmlformats.org/officeDocument/2006/relationships/image" Target="media/imgrId3833361_1_2_33.png"/><Relationship Id="rId4207088_1_1_32" Type="http://schemas.openxmlformats.org/officeDocument/2006/relationships/image" Target="media/imgrId4207088_1_1_32.png"/><Relationship Id="rId4207088_1_2_13" Type="http://schemas.openxmlformats.org/officeDocument/2006/relationships/image" Target="media/imgrId4207088_1_2_13.png"/><Relationship Id="rId4414139_1_1_7" Type="http://schemas.openxmlformats.org/officeDocument/2006/relationships/image" Target="media/imgrId4414139_1_1_7.png"/><Relationship Id="rId4063993_1_1_9" Type="http://schemas.openxmlformats.org/officeDocument/2006/relationships/image" Target="media/imgrId4063993_1_1_9.png"/><Relationship Id="rId4063993_1_2_72" Type="http://schemas.openxmlformats.org/officeDocument/2006/relationships/image" Target="media/imgrId4063993_1_2_72.png"/><Relationship Id="rId3701455_1_1_64" Type="http://schemas.openxmlformats.org/officeDocument/2006/relationships/image" Target="media/imgrId3701455_1_1_64.png"/><Relationship Id="rId3701472_1_1_75" Type="http://schemas.openxmlformats.org/officeDocument/2006/relationships/image" Target="media/imgrId3701472_1_1_75.png"/><Relationship Id="rId3837912_1_1_76" Type="http://schemas.openxmlformats.org/officeDocument/2006/relationships/image" Target="media/imgrId3837912_1_1_76.png"/><Relationship Id="rId3516971_1_1_99" Type="http://schemas.openxmlformats.org/officeDocument/2006/relationships/image" Target="media/imgrId3516971_1_1_99.png"/><Relationship Id="rId4719910_1_1_42" Type="http://schemas.openxmlformats.org/officeDocument/2006/relationships/image" Target="media/imgrId4719910_1_1_42.png"/><Relationship Id="rId3518438_1_1_0" Type="http://schemas.openxmlformats.org/officeDocument/2006/relationships/image" Target="media/imgrId3518438_1_1_0.png"/><Relationship Id="rId3447896_1_1_18" Type="http://schemas.openxmlformats.org/officeDocument/2006/relationships/image" Target="media/imgrId3447896_1_1_18.png"/><Relationship Id="rId2398262_1_1_88" Type="http://schemas.openxmlformats.org/officeDocument/2006/relationships/image" Target="media/imgrId2398262_1_1_88.png"/><Relationship Id="rId1775442_1_1_22" Type="http://schemas.openxmlformats.org/officeDocument/2006/relationships/image" Target="media/imgrId1775442_1_1_22.jpg"/><Relationship Id="rId2485446_1_1_64" Type="http://schemas.openxmlformats.org/officeDocument/2006/relationships/image" Target="media/imgrId2485446_1_1_64.png"/><Relationship Id="rId1829637_1_1_1" Type="http://schemas.openxmlformats.org/officeDocument/2006/relationships/image" Target="media/imgrId1829637_1_1_1.png"/><Relationship Id="rId3833361_4_1_2" Type="http://schemas.openxmlformats.org/officeDocument/2006/relationships/image" Target="media/imgrId3833361_4_1_2.png"/><Relationship Id="rId3701455_2_1_64" Type="http://schemas.openxmlformats.org/officeDocument/2006/relationships/image" Target="media/imgrId3701455_2_1_64.png"/><Relationship Id="rId3701455_4_1_32" Type="http://schemas.openxmlformats.org/officeDocument/2006/relationships/image" Target="media/imgrId3701455_4_1_32.png"/><Relationship Id="rId3701472_4_1_64" Type="http://schemas.openxmlformats.org/officeDocument/2006/relationships/image" Target="media/imgrId3701472_4_1_64.png"/><Relationship Id="rId3701472_4_2_81" Type="http://schemas.openxmlformats.org/officeDocument/2006/relationships/image" Target="media/imgrId3701472_4_2_81.png"/><Relationship Id="rId3701472_4_3_23" Type="http://schemas.openxmlformats.org/officeDocument/2006/relationships/image" Target="media/imgrId3701472_4_3_23.png"/><Relationship Id="rId3701472_4_4_56" Type="http://schemas.openxmlformats.org/officeDocument/2006/relationships/image" Target="media/imgrId3701472_4_4_56.png"/><Relationship Id="rId3701472_4_5_48" Type="http://schemas.openxmlformats.org/officeDocument/2006/relationships/image" Target="media/imgrId3701472_4_5_48.png"/><Relationship Id="rId3837912_2_1_19" Type="http://schemas.openxmlformats.org/officeDocument/2006/relationships/image" Target="media/imgrId3837912_2_1_19.png"/><Relationship Id="rId3837912_4_1_45" Type="http://schemas.openxmlformats.org/officeDocument/2006/relationships/image" Target="media/imgrId3837912_4_1_45.png"/><Relationship Id="rId3837912_4_2_83" Type="http://schemas.openxmlformats.org/officeDocument/2006/relationships/image" Target="media/imgrId3837912_4_2_83.png"/><Relationship Id="rId3516971_2_1_37" Type="http://schemas.openxmlformats.org/officeDocument/2006/relationships/image" Target="media/imgrId3516971_2_1_37.png"/><Relationship Id="rId3516971_4_1_48" Type="http://schemas.openxmlformats.org/officeDocument/2006/relationships/image" Target="media/imgrId3516971_4_1_48.png"/><Relationship Id="rId4765008_4_1_26" Type="http://schemas.openxmlformats.org/officeDocument/2006/relationships/image" Target="media/imgrId4765008_4_1_26.png"/><Relationship Id="rId4719910_2_1_17" Type="http://schemas.openxmlformats.org/officeDocument/2006/relationships/image" Target="media/imgrId4719910_2_1_17.png"/><Relationship Id="rId4719910_4_1_28" Type="http://schemas.openxmlformats.org/officeDocument/2006/relationships/image" Target="media/imgrId4719910_4_1_28.png"/><Relationship Id="rId3447896_2_1_80" Type="http://schemas.openxmlformats.org/officeDocument/2006/relationships/image" Target="media/imgrId3447896_2_1_80.png"/><Relationship Id="rId3447896_2_2_70" Type="http://schemas.openxmlformats.org/officeDocument/2006/relationships/image" Target="media/imgrId3447896_2_2_70.png"/><Relationship Id="rId3447896_2_3_50" Type="http://schemas.openxmlformats.org/officeDocument/2006/relationships/image" Target="media/imgrId3447896_2_3_50.png"/><Relationship Id="rId3447896_2_4_91" Type="http://schemas.openxmlformats.org/officeDocument/2006/relationships/image" Target="media/imgrId3447896_2_4_91.png"/><Relationship Id="rId1775442_2_1_0" Type="http://schemas.openxmlformats.org/officeDocument/2006/relationships/image" Target="media/imgrId1775442_2_1_0.png"/><Relationship Id="rId1775442_4_1_10" Type="http://schemas.openxmlformats.org/officeDocument/2006/relationships/image" Target="media/imgrId1775442_4_1_10.png"/><Relationship Id="rId2046739_4_1_78" Type="http://schemas.openxmlformats.org/officeDocument/2006/relationships/image" Target="media/imgrId2046739_4_1_78.png"/><Relationship Id="rId2439892_2_1_33" Type="http://schemas.openxmlformats.org/officeDocument/2006/relationships/image" Target="media/imgrId2439892_2_1_33.png"/><Relationship Id="rId2439892_4_1_89" Type="http://schemas.openxmlformats.org/officeDocument/2006/relationships/image" Target="media/imgrId2439892_4_1_89.png"/><Relationship Id="rId2485446_2_1_73" Type="http://schemas.openxmlformats.org/officeDocument/2006/relationships/image" Target="media/imgrId2485446_2_1_73.png"/><Relationship Id="rId2485446_4_1_41" Type="http://schemas.openxmlformats.org/officeDocument/2006/relationships/image" Target="media/imgrId2485446_4_1_41.png"/><Relationship Id="rId1249862_2_1_55" Type="http://schemas.openxmlformats.org/officeDocument/2006/relationships/image" Target="media/imgrId1249862_2_1_55.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ACD6DF-60DA-4513-AB29-76BCDB06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组卷网www.zujuan.com</dc:title>
  <dc:creator>lam</dc:creator>
  <dc:description>组卷网www.zujuan.com</dc:description>
  <cp:lastModifiedBy>Administrator</cp:lastModifiedBy>
  <cp:revision>11</cp:revision>
  <dcterms:created xsi:type="dcterms:W3CDTF">2013-12-09T06:44:00Z</dcterms:created>
  <dcterms:modified xsi:type="dcterms:W3CDTF">2017-09-25T02:54:00Z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